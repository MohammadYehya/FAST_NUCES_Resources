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60DCA" w14:textId="77777777" w:rsidR="006815A1" w:rsidRDefault="006815A1">
      <w:pPr>
        <w:spacing w:line="200" w:lineRule="exact"/>
      </w:pPr>
    </w:p>
    <w:p w14:paraId="259BDEBE" w14:textId="77777777" w:rsidR="006815A1" w:rsidRDefault="00BF42F9">
      <w:pPr>
        <w:ind w:right="1262"/>
        <w:jc w:val="right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NCE</w:t>
      </w:r>
      <w:r>
        <w:rPr>
          <w:rFonts w:ascii="Lucida Console" w:eastAsia="Lucida Console" w:hAnsi="Lucida Console" w:cs="Lucida Console"/>
          <w:spacing w:val="-1"/>
        </w:rPr>
        <w:t>A</w:t>
      </w:r>
      <w:r>
        <w:rPr>
          <w:rFonts w:ascii="Lucida Console" w:eastAsia="Lucida Console" w:hAnsi="Lucida Console" w:cs="Lucida Console"/>
        </w:rPr>
        <w:t>C.</w:t>
      </w:r>
      <w:r>
        <w:rPr>
          <w:rFonts w:ascii="Lucida Console" w:eastAsia="Lucida Console" w:hAnsi="Lucida Console" w:cs="Lucida Console"/>
          <w:spacing w:val="-1"/>
        </w:rPr>
        <w:t>F</w:t>
      </w:r>
      <w:r>
        <w:rPr>
          <w:rFonts w:ascii="Lucida Console" w:eastAsia="Lucida Console" w:hAnsi="Lucida Console" w:cs="Lucida Console"/>
        </w:rPr>
        <w:t>OR</w:t>
      </w:r>
      <w:r>
        <w:rPr>
          <w:rFonts w:ascii="Lucida Console" w:eastAsia="Lucida Console" w:hAnsi="Lucida Console" w:cs="Lucida Console"/>
          <w:spacing w:val="-1"/>
        </w:rPr>
        <w:t>M</w:t>
      </w:r>
      <w:r>
        <w:rPr>
          <w:rFonts w:ascii="Lucida Console" w:eastAsia="Lucida Console" w:hAnsi="Lucida Console" w:cs="Lucida Console"/>
        </w:rPr>
        <w:t>.001-D</w:t>
      </w:r>
    </w:p>
    <w:p w14:paraId="67BCE920" w14:textId="77777777" w:rsidR="006815A1" w:rsidRDefault="006815A1">
      <w:pPr>
        <w:spacing w:before="11" w:line="260" w:lineRule="exact"/>
        <w:rPr>
          <w:sz w:val="26"/>
          <w:szCs w:val="26"/>
        </w:rPr>
      </w:pPr>
    </w:p>
    <w:p w14:paraId="5548631D" w14:textId="77777777" w:rsidR="006815A1" w:rsidRDefault="00BF42F9">
      <w:pPr>
        <w:spacing w:before="31" w:line="354" w:lineRule="auto"/>
        <w:ind w:left="240" w:right="2972" w:firstLine="30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COURSE</w:t>
      </w:r>
      <w:r>
        <w:rPr>
          <w:rFonts w:ascii="Arial" w:eastAsia="Arial" w:hAnsi="Arial" w:cs="Arial"/>
          <w:b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ESCR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ION</w:t>
      </w:r>
      <w:r>
        <w:rPr>
          <w:rFonts w:ascii="Arial" w:eastAsia="Arial" w:hAnsi="Arial" w:cs="Arial"/>
          <w:b/>
          <w:spacing w:val="-1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FO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M INS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N           </w:t>
      </w:r>
      <w:r>
        <w:rPr>
          <w:rFonts w:ascii="Arial" w:eastAsia="Arial" w:hAnsi="Arial" w:cs="Arial"/>
          <w:b/>
          <w:spacing w:val="4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z w:val="22"/>
          <w:szCs w:val="22"/>
          <w:u w:val="single" w:color="000000"/>
        </w:rPr>
        <w:t>Nation</w:t>
      </w:r>
      <w:r>
        <w:rPr>
          <w:rFonts w:ascii="Arial" w:eastAsia="Arial" w:hAnsi="Arial" w:cs="Arial"/>
          <w:spacing w:val="1"/>
          <w:sz w:val="22"/>
          <w:szCs w:val="22"/>
          <w:u w:val="single" w:color="000000"/>
        </w:rPr>
        <w:t>a</w:t>
      </w:r>
      <w:r>
        <w:rPr>
          <w:rFonts w:ascii="Arial" w:eastAsia="Arial" w:hAnsi="Arial" w:cs="Arial"/>
          <w:sz w:val="22"/>
          <w:szCs w:val="22"/>
          <w:u w:val="single" w:color="000000"/>
        </w:rPr>
        <w:t>l</w:t>
      </w:r>
      <w:r>
        <w:rPr>
          <w:rFonts w:ascii="Arial" w:eastAsia="Arial" w:hAnsi="Arial" w:cs="Arial"/>
          <w:spacing w:val="-9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sz w:val="22"/>
          <w:szCs w:val="22"/>
          <w:u w:val="single" w:color="000000"/>
        </w:rPr>
        <w:t>Uni</w:t>
      </w:r>
      <w:r>
        <w:rPr>
          <w:rFonts w:ascii="Arial" w:eastAsia="Arial" w:hAnsi="Arial" w:cs="Arial"/>
          <w:spacing w:val="1"/>
          <w:sz w:val="22"/>
          <w:szCs w:val="22"/>
          <w:u w:val="single" w:color="000000"/>
        </w:rPr>
        <w:t>v</w:t>
      </w:r>
      <w:r>
        <w:rPr>
          <w:rFonts w:ascii="Arial" w:eastAsia="Arial" w:hAnsi="Arial" w:cs="Arial"/>
          <w:sz w:val="22"/>
          <w:szCs w:val="22"/>
          <w:u w:val="single" w:color="000000"/>
        </w:rPr>
        <w:t>er</w:t>
      </w:r>
      <w:r>
        <w:rPr>
          <w:rFonts w:ascii="Arial" w:eastAsia="Arial" w:hAnsi="Arial" w:cs="Arial"/>
          <w:spacing w:val="1"/>
          <w:sz w:val="22"/>
          <w:szCs w:val="22"/>
          <w:u w:val="single" w:color="000000"/>
        </w:rPr>
        <w:t>s</w:t>
      </w:r>
      <w:r>
        <w:rPr>
          <w:rFonts w:ascii="Arial" w:eastAsia="Arial" w:hAnsi="Arial" w:cs="Arial"/>
          <w:sz w:val="22"/>
          <w:szCs w:val="22"/>
          <w:u w:val="single" w:color="000000"/>
        </w:rPr>
        <w:t>ity</w:t>
      </w:r>
      <w:r>
        <w:rPr>
          <w:rFonts w:ascii="Arial" w:eastAsia="Arial" w:hAnsi="Arial" w:cs="Arial"/>
          <w:spacing w:val="-10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sz w:val="22"/>
          <w:szCs w:val="22"/>
          <w:u w:val="single" w:color="000000"/>
        </w:rPr>
        <w:t>of</w:t>
      </w:r>
      <w:r>
        <w:rPr>
          <w:rFonts w:ascii="Arial" w:eastAsia="Arial" w:hAnsi="Arial" w:cs="Arial"/>
          <w:spacing w:val="-2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sz w:val="22"/>
          <w:szCs w:val="22"/>
          <w:u w:val="single" w:color="000000"/>
        </w:rPr>
        <w:t>Co</w:t>
      </w:r>
      <w:r>
        <w:rPr>
          <w:rFonts w:ascii="Arial" w:eastAsia="Arial" w:hAnsi="Arial" w:cs="Arial"/>
          <w:spacing w:val="-1"/>
          <w:sz w:val="22"/>
          <w:szCs w:val="22"/>
          <w:u w:val="single" w:color="000000"/>
        </w:rPr>
        <w:t>m</w:t>
      </w:r>
      <w:r>
        <w:rPr>
          <w:rFonts w:ascii="Arial" w:eastAsia="Arial" w:hAnsi="Arial" w:cs="Arial"/>
          <w:sz w:val="22"/>
          <w:szCs w:val="22"/>
          <w:u w:val="single" w:color="000000"/>
        </w:rPr>
        <w:t>puter</w:t>
      </w:r>
      <w:r>
        <w:rPr>
          <w:rFonts w:ascii="Arial" w:eastAsia="Arial" w:hAnsi="Arial" w:cs="Arial"/>
          <w:spacing w:val="-10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sz w:val="22"/>
          <w:szCs w:val="22"/>
          <w:u w:val="single" w:color="000000"/>
        </w:rPr>
        <w:t>&amp;</w:t>
      </w:r>
      <w:r>
        <w:rPr>
          <w:rFonts w:ascii="Arial" w:eastAsia="Arial" w:hAnsi="Arial" w:cs="Arial"/>
          <w:spacing w:val="1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sz w:val="22"/>
          <w:szCs w:val="22"/>
          <w:u w:val="single" w:color="000000"/>
        </w:rPr>
        <w:t>Emerging</w:t>
      </w:r>
      <w:r>
        <w:rPr>
          <w:rFonts w:ascii="Arial" w:eastAsia="Arial" w:hAnsi="Arial" w:cs="Arial"/>
          <w:spacing w:val="-9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  <w:u w:val="single" w:color="000000"/>
        </w:rPr>
        <w:t>S</w:t>
      </w:r>
      <w:r>
        <w:rPr>
          <w:rFonts w:ascii="Arial" w:eastAsia="Arial" w:hAnsi="Arial" w:cs="Arial"/>
          <w:sz w:val="22"/>
          <w:szCs w:val="22"/>
          <w:u w:val="single" w:color="000000"/>
        </w:rPr>
        <w:t>c</w:t>
      </w:r>
      <w:r>
        <w:rPr>
          <w:rFonts w:ascii="Arial" w:eastAsia="Arial" w:hAnsi="Arial" w:cs="Arial"/>
          <w:spacing w:val="1"/>
          <w:sz w:val="22"/>
          <w:szCs w:val="22"/>
          <w:u w:val="single" w:color="000000"/>
        </w:rPr>
        <w:t>i</w:t>
      </w:r>
      <w:r>
        <w:rPr>
          <w:rFonts w:ascii="Arial" w:eastAsia="Arial" w:hAnsi="Arial" w:cs="Arial"/>
          <w:sz w:val="22"/>
          <w:szCs w:val="22"/>
          <w:u w:val="single" w:color="000000"/>
        </w:rPr>
        <w:t>en</w:t>
      </w:r>
      <w:r>
        <w:rPr>
          <w:rFonts w:ascii="Arial" w:eastAsia="Arial" w:hAnsi="Arial" w:cs="Arial"/>
          <w:spacing w:val="1"/>
          <w:sz w:val="22"/>
          <w:szCs w:val="22"/>
          <w:u w:val="single" w:color="000000"/>
        </w:rPr>
        <w:t>c</w:t>
      </w:r>
      <w:r>
        <w:rPr>
          <w:rFonts w:ascii="Arial" w:eastAsia="Arial" w:hAnsi="Arial" w:cs="Arial"/>
          <w:sz w:val="22"/>
          <w:szCs w:val="22"/>
          <w:u w:val="single" w:color="000000"/>
        </w:rPr>
        <w:t>es</w:t>
      </w:r>
    </w:p>
    <w:p w14:paraId="550F3E5A" w14:textId="77777777" w:rsidR="006815A1" w:rsidRDefault="00BF42F9">
      <w:pPr>
        <w:spacing w:before="4" w:line="240" w:lineRule="exact"/>
        <w:ind w:left="24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 xml:space="preserve">  (FAST-N</w:t>
      </w:r>
      <w:r>
        <w:rPr>
          <w:rFonts w:ascii="Arial" w:eastAsia="Arial" w:hAnsi="Arial" w:cs="Arial"/>
          <w:spacing w:val="1"/>
          <w:position w:val="-1"/>
          <w:sz w:val="22"/>
          <w:szCs w:val="22"/>
          <w:u w:val="single" w:color="000000"/>
        </w:rPr>
        <w:t>U</w:t>
      </w: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>CES)</w:t>
      </w:r>
      <w:r>
        <w:rPr>
          <w:rFonts w:ascii="Arial" w:eastAsia="Arial" w:hAnsi="Arial" w:cs="Arial"/>
          <w:spacing w:val="-15"/>
          <w:position w:val="-1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>Kara</w:t>
      </w:r>
      <w:r>
        <w:rPr>
          <w:rFonts w:ascii="Arial" w:eastAsia="Arial" w:hAnsi="Arial" w:cs="Arial"/>
          <w:spacing w:val="2"/>
          <w:position w:val="-1"/>
          <w:sz w:val="22"/>
          <w:szCs w:val="22"/>
          <w:u w:val="single" w:color="000000"/>
        </w:rPr>
        <w:t>c</w:t>
      </w: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>h</w:t>
      </w:r>
      <w:r>
        <w:rPr>
          <w:rFonts w:ascii="Arial" w:eastAsia="Arial" w:hAnsi="Arial" w:cs="Arial"/>
          <w:spacing w:val="1"/>
          <w:position w:val="-1"/>
          <w:sz w:val="22"/>
          <w:szCs w:val="22"/>
          <w:u w:val="single" w:color="000000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_</w:t>
      </w:r>
    </w:p>
    <w:p w14:paraId="44D7F556" w14:textId="77777777" w:rsidR="006815A1" w:rsidRDefault="006815A1">
      <w:pPr>
        <w:spacing w:line="200" w:lineRule="exact"/>
      </w:pPr>
    </w:p>
    <w:p w14:paraId="2BEBBAA3" w14:textId="77777777" w:rsidR="006815A1" w:rsidRDefault="006815A1">
      <w:pPr>
        <w:spacing w:before="6" w:line="260" w:lineRule="exact"/>
        <w:rPr>
          <w:sz w:val="26"/>
          <w:szCs w:val="26"/>
        </w:rPr>
        <w:sectPr w:rsidR="006815A1">
          <w:headerReference w:type="default" r:id="rId7"/>
          <w:footerReference w:type="default" r:id="rId8"/>
          <w:pgSz w:w="12240" w:h="15840"/>
          <w:pgMar w:top="1660" w:right="240" w:bottom="280" w:left="1200" w:header="612" w:footer="909" w:gutter="0"/>
          <w:pgNumType w:start="1"/>
          <w:cols w:space="720"/>
        </w:sectPr>
      </w:pPr>
    </w:p>
    <w:p w14:paraId="0D63C341" w14:textId="77777777" w:rsidR="006815A1" w:rsidRDefault="00DA1895">
      <w:pPr>
        <w:spacing w:before="31"/>
        <w:ind w:left="240" w:right="115"/>
        <w:rPr>
          <w:rFonts w:ascii="Arial" w:eastAsia="Arial" w:hAnsi="Arial" w:cs="Arial"/>
          <w:sz w:val="22"/>
          <w:szCs w:val="22"/>
        </w:rPr>
      </w:pPr>
      <w:r>
        <w:lastRenderedPageBreak/>
        <w:pict w14:anchorId="1FB059B6">
          <v:group id="_x0000_s1029" style="position:absolute;left:0;text-align:left;margin-left:194.3pt;margin-top:34.95pt;width:345.4pt;height:0;z-index:-1748;mso-position-horizontal-relative:page" coordorigin="3886,699" coordsize="6908,0">
            <v:shape id="_x0000_s1030" style="position:absolute;left:3886;top:699;width:6908;height:0" coordorigin="3886,699" coordsize="6908,0" path="m3886,699r6908,e" filled="f" strokeweight=".82pt">
              <v:path arrowok="t"/>
            </v:shape>
            <w10:wrap anchorx="page"/>
          </v:group>
        </w:pict>
      </w:r>
      <w:r w:rsidR="00BF42F9">
        <w:rPr>
          <w:rFonts w:ascii="Arial" w:eastAsia="Arial" w:hAnsi="Arial" w:cs="Arial"/>
          <w:b/>
          <w:sz w:val="22"/>
          <w:szCs w:val="22"/>
        </w:rPr>
        <w:t>PROG</w:t>
      </w:r>
      <w:r w:rsidR="00BF42F9">
        <w:rPr>
          <w:rFonts w:ascii="Arial" w:eastAsia="Arial" w:hAnsi="Arial" w:cs="Arial"/>
          <w:b/>
          <w:spacing w:val="1"/>
          <w:sz w:val="22"/>
          <w:szCs w:val="22"/>
        </w:rPr>
        <w:t>R</w:t>
      </w:r>
      <w:r w:rsidR="00BF42F9">
        <w:rPr>
          <w:rFonts w:ascii="Arial" w:eastAsia="Arial" w:hAnsi="Arial" w:cs="Arial"/>
          <w:b/>
          <w:sz w:val="22"/>
          <w:szCs w:val="22"/>
        </w:rPr>
        <w:t>AM</w:t>
      </w:r>
      <w:r w:rsidR="00BF42F9">
        <w:rPr>
          <w:rFonts w:ascii="Arial" w:eastAsia="Arial" w:hAnsi="Arial" w:cs="Arial"/>
          <w:b/>
          <w:spacing w:val="-11"/>
          <w:sz w:val="22"/>
          <w:szCs w:val="22"/>
        </w:rPr>
        <w:t xml:space="preserve"> </w:t>
      </w:r>
      <w:r w:rsidR="00BF42F9">
        <w:rPr>
          <w:rFonts w:ascii="Arial" w:eastAsia="Arial" w:hAnsi="Arial" w:cs="Arial"/>
          <w:b/>
          <w:sz w:val="22"/>
          <w:szCs w:val="22"/>
        </w:rPr>
        <w:t>(S)</w:t>
      </w:r>
      <w:r w:rsidR="00BF42F9"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 w:rsidR="00BF42F9">
        <w:rPr>
          <w:rFonts w:ascii="Arial" w:eastAsia="Arial" w:hAnsi="Arial" w:cs="Arial"/>
          <w:b/>
          <w:spacing w:val="2"/>
          <w:sz w:val="22"/>
          <w:szCs w:val="22"/>
        </w:rPr>
        <w:t>T</w:t>
      </w:r>
      <w:r w:rsidR="00BF42F9">
        <w:rPr>
          <w:rFonts w:ascii="Arial" w:eastAsia="Arial" w:hAnsi="Arial" w:cs="Arial"/>
          <w:b/>
          <w:sz w:val="22"/>
          <w:szCs w:val="22"/>
        </w:rPr>
        <w:t>O</w:t>
      </w:r>
      <w:r w:rsidR="00BF42F9"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 w:rsidR="00BF42F9">
        <w:rPr>
          <w:rFonts w:ascii="Arial" w:eastAsia="Arial" w:hAnsi="Arial" w:cs="Arial"/>
          <w:b/>
          <w:sz w:val="22"/>
          <w:szCs w:val="22"/>
        </w:rPr>
        <w:t>BE EVAL</w:t>
      </w:r>
      <w:r w:rsidR="00BF42F9">
        <w:rPr>
          <w:rFonts w:ascii="Arial" w:eastAsia="Arial" w:hAnsi="Arial" w:cs="Arial"/>
          <w:b/>
          <w:spacing w:val="1"/>
          <w:sz w:val="22"/>
          <w:szCs w:val="22"/>
        </w:rPr>
        <w:t>U</w:t>
      </w:r>
      <w:r w:rsidR="00BF42F9">
        <w:rPr>
          <w:rFonts w:ascii="Arial" w:eastAsia="Arial" w:hAnsi="Arial" w:cs="Arial"/>
          <w:b/>
          <w:sz w:val="22"/>
          <w:szCs w:val="22"/>
        </w:rPr>
        <w:t>A</w:t>
      </w:r>
      <w:r w:rsidR="00BF42F9">
        <w:rPr>
          <w:rFonts w:ascii="Arial" w:eastAsia="Arial" w:hAnsi="Arial" w:cs="Arial"/>
          <w:b/>
          <w:spacing w:val="1"/>
          <w:sz w:val="22"/>
          <w:szCs w:val="22"/>
        </w:rPr>
        <w:t>T</w:t>
      </w:r>
      <w:r w:rsidR="00BF42F9">
        <w:rPr>
          <w:rFonts w:ascii="Arial" w:eastAsia="Arial" w:hAnsi="Arial" w:cs="Arial"/>
          <w:b/>
          <w:sz w:val="22"/>
          <w:szCs w:val="22"/>
        </w:rPr>
        <w:t>ED</w:t>
      </w:r>
    </w:p>
    <w:p w14:paraId="47464564" w14:textId="77777777" w:rsidR="006815A1" w:rsidRDefault="006815A1">
      <w:pPr>
        <w:spacing w:before="3" w:line="100" w:lineRule="exact"/>
        <w:rPr>
          <w:sz w:val="11"/>
          <w:szCs w:val="11"/>
        </w:rPr>
      </w:pPr>
    </w:p>
    <w:p w14:paraId="6DE0F0AE" w14:textId="77777777" w:rsidR="006815A1" w:rsidRDefault="006815A1">
      <w:pPr>
        <w:spacing w:line="200" w:lineRule="exact"/>
      </w:pPr>
    </w:p>
    <w:p w14:paraId="697E3DDE" w14:textId="77777777" w:rsidR="006815A1" w:rsidRDefault="00BF42F9">
      <w:pPr>
        <w:ind w:left="240" w:right="-5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A. </w:t>
      </w:r>
      <w:r>
        <w:rPr>
          <w:rFonts w:ascii="Arial" w:eastAsia="Arial" w:hAnsi="Arial" w:cs="Arial"/>
          <w:spacing w:val="3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Course</w:t>
      </w:r>
      <w:r>
        <w:rPr>
          <w:rFonts w:ascii="Arial" w:eastAsia="Arial" w:hAnsi="Arial" w:cs="Arial"/>
          <w:b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De</w:t>
      </w:r>
      <w:r>
        <w:rPr>
          <w:rFonts w:ascii="Arial" w:eastAsia="Arial" w:hAnsi="Arial" w:cs="Arial"/>
          <w:b/>
          <w:spacing w:val="2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cription</w:t>
      </w:r>
    </w:p>
    <w:p w14:paraId="2B1854D4" w14:textId="1E81575B" w:rsidR="006815A1" w:rsidRDefault="00BF42F9">
      <w:pPr>
        <w:spacing w:before="72"/>
        <w:rPr>
          <w:rFonts w:ascii="Arial" w:eastAsia="Arial" w:hAnsi="Arial" w:cs="Arial"/>
          <w:sz w:val="22"/>
          <w:szCs w:val="22"/>
        </w:rPr>
        <w:sectPr w:rsidR="006815A1">
          <w:type w:val="continuous"/>
          <w:pgSz w:w="12240" w:h="15840"/>
          <w:pgMar w:top="1660" w:right="240" w:bottom="280" w:left="1200" w:header="720" w:footer="720" w:gutter="0"/>
          <w:cols w:num="2" w:space="720" w:equalWidth="0">
            <w:col w:w="2629" w:space="87"/>
            <w:col w:w="8084"/>
          </w:cols>
        </w:sectPr>
      </w:pPr>
      <w:r>
        <w:br w:type="column"/>
      </w:r>
      <w:r>
        <w:rPr>
          <w:rFonts w:ascii="Arial" w:eastAsia="Arial" w:hAnsi="Arial" w:cs="Arial"/>
          <w:sz w:val="22"/>
          <w:szCs w:val="22"/>
        </w:rPr>
        <w:lastRenderedPageBreak/>
        <w:t>BS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(C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mputer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e)</w:t>
      </w:r>
      <w:r w:rsidR="008852BB">
        <w:rPr>
          <w:rFonts w:ascii="Arial" w:eastAsia="Arial" w:hAnsi="Arial" w:cs="Arial"/>
          <w:sz w:val="22"/>
          <w:szCs w:val="22"/>
        </w:rPr>
        <w:t xml:space="preserve"> / BS (Software Engineering)</w:t>
      </w:r>
      <w:r w:rsidR="00F5338F">
        <w:rPr>
          <w:rFonts w:ascii="Arial" w:eastAsia="Arial" w:hAnsi="Arial" w:cs="Arial"/>
          <w:sz w:val="22"/>
          <w:szCs w:val="22"/>
        </w:rPr>
        <w:t xml:space="preserve"> / BS  (Artificial Intelligence) / BS </w:t>
      </w:r>
    </w:p>
    <w:p w14:paraId="5F7B010F" w14:textId="77777777" w:rsidR="006815A1" w:rsidRDefault="006815A1">
      <w:pPr>
        <w:spacing w:before="4" w:line="40" w:lineRule="exact"/>
        <w:rPr>
          <w:sz w:val="5"/>
          <w:szCs w:val="5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8287"/>
      </w:tblGrid>
      <w:tr w:rsidR="006815A1" w14:paraId="15DFB66F" w14:textId="77777777">
        <w:trPr>
          <w:trHeight w:hRule="exact" w:val="319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4978F" w14:textId="77777777" w:rsidR="006815A1" w:rsidRDefault="00BF42F9">
            <w:pPr>
              <w:spacing w:before="3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Course C</w:t>
            </w:r>
            <w:r>
              <w:rPr>
                <w:rFonts w:ascii="Arial" w:eastAsia="Arial" w:hAnsi="Arial" w:cs="Arial"/>
                <w:b/>
                <w:spacing w:val="-1"/>
              </w:rPr>
              <w:t>od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8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70D22" w14:textId="5C41CE7B" w:rsidR="006815A1" w:rsidRDefault="00BF42F9" w:rsidP="00645E8D">
            <w:pPr>
              <w:spacing w:before="3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S30</w:t>
            </w:r>
            <w:r>
              <w:rPr>
                <w:rFonts w:ascii="Arial" w:eastAsia="Arial" w:hAnsi="Arial" w:cs="Arial"/>
                <w:b/>
                <w:spacing w:val="-1"/>
              </w:rPr>
              <w:t>0</w:t>
            </w:r>
            <w:r w:rsidR="00645E8D">
              <w:rPr>
                <w:rFonts w:ascii="Arial" w:eastAsia="Arial" w:hAnsi="Arial" w:cs="Arial"/>
                <w:b/>
              </w:rPr>
              <w:t xml:space="preserve">2 </w:t>
            </w:r>
          </w:p>
        </w:tc>
      </w:tr>
      <w:tr w:rsidR="006815A1" w14:paraId="5563D9F9" w14:textId="77777777" w:rsidTr="0091143B">
        <w:trPr>
          <w:trHeight w:hRule="exact" w:val="265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67513" w14:textId="77777777" w:rsidR="006815A1" w:rsidRDefault="00BF42F9">
            <w:pPr>
              <w:spacing w:before="40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our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itle</w:t>
            </w:r>
          </w:p>
        </w:tc>
        <w:tc>
          <w:tcPr>
            <w:tcW w:w="8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62EF2" w14:textId="7096647A" w:rsidR="006815A1" w:rsidRDefault="00BF42F9">
            <w:pPr>
              <w:spacing w:before="40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f</w:t>
            </w:r>
            <w:r>
              <w:rPr>
                <w:rFonts w:ascii="Arial" w:eastAsia="Arial" w:hAnsi="Arial" w:cs="Arial"/>
              </w:rPr>
              <w:t xml:space="preserve">ormation </w:t>
            </w:r>
            <w:r>
              <w:rPr>
                <w:rFonts w:ascii="Arial" w:eastAsia="Arial" w:hAnsi="Arial" w:cs="Arial"/>
                <w:spacing w:val="-2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 xml:space="preserve">rity     </w:t>
            </w:r>
            <w:r w:rsidR="0091143B">
              <w:rPr>
                <w:rFonts w:ascii="Arial" w:eastAsia="Arial" w:hAnsi="Arial" w:cs="Arial"/>
              </w:rPr>
              <w:t xml:space="preserve">  (</w:t>
            </w:r>
            <w:r>
              <w:rPr>
                <w:rFonts w:ascii="Arial" w:eastAsia="Arial" w:hAnsi="Arial" w:cs="Arial"/>
              </w:rPr>
              <w:t>Fall 202</w:t>
            </w:r>
            <w:r w:rsidR="00645E8D">
              <w:rPr>
                <w:rFonts w:ascii="Arial" w:eastAsia="Arial" w:hAnsi="Arial" w:cs="Arial"/>
                <w:spacing w:val="-1"/>
              </w:rPr>
              <w:t>4</w:t>
            </w:r>
            <w:r>
              <w:rPr>
                <w:rFonts w:ascii="Arial" w:eastAsia="Arial" w:hAnsi="Arial" w:cs="Arial"/>
              </w:rPr>
              <w:t>)</w:t>
            </w:r>
          </w:p>
        </w:tc>
      </w:tr>
      <w:tr w:rsidR="006815A1" w14:paraId="00ECFB22" w14:textId="77777777">
        <w:trPr>
          <w:trHeight w:hRule="exact" w:val="320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DFA33" w14:textId="77777777" w:rsidR="006815A1" w:rsidRDefault="00BF42F9">
            <w:pPr>
              <w:spacing w:before="3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dit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Hou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s</w:t>
            </w:r>
          </w:p>
        </w:tc>
        <w:tc>
          <w:tcPr>
            <w:tcW w:w="8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46114" w14:textId="77777777" w:rsidR="006815A1" w:rsidRDefault="00BF42F9">
            <w:pPr>
              <w:spacing w:before="3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6815A1" w14:paraId="4E32970D" w14:textId="77777777">
        <w:trPr>
          <w:trHeight w:hRule="exact" w:val="550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B0A0A" w14:textId="77777777" w:rsidR="006815A1" w:rsidRDefault="00BF42F9">
            <w:pPr>
              <w:spacing w:before="3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Prerequ</w:t>
            </w:r>
            <w:r>
              <w:rPr>
                <w:rFonts w:ascii="Arial" w:eastAsia="Arial" w:hAnsi="Arial" w:cs="Arial"/>
                <w:b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</w:rPr>
              <w:t>si</w:t>
            </w:r>
            <w:r>
              <w:rPr>
                <w:rFonts w:ascii="Arial" w:eastAsia="Arial" w:hAnsi="Arial" w:cs="Arial"/>
                <w:b/>
                <w:spacing w:val="-1"/>
              </w:rPr>
              <w:t>te</w:t>
            </w:r>
            <w:r>
              <w:rPr>
                <w:rFonts w:ascii="Arial" w:eastAsia="Arial" w:hAnsi="Arial" w:cs="Arial"/>
                <w:b/>
              </w:rPr>
              <w:t>s by</w:t>
            </w:r>
          </w:p>
          <w:p w14:paraId="0B6CEE70" w14:textId="77777777" w:rsidR="006815A1" w:rsidRDefault="00BF42F9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Course</w:t>
            </w:r>
            <w:r>
              <w:rPr>
                <w:rFonts w:ascii="Arial" w:eastAsia="Arial" w:hAnsi="Arial" w:cs="Arial"/>
                <w:b/>
                <w:spacing w:val="-1"/>
              </w:rPr>
              <w:t>(</w:t>
            </w:r>
            <w:r>
              <w:rPr>
                <w:rFonts w:ascii="Arial" w:eastAsia="Arial" w:hAnsi="Arial" w:cs="Arial"/>
                <w:b/>
              </w:rPr>
              <w:t>s)</w:t>
            </w:r>
            <w:r>
              <w:rPr>
                <w:rFonts w:ascii="Arial" w:eastAsia="Arial" w:hAnsi="Arial" w:cs="Arial"/>
                <w:b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</w:rPr>
              <w:t>n</w:t>
            </w:r>
            <w:r>
              <w:rPr>
                <w:rFonts w:ascii="Arial" w:eastAsia="Arial" w:hAnsi="Arial" w:cs="Arial"/>
                <w:b/>
              </w:rPr>
              <w:t>d Topi</w:t>
            </w:r>
            <w:r>
              <w:rPr>
                <w:rFonts w:ascii="Arial" w:eastAsia="Arial" w:hAnsi="Arial" w:cs="Arial"/>
                <w:b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</w:rPr>
              <w:t>s</w:t>
            </w:r>
          </w:p>
        </w:tc>
        <w:tc>
          <w:tcPr>
            <w:tcW w:w="8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0404A1" w14:textId="77777777" w:rsidR="006815A1" w:rsidRDefault="002D4FD8">
            <w:pPr>
              <w:spacing w:before="3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CS3001</w:t>
            </w:r>
            <w:r w:rsidR="00BF42F9">
              <w:rPr>
                <w:rFonts w:ascii="Arial" w:eastAsia="Arial" w:hAnsi="Arial" w:cs="Arial"/>
                <w:spacing w:val="-1"/>
              </w:rPr>
              <w:t xml:space="preserve"> </w:t>
            </w:r>
            <w:r w:rsidR="00BF42F9">
              <w:rPr>
                <w:rFonts w:ascii="Arial" w:eastAsia="Arial" w:hAnsi="Arial" w:cs="Arial"/>
              </w:rPr>
              <w:t>Co</w:t>
            </w:r>
            <w:r w:rsidR="00BF42F9">
              <w:rPr>
                <w:rFonts w:ascii="Arial" w:eastAsia="Arial" w:hAnsi="Arial" w:cs="Arial"/>
                <w:spacing w:val="-1"/>
              </w:rPr>
              <w:t>mp</w:t>
            </w:r>
            <w:r w:rsidR="00BF42F9">
              <w:rPr>
                <w:rFonts w:ascii="Arial" w:eastAsia="Arial" w:hAnsi="Arial" w:cs="Arial"/>
              </w:rPr>
              <w:t>uter Ne</w:t>
            </w:r>
            <w:r w:rsidR="00BF42F9">
              <w:rPr>
                <w:rFonts w:ascii="Arial" w:eastAsia="Arial" w:hAnsi="Arial" w:cs="Arial"/>
                <w:spacing w:val="-1"/>
              </w:rPr>
              <w:t>t</w:t>
            </w:r>
            <w:r w:rsidR="00BF42F9">
              <w:rPr>
                <w:rFonts w:ascii="Arial" w:eastAsia="Arial" w:hAnsi="Arial" w:cs="Arial"/>
              </w:rPr>
              <w:t>wor</w:t>
            </w:r>
            <w:r w:rsidR="00BF42F9">
              <w:rPr>
                <w:rFonts w:ascii="Arial" w:eastAsia="Arial" w:hAnsi="Arial" w:cs="Arial"/>
                <w:spacing w:val="-1"/>
              </w:rPr>
              <w:t>k</w:t>
            </w:r>
            <w:r w:rsidR="00BF42F9">
              <w:rPr>
                <w:rFonts w:ascii="Arial" w:eastAsia="Arial" w:hAnsi="Arial" w:cs="Arial"/>
              </w:rPr>
              <w:t>s</w:t>
            </w:r>
          </w:p>
        </w:tc>
      </w:tr>
      <w:tr w:rsidR="006815A1" w14:paraId="6DCFE2A0" w14:textId="77777777">
        <w:trPr>
          <w:trHeight w:hRule="exact" w:val="1700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9A804" w14:textId="77777777" w:rsidR="006815A1" w:rsidRDefault="00BF42F9">
            <w:pPr>
              <w:spacing w:before="39"/>
              <w:ind w:left="102" w:right="7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As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es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</w:rPr>
              <w:t>nt Instr</w:t>
            </w:r>
            <w:r>
              <w:rPr>
                <w:rFonts w:ascii="Arial" w:eastAsia="Arial" w:hAnsi="Arial" w:cs="Arial"/>
                <w:b/>
                <w:spacing w:val="-1"/>
              </w:rPr>
              <w:t>u</w:t>
            </w:r>
            <w:r>
              <w:rPr>
                <w:rFonts w:ascii="Arial" w:eastAsia="Arial" w:hAnsi="Arial" w:cs="Arial"/>
                <w:b/>
              </w:rPr>
              <w:t>me</w:t>
            </w:r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</w:rPr>
              <w:t>ts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with Weig</w:t>
            </w:r>
            <w:r>
              <w:rPr>
                <w:rFonts w:ascii="Arial" w:eastAsia="Arial" w:hAnsi="Arial" w:cs="Arial"/>
                <w:b/>
                <w:spacing w:val="-1"/>
              </w:rPr>
              <w:t>h</w:t>
            </w:r>
            <w:r>
              <w:rPr>
                <w:rFonts w:ascii="Arial" w:eastAsia="Arial" w:hAnsi="Arial" w:cs="Arial"/>
                <w:b/>
              </w:rPr>
              <w:t>ts</w:t>
            </w:r>
            <w:r>
              <w:rPr>
                <w:rFonts w:ascii="Arial" w:eastAsia="Arial" w:hAnsi="Arial" w:cs="Arial"/>
                <w:b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(h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mewo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k, quizz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s, 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dter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s, final, pro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ra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ming assign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ents,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lab work, etc.)</w:t>
            </w:r>
          </w:p>
        </w:tc>
        <w:tc>
          <w:tcPr>
            <w:tcW w:w="8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0F5036" w14:textId="041BC8B2" w:rsidR="006815A1" w:rsidRDefault="00BF42F9">
            <w:pPr>
              <w:spacing w:before="39" w:line="282" w:lineRule="auto"/>
              <w:ind w:left="102" w:right="34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s /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ig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ments</w:t>
            </w:r>
            <w:r w:rsidR="0061743F">
              <w:rPr>
                <w:rFonts w:ascii="Arial" w:eastAsia="Arial" w:hAnsi="Arial" w:cs="Arial"/>
              </w:rPr>
              <w:t xml:space="preserve"> / Quizzes</w:t>
            </w:r>
            <w:r>
              <w:rPr>
                <w:rFonts w:ascii="Arial" w:eastAsia="Arial" w:hAnsi="Arial" w:cs="Arial"/>
              </w:rPr>
              <w:t xml:space="preserve"> – 1</w:t>
            </w:r>
            <w:r>
              <w:rPr>
                <w:rFonts w:ascii="Arial" w:eastAsia="Arial" w:hAnsi="Arial" w:cs="Arial"/>
                <w:spacing w:val="-1"/>
              </w:rPr>
              <w:t>0</w:t>
            </w:r>
            <w:r>
              <w:rPr>
                <w:rFonts w:ascii="Arial" w:eastAsia="Arial" w:hAnsi="Arial" w:cs="Arial"/>
              </w:rPr>
              <w:t>%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(</w:t>
            </w:r>
            <w:r>
              <w:rPr>
                <w:rFonts w:ascii="Arial" w:eastAsia="Arial" w:hAnsi="Arial" w:cs="Arial"/>
              </w:rPr>
              <w:t>minim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m 4) Proj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ct – 1</w:t>
            </w:r>
            <w:r>
              <w:rPr>
                <w:rFonts w:ascii="Arial" w:eastAsia="Arial" w:hAnsi="Arial" w:cs="Arial"/>
                <w:spacing w:val="-1"/>
              </w:rPr>
              <w:t>0</w:t>
            </w:r>
            <w:r>
              <w:rPr>
                <w:rFonts w:ascii="Arial" w:eastAsia="Arial" w:hAnsi="Arial" w:cs="Arial"/>
              </w:rPr>
              <w:t>%</w:t>
            </w:r>
          </w:p>
          <w:p w14:paraId="0884E849" w14:textId="77777777" w:rsidR="006815A1" w:rsidRDefault="00BF42F9">
            <w:pPr>
              <w:spacing w:line="281" w:lineRule="auto"/>
              <w:ind w:left="102" w:right="592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Mid-T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 xml:space="preserve">rm 1 </w:t>
            </w:r>
            <w:r>
              <w:rPr>
                <w:rFonts w:ascii="Arial" w:eastAsia="Arial" w:hAnsi="Arial" w:cs="Arial"/>
                <w:spacing w:val="-2"/>
              </w:rPr>
              <w:t>E</w:t>
            </w:r>
            <w:r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m – 1</w:t>
            </w:r>
            <w:r>
              <w:rPr>
                <w:rFonts w:ascii="Arial" w:eastAsia="Arial" w:hAnsi="Arial" w:cs="Arial"/>
                <w:spacing w:val="-1"/>
              </w:rPr>
              <w:t>5</w:t>
            </w:r>
            <w:r>
              <w:rPr>
                <w:rFonts w:ascii="Arial" w:eastAsia="Arial" w:hAnsi="Arial" w:cs="Arial"/>
              </w:rPr>
              <w:t>% Mid-T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 xml:space="preserve">rm 2 </w:t>
            </w:r>
            <w:r>
              <w:rPr>
                <w:rFonts w:ascii="Arial" w:eastAsia="Arial" w:hAnsi="Arial" w:cs="Arial"/>
                <w:spacing w:val="-2"/>
              </w:rPr>
              <w:t>E</w:t>
            </w:r>
            <w:r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m – 1</w:t>
            </w:r>
            <w:r>
              <w:rPr>
                <w:rFonts w:ascii="Arial" w:eastAsia="Arial" w:hAnsi="Arial" w:cs="Arial"/>
                <w:spacing w:val="-1"/>
              </w:rPr>
              <w:t>5</w:t>
            </w:r>
            <w:r>
              <w:rPr>
                <w:rFonts w:ascii="Arial" w:eastAsia="Arial" w:hAnsi="Arial" w:cs="Arial"/>
              </w:rPr>
              <w:t>% End-T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 xml:space="preserve">rm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xam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– 5</w:t>
            </w:r>
            <w:r>
              <w:rPr>
                <w:rFonts w:ascii="Arial" w:eastAsia="Arial" w:hAnsi="Arial" w:cs="Arial"/>
                <w:spacing w:val="-1"/>
              </w:rPr>
              <w:t>0%</w:t>
            </w:r>
          </w:p>
        </w:tc>
      </w:tr>
      <w:tr w:rsidR="006815A1" w14:paraId="4688C61B" w14:textId="77777777">
        <w:trPr>
          <w:trHeight w:hRule="exact" w:val="319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61779" w14:textId="77777777" w:rsidR="006815A1" w:rsidRDefault="00BF42F9">
            <w:pPr>
              <w:spacing w:before="3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Course C</w:t>
            </w:r>
            <w:r>
              <w:rPr>
                <w:rFonts w:ascii="Arial" w:eastAsia="Arial" w:hAnsi="Arial" w:cs="Arial"/>
                <w:b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dinator</w:t>
            </w:r>
          </w:p>
        </w:tc>
        <w:tc>
          <w:tcPr>
            <w:tcW w:w="8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F66D5" w14:textId="2CB80AE0" w:rsidR="006815A1" w:rsidRDefault="00BF42F9" w:rsidP="00520029">
            <w:pPr>
              <w:spacing w:before="3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 w:rsidR="00520029">
              <w:rPr>
                <w:rFonts w:ascii="Arial" w:eastAsia="Arial" w:hAnsi="Arial" w:cs="Arial"/>
              </w:rPr>
              <w:t>Sufian Hameed</w:t>
            </w:r>
            <w:bookmarkStart w:id="0" w:name="_GoBack"/>
            <w:bookmarkEnd w:id="0"/>
          </w:p>
        </w:tc>
      </w:tr>
      <w:tr w:rsidR="006815A1" w14:paraId="11DA4837" w14:textId="77777777">
        <w:trPr>
          <w:trHeight w:hRule="exact" w:val="861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4D3A7" w14:textId="77777777" w:rsidR="006815A1" w:rsidRDefault="00BF42F9">
            <w:pPr>
              <w:spacing w:before="40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(if an</w:t>
            </w:r>
            <w:r>
              <w:rPr>
                <w:rFonts w:ascii="Arial" w:eastAsia="Arial" w:hAnsi="Arial" w:cs="Arial"/>
                <w:b/>
                <w:spacing w:val="-1"/>
              </w:rPr>
              <w:t>y</w:t>
            </w:r>
            <w:r>
              <w:rPr>
                <w:rFonts w:ascii="Arial" w:eastAsia="Arial" w:hAnsi="Arial" w:cs="Arial"/>
                <w:b/>
              </w:rPr>
              <w:t>)</w:t>
            </w:r>
          </w:p>
        </w:tc>
        <w:tc>
          <w:tcPr>
            <w:tcW w:w="8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858FB" w14:textId="7C70E26F" w:rsidR="006815A1" w:rsidRDefault="006815A1" w:rsidP="002D4FD8">
            <w:pPr>
              <w:spacing w:before="40" w:line="282" w:lineRule="auto"/>
              <w:ind w:left="102" w:right="68"/>
              <w:rPr>
                <w:rFonts w:ascii="Arial" w:eastAsia="Arial" w:hAnsi="Arial" w:cs="Arial"/>
              </w:rPr>
            </w:pPr>
          </w:p>
        </w:tc>
      </w:tr>
      <w:tr w:rsidR="006815A1" w14:paraId="20A37368" w14:textId="77777777">
        <w:trPr>
          <w:trHeight w:hRule="exact" w:val="1470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10DD7" w14:textId="77777777" w:rsidR="006815A1" w:rsidRDefault="00BF42F9">
            <w:pPr>
              <w:spacing w:before="3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Current </w:t>
            </w:r>
            <w:r>
              <w:rPr>
                <w:rFonts w:ascii="Arial" w:eastAsia="Arial" w:hAnsi="Arial" w:cs="Arial"/>
                <w:b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</w:rPr>
              <w:t>u</w:t>
            </w:r>
            <w:r>
              <w:rPr>
                <w:rFonts w:ascii="Arial" w:eastAsia="Arial" w:hAnsi="Arial" w:cs="Arial"/>
                <w:b/>
              </w:rPr>
              <w:t>rse</w:t>
            </w:r>
          </w:p>
          <w:p w14:paraId="6F4CE338" w14:textId="77777777" w:rsidR="006815A1" w:rsidRDefault="00BF42F9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cription</w:t>
            </w:r>
          </w:p>
        </w:tc>
        <w:tc>
          <w:tcPr>
            <w:tcW w:w="8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5CDC2" w14:textId="77777777" w:rsidR="006815A1" w:rsidRDefault="00BF42F9">
            <w:pPr>
              <w:spacing w:before="39"/>
              <w:ind w:left="102" w:right="6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f</w:t>
            </w:r>
            <w:r>
              <w:rPr>
                <w:rFonts w:ascii="Arial" w:eastAsia="Arial" w:hAnsi="Arial" w:cs="Arial"/>
              </w:rPr>
              <w:t>ormation secu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t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fo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ndatio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s,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secu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t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sign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pri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cipl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s; s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curi</w:t>
            </w:r>
            <w:r>
              <w:rPr>
                <w:rFonts w:ascii="Arial" w:eastAsia="Arial" w:hAnsi="Arial" w:cs="Arial"/>
                <w:spacing w:val="-2"/>
              </w:rPr>
              <w:t>t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h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sm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 symmetr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asymmetr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c c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ra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hy, en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tion, ha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functi</w:t>
            </w:r>
            <w:r>
              <w:rPr>
                <w:rFonts w:ascii="Arial" w:eastAsia="Arial" w:hAnsi="Arial" w:cs="Arial"/>
                <w:spacing w:val="-1"/>
              </w:rPr>
              <w:t>on</w:t>
            </w:r>
            <w:r>
              <w:rPr>
                <w:rFonts w:ascii="Arial" w:eastAsia="Arial" w:hAnsi="Arial" w:cs="Arial"/>
              </w:rPr>
              <w:t>s,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digital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gn</w:t>
            </w:r>
            <w:r>
              <w:rPr>
                <w:rFonts w:ascii="Arial" w:eastAsia="Arial" w:hAnsi="Arial" w:cs="Arial"/>
              </w:rPr>
              <w:t>atur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s,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key mana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em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nt, authenti</w:t>
            </w: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</w:rPr>
              <w:t>ation and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ss c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>t</w:t>
            </w:r>
            <w:r>
              <w:rPr>
                <w:rFonts w:ascii="Arial" w:eastAsia="Arial" w:hAnsi="Arial" w:cs="Arial"/>
              </w:rPr>
              <w:t>rol; so</w:t>
            </w:r>
            <w:r>
              <w:rPr>
                <w:rFonts w:ascii="Arial" w:eastAsia="Arial" w:hAnsi="Arial" w:cs="Arial"/>
                <w:spacing w:val="-1"/>
              </w:rPr>
              <w:t>f</w:t>
            </w:r>
            <w:r>
              <w:rPr>
                <w:rFonts w:ascii="Arial" w:eastAsia="Arial" w:hAnsi="Arial" w:cs="Arial"/>
              </w:rPr>
              <w:t>tware sec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rity,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nera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il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</w:rPr>
              <w:t>ties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and prot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ctio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s,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malware, da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ab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sec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ty; network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sec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rity,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fire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</w:rPr>
              <w:t>alls,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intr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sion detection; secu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t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pol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pol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cy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mation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nforcem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nt, ri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ss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ssm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nt, c</w:t>
            </w:r>
            <w:r>
              <w:rPr>
                <w:rFonts w:ascii="Arial" w:eastAsia="Arial" w:hAnsi="Arial" w:cs="Arial"/>
                <w:spacing w:val="1"/>
              </w:rPr>
              <w:t>y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er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e,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law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and ethi</w:t>
            </w: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</w:rPr>
              <w:t>s in in</w:t>
            </w:r>
            <w:r>
              <w:rPr>
                <w:rFonts w:ascii="Arial" w:eastAsia="Arial" w:hAnsi="Arial" w:cs="Arial"/>
                <w:spacing w:val="-1"/>
              </w:rPr>
              <w:t>f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ation s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cur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ty,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pri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acy 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 ano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ymity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of data.</w:t>
            </w:r>
          </w:p>
        </w:tc>
      </w:tr>
      <w:tr w:rsidR="006815A1" w14:paraId="32D036C6" w14:textId="77777777">
        <w:trPr>
          <w:trHeight w:hRule="exact" w:val="1009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F0DDC" w14:textId="77777777" w:rsidR="006815A1" w:rsidRDefault="00BF42F9">
            <w:pPr>
              <w:spacing w:before="39"/>
              <w:ind w:left="102" w:right="3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Textbook </w:t>
            </w:r>
            <w:r>
              <w:rPr>
                <w:rFonts w:ascii="Arial" w:eastAsia="Arial" w:hAnsi="Arial" w:cs="Arial"/>
                <w:spacing w:val="-1"/>
              </w:rPr>
              <w:t>(</w:t>
            </w:r>
            <w:r>
              <w:rPr>
                <w:rFonts w:ascii="Arial" w:eastAsia="Arial" w:hAnsi="Arial" w:cs="Arial"/>
              </w:rPr>
              <w:t xml:space="preserve">or </w:t>
            </w:r>
            <w:r>
              <w:rPr>
                <w:rFonts w:ascii="Arial" w:eastAsia="Arial" w:hAnsi="Arial" w:cs="Arial"/>
                <w:b/>
              </w:rPr>
              <w:t>Labor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</w:rPr>
              <w:t>to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 xml:space="preserve">y Manual </w:t>
            </w:r>
            <w:r>
              <w:rPr>
                <w:rFonts w:ascii="Arial" w:eastAsia="Arial" w:hAnsi="Arial" w:cs="Arial"/>
              </w:rPr>
              <w:t>for Laborat</w:t>
            </w:r>
            <w:r>
              <w:rPr>
                <w:rFonts w:ascii="Arial" w:eastAsia="Arial" w:hAnsi="Arial" w:cs="Arial"/>
                <w:spacing w:val="-1"/>
              </w:rPr>
              <w:t>or</w:t>
            </w:r>
            <w:r>
              <w:rPr>
                <w:rFonts w:ascii="Arial" w:eastAsia="Arial" w:hAnsi="Arial" w:cs="Arial"/>
              </w:rPr>
              <w:t>y Co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rses)</w:t>
            </w:r>
          </w:p>
        </w:tc>
        <w:tc>
          <w:tcPr>
            <w:tcW w:w="8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389CA" w14:textId="77777777" w:rsidR="006815A1" w:rsidRDefault="00BF42F9">
            <w:pPr>
              <w:spacing w:before="35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1– Co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put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 Sec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 xml:space="preserve">rity,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ri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cipl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 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 xml:space="preserve">d </w:t>
            </w:r>
            <w:r>
              <w:rPr>
                <w:rFonts w:ascii="Arial" w:eastAsia="Arial" w:hAnsi="Arial" w:cs="Arial"/>
                <w:spacing w:val="-1"/>
              </w:rPr>
              <w:t>Pr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ti</w:t>
            </w: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</w:rPr>
              <w:t>e, Willi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m S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alling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4</w:t>
            </w:r>
            <w:proofErr w:type="spellStart"/>
            <w:r>
              <w:rPr>
                <w:rFonts w:ascii="Arial" w:eastAsia="Arial" w:hAnsi="Arial" w:cs="Arial"/>
                <w:position w:val="7"/>
                <w:sz w:val="13"/>
                <w:szCs w:val="13"/>
              </w:rPr>
              <w:t>th</w:t>
            </w:r>
            <w:proofErr w:type="spellEnd"/>
            <w:r>
              <w:rPr>
                <w:rFonts w:ascii="Arial" w:eastAsia="Arial" w:hAnsi="Arial" w:cs="Arial"/>
                <w:spacing w:val="-1"/>
                <w:position w:val="7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Edi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ion, Pear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</w:p>
          <w:p w14:paraId="4899CE31" w14:textId="77777777" w:rsidR="006815A1" w:rsidRDefault="00BF42F9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Publicati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n,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2018 (</w:t>
            </w:r>
            <w:r w:rsidR="007B6912">
              <w:rPr>
                <w:rFonts w:ascii="Arial" w:eastAsia="Arial" w:hAnsi="Arial" w:cs="Arial"/>
              </w:rPr>
              <w:t xml:space="preserve">Main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>b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for Th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ory)</w:t>
            </w:r>
          </w:p>
          <w:p w14:paraId="4F881666" w14:textId="0712123B" w:rsidR="008852BB" w:rsidRDefault="008852BB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2- Co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put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 and In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et Sec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rity, A</w:t>
            </w:r>
            <w:r>
              <w:rPr>
                <w:rFonts w:ascii="Arial" w:eastAsia="Arial" w:hAnsi="Arial" w:cs="Arial"/>
                <w:spacing w:val="-1"/>
              </w:rPr>
              <w:t xml:space="preserve"> H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 xml:space="preserve">n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"/>
              </w:rPr>
              <w:t xml:space="preserve"> W</w:t>
            </w:r>
            <w:r>
              <w:rPr>
                <w:rFonts w:ascii="Arial" w:eastAsia="Arial" w:hAnsi="Arial" w:cs="Arial"/>
              </w:rPr>
              <w:t>enli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ng Du, 3</w:t>
            </w:r>
            <w:proofErr w:type="spellStart"/>
            <w:r>
              <w:rPr>
                <w:rFonts w:ascii="Arial" w:eastAsia="Arial" w:hAnsi="Arial" w:cs="Arial"/>
                <w:position w:val="7"/>
                <w:sz w:val="13"/>
                <w:szCs w:val="13"/>
              </w:rPr>
              <w:t>rd</w:t>
            </w:r>
            <w:proofErr w:type="spellEnd"/>
            <w:r>
              <w:rPr>
                <w:rFonts w:ascii="Arial" w:eastAsia="Arial" w:hAnsi="Arial" w:cs="Arial"/>
                <w:spacing w:val="18"/>
                <w:position w:val="7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Edi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ion, C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ate Sp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ce Publicatio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s,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2022 (f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 xml:space="preserve">r </w:t>
            </w:r>
            <w:r w:rsidR="00D36518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s)</w:t>
            </w:r>
          </w:p>
        </w:tc>
      </w:tr>
      <w:tr w:rsidR="006815A1" w14:paraId="43C34F94" w14:textId="77777777" w:rsidTr="005D17CD">
        <w:trPr>
          <w:trHeight w:hRule="exact" w:val="1133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21D19" w14:textId="77777777" w:rsidR="006815A1" w:rsidRDefault="00BF42F9">
            <w:pPr>
              <w:spacing w:before="40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</w:t>
            </w:r>
            <w:r>
              <w:rPr>
                <w:rFonts w:ascii="Arial" w:eastAsia="Arial" w:hAnsi="Arial" w:cs="Arial"/>
                <w:b/>
                <w:spacing w:val="-1"/>
              </w:rPr>
              <w:t>f</w:t>
            </w:r>
            <w:r>
              <w:rPr>
                <w:rFonts w:ascii="Arial" w:eastAsia="Arial" w:hAnsi="Arial" w:cs="Arial"/>
                <w:b/>
              </w:rPr>
              <w:t>ere</w:t>
            </w:r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</w:rPr>
              <w:t xml:space="preserve">ce </w:t>
            </w:r>
            <w:r>
              <w:rPr>
                <w:rFonts w:ascii="Arial" w:eastAsia="Arial" w:hAnsi="Arial" w:cs="Arial"/>
                <w:b/>
                <w:spacing w:val="-1"/>
              </w:rPr>
              <w:t>M</w:t>
            </w:r>
            <w:r>
              <w:rPr>
                <w:rFonts w:ascii="Arial" w:eastAsia="Arial" w:hAnsi="Arial" w:cs="Arial"/>
                <w:b/>
              </w:rPr>
              <w:t>aterial</w:t>
            </w:r>
          </w:p>
        </w:tc>
        <w:tc>
          <w:tcPr>
            <w:tcW w:w="8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339C0" w14:textId="77777777" w:rsidR="006815A1" w:rsidRDefault="00F95E92" w:rsidP="00F95E92">
            <w:pPr>
              <w:spacing w:before="34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</w:rPr>
              <w:t xml:space="preserve"> 1</w:t>
            </w:r>
            <w:r w:rsidR="00BF42F9">
              <w:rPr>
                <w:rFonts w:ascii="Arial" w:eastAsia="Arial" w:hAnsi="Arial" w:cs="Arial"/>
              </w:rPr>
              <w:t xml:space="preserve">- </w:t>
            </w:r>
            <w:r w:rsidR="00BF42F9">
              <w:rPr>
                <w:rFonts w:ascii="Arial" w:eastAsia="Arial" w:hAnsi="Arial" w:cs="Arial"/>
                <w:spacing w:val="-1"/>
              </w:rPr>
              <w:t>C</w:t>
            </w:r>
            <w:r w:rsidR="00BF42F9">
              <w:rPr>
                <w:rFonts w:ascii="Arial" w:eastAsia="Arial" w:hAnsi="Arial" w:cs="Arial"/>
              </w:rPr>
              <w:t>ryptog</w:t>
            </w:r>
            <w:r w:rsidR="00BF42F9">
              <w:rPr>
                <w:rFonts w:ascii="Arial" w:eastAsia="Arial" w:hAnsi="Arial" w:cs="Arial"/>
                <w:spacing w:val="-1"/>
              </w:rPr>
              <w:t>r</w:t>
            </w:r>
            <w:r w:rsidR="00BF42F9">
              <w:rPr>
                <w:rFonts w:ascii="Arial" w:eastAsia="Arial" w:hAnsi="Arial" w:cs="Arial"/>
              </w:rPr>
              <w:t>a</w:t>
            </w:r>
            <w:r w:rsidR="00BF42F9">
              <w:rPr>
                <w:rFonts w:ascii="Arial" w:eastAsia="Arial" w:hAnsi="Arial" w:cs="Arial"/>
                <w:spacing w:val="-1"/>
              </w:rPr>
              <w:t>p</w:t>
            </w:r>
            <w:r w:rsidR="00BF42F9">
              <w:rPr>
                <w:rFonts w:ascii="Arial" w:eastAsia="Arial" w:hAnsi="Arial" w:cs="Arial"/>
              </w:rPr>
              <w:t>hy</w:t>
            </w:r>
            <w:r w:rsidR="00BF42F9">
              <w:rPr>
                <w:rFonts w:ascii="Arial" w:eastAsia="Arial" w:hAnsi="Arial" w:cs="Arial"/>
                <w:spacing w:val="1"/>
              </w:rPr>
              <w:t xml:space="preserve"> </w:t>
            </w:r>
            <w:r w:rsidR="00BF42F9">
              <w:rPr>
                <w:rFonts w:ascii="Arial" w:eastAsia="Arial" w:hAnsi="Arial" w:cs="Arial"/>
              </w:rPr>
              <w:t>a</w:t>
            </w:r>
            <w:r w:rsidR="00BF42F9">
              <w:rPr>
                <w:rFonts w:ascii="Arial" w:eastAsia="Arial" w:hAnsi="Arial" w:cs="Arial"/>
                <w:spacing w:val="-1"/>
              </w:rPr>
              <w:t>n</w:t>
            </w:r>
            <w:r w:rsidR="00BF42F9">
              <w:rPr>
                <w:rFonts w:ascii="Arial" w:eastAsia="Arial" w:hAnsi="Arial" w:cs="Arial"/>
              </w:rPr>
              <w:t>d Ne</w:t>
            </w:r>
            <w:r w:rsidR="00BF42F9">
              <w:rPr>
                <w:rFonts w:ascii="Arial" w:eastAsia="Arial" w:hAnsi="Arial" w:cs="Arial"/>
                <w:spacing w:val="-1"/>
              </w:rPr>
              <w:t>t</w:t>
            </w:r>
            <w:r w:rsidR="00BF42F9">
              <w:rPr>
                <w:rFonts w:ascii="Arial" w:eastAsia="Arial" w:hAnsi="Arial" w:cs="Arial"/>
              </w:rPr>
              <w:t>work S</w:t>
            </w:r>
            <w:r w:rsidR="00BF42F9">
              <w:rPr>
                <w:rFonts w:ascii="Arial" w:eastAsia="Arial" w:hAnsi="Arial" w:cs="Arial"/>
                <w:spacing w:val="-1"/>
              </w:rPr>
              <w:t>e</w:t>
            </w:r>
            <w:r w:rsidR="00BF42F9">
              <w:rPr>
                <w:rFonts w:ascii="Arial" w:eastAsia="Arial" w:hAnsi="Arial" w:cs="Arial"/>
              </w:rPr>
              <w:t>curity:</w:t>
            </w:r>
            <w:r w:rsidR="00BF42F9">
              <w:rPr>
                <w:rFonts w:ascii="Arial" w:eastAsia="Arial" w:hAnsi="Arial" w:cs="Arial"/>
                <w:spacing w:val="-1"/>
              </w:rPr>
              <w:t xml:space="preserve"> </w:t>
            </w:r>
            <w:r w:rsidR="00BF42F9">
              <w:rPr>
                <w:rFonts w:ascii="Arial" w:eastAsia="Arial" w:hAnsi="Arial" w:cs="Arial"/>
              </w:rPr>
              <w:t>Princ</w:t>
            </w:r>
            <w:r w:rsidR="00BF42F9">
              <w:rPr>
                <w:rFonts w:ascii="Arial" w:eastAsia="Arial" w:hAnsi="Arial" w:cs="Arial"/>
                <w:spacing w:val="-1"/>
              </w:rPr>
              <w:t>i</w:t>
            </w:r>
            <w:r w:rsidR="00BF42F9">
              <w:rPr>
                <w:rFonts w:ascii="Arial" w:eastAsia="Arial" w:hAnsi="Arial" w:cs="Arial"/>
              </w:rPr>
              <w:t>pl</w:t>
            </w:r>
            <w:r w:rsidR="00BF42F9">
              <w:rPr>
                <w:rFonts w:ascii="Arial" w:eastAsia="Arial" w:hAnsi="Arial" w:cs="Arial"/>
                <w:spacing w:val="-1"/>
              </w:rPr>
              <w:t>e</w:t>
            </w:r>
            <w:r w:rsidR="00BF42F9">
              <w:rPr>
                <w:rFonts w:ascii="Arial" w:eastAsia="Arial" w:hAnsi="Arial" w:cs="Arial"/>
              </w:rPr>
              <w:t>s and</w:t>
            </w:r>
            <w:r w:rsidR="00BF42F9">
              <w:rPr>
                <w:rFonts w:ascii="Arial" w:eastAsia="Arial" w:hAnsi="Arial" w:cs="Arial"/>
                <w:spacing w:val="-1"/>
              </w:rPr>
              <w:t xml:space="preserve"> </w:t>
            </w:r>
            <w:r w:rsidR="00BF42F9">
              <w:rPr>
                <w:rFonts w:ascii="Arial" w:eastAsia="Arial" w:hAnsi="Arial" w:cs="Arial"/>
              </w:rPr>
              <w:t>Pra</w:t>
            </w:r>
            <w:r w:rsidR="00BF42F9">
              <w:rPr>
                <w:rFonts w:ascii="Arial" w:eastAsia="Arial" w:hAnsi="Arial" w:cs="Arial"/>
                <w:spacing w:val="1"/>
              </w:rPr>
              <w:t>c</w:t>
            </w:r>
            <w:r w:rsidR="00BF42F9">
              <w:rPr>
                <w:rFonts w:ascii="Arial" w:eastAsia="Arial" w:hAnsi="Arial" w:cs="Arial"/>
              </w:rPr>
              <w:t>t</w:t>
            </w:r>
            <w:r w:rsidR="00BF42F9">
              <w:rPr>
                <w:rFonts w:ascii="Arial" w:eastAsia="Arial" w:hAnsi="Arial" w:cs="Arial"/>
                <w:spacing w:val="-2"/>
              </w:rPr>
              <w:t>i</w:t>
            </w:r>
            <w:r w:rsidR="00BF42F9">
              <w:rPr>
                <w:rFonts w:ascii="Arial" w:eastAsia="Arial" w:hAnsi="Arial" w:cs="Arial"/>
              </w:rPr>
              <w:t>c</w:t>
            </w:r>
            <w:r w:rsidR="00BF42F9">
              <w:rPr>
                <w:rFonts w:ascii="Arial" w:eastAsia="Arial" w:hAnsi="Arial" w:cs="Arial"/>
                <w:spacing w:val="1"/>
              </w:rPr>
              <w:t>e</w:t>
            </w:r>
            <w:r w:rsidR="00BF42F9">
              <w:rPr>
                <w:rFonts w:ascii="Arial" w:eastAsia="Arial" w:hAnsi="Arial" w:cs="Arial"/>
              </w:rPr>
              <w:t>,</w:t>
            </w:r>
            <w:r w:rsidR="00BF42F9">
              <w:rPr>
                <w:rFonts w:ascii="Arial" w:eastAsia="Arial" w:hAnsi="Arial" w:cs="Arial"/>
                <w:spacing w:val="-1"/>
              </w:rPr>
              <w:t xml:space="preserve"> </w:t>
            </w:r>
            <w:r w:rsidR="00BF42F9">
              <w:rPr>
                <w:rFonts w:ascii="Arial" w:eastAsia="Arial" w:hAnsi="Arial" w:cs="Arial"/>
              </w:rPr>
              <w:t>Will</w:t>
            </w:r>
            <w:r w:rsidR="00BF42F9">
              <w:rPr>
                <w:rFonts w:ascii="Arial" w:eastAsia="Arial" w:hAnsi="Arial" w:cs="Arial"/>
                <w:spacing w:val="-1"/>
              </w:rPr>
              <w:t>i</w:t>
            </w:r>
            <w:r w:rsidR="00BF42F9">
              <w:rPr>
                <w:rFonts w:ascii="Arial" w:eastAsia="Arial" w:hAnsi="Arial" w:cs="Arial"/>
              </w:rPr>
              <w:t xml:space="preserve">am </w:t>
            </w:r>
            <w:r w:rsidR="00BF42F9">
              <w:rPr>
                <w:rFonts w:ascii="Arial" w:eastAsia="Arial" w:hAnsi="Arial" w:cs="Arial"/>
                <w:spacing w:val="-1"/>
              </w:rPr>
              <w:t>S</w:t>
            </w:r>
            <w:r w:rsidR="00BF42F9">
              <w:rPr>
                <w:rFonts w:ascii="Arial" w:eastAsia="Arial" w:hAnsi="Arial" w:cs="Arial"/>
              </w:rPr>
              <w:t>tallings,</w:t>
            </w:r>
            <w:r w:rsidR="00BF42F9"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8</w:t>
            </w:r>
            <w:proofErr w:type="spellStart"/>
            <w:r w:rsidR="00BF42F9">
              <w:rPr>
                <w:rFonts w:ascii="Arial" w:eastAsia="Arial" w:hAnsi="Arial" w:cs="Arial"/>
                <w:position w:val="7"/>
                <w:sz w:val="13"/>
                <w:szCs w:val="13"/>
              </w:rPr>
              <w:t>th</w:t>
            </w:r>
            <w:proofErr w:type="spellEnd"/>
          </w:p>
          <w:p w14:paraId="09BB435C" w14:textId="77777777" w:rsidR="006815A1" w:rsidRDefault="00BF42F9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ion, Pea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 xml:space="preserve">n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ubl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on, 20</w:t>
            </w:r>
            <w:r w:rsidR="00C85CB1"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>.</w:t>
            </w:r>
          </w:p>
          <w:p w14:paraId="7013D445" w14:textId="77777777" w:rsidR="006815A1" w:rsidRDefault="00C85CB1" w:rsidP="00C85CB1">
            <w:pPr>
              <w:spacing w:before="35"/>
              <w:ind w:left="102" w:right="3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BF42F9">
              <w:rPr>
                <w:rFonts w:ascii="Arial" w:eastAsia="Arial" w:hAnsi="Arial" w:cs="Arial"/>
              </w:rPr>
              <w:t>- Pri</w:t>
            </w:r>
            <w:r w:rsidR="00BF42F9">
              <w:rPr>
                <w:rFonts w:ascii="Arial" w:eastAsia="Arial" w:hAnsi="Arial" w:cs="Arial"/>
                <w:spacing w:val="-1"/>
              </w:rPr>
              <w:t>n</w:t>
            </w:r>
            <w:r w:rsidR="00BF42F9">
              <w:rPr>
                <w:rFonts w:ascii="Arial" w:eastAsia="Arial" w:hAnsi="Arial" w:cs="Arial"/>
              </w:rPr>
              <w:t>cipl</w:t>
            </w:r>
            <w:r w:rsidR="00BF42F9">
              <w:rPr>
                <w:rFonts w:ascii="Arial" w:eastAsia="Arial" w:hAnsi="Arial" w:cs="Arial"/>
                <w:spacing w:val="-1"/>
              </w:rPr>
              <w:t>e</w:t>
            </w:r>
            <w:r w:rsidR="00BF42F9">
              <w:rPr>
                <w:rFonts w:ascii="Arial" w:eastAsia="Arial" w:hAnsi="Arial" w:cs="Arial"/>
              </w:rPr>
              <w:t>s</w:t>
            </w:r>
            <w:r w:rsidR="00BF42F9">
              <w:rPr>
                <w:rFonts w:ascii="Arial" w:eastAsia="Arial" w:hAnsi="Arial" w:cs="Arial"/>
                <w:spacing w:val="-1"/>
              </w:rPr>
              <w:t xml:space="preserve"> </w:t>
            </w:r>
            <w:r w:rsidR="00BF42F9">
              <w:rPr>
                <w:rFonts w:ascii="Arial" w:eastAsia="Arial" w:hAnsi="Arial" w:cs="Arial"/>
              </w:rPr>
              <w:t>of In</w:t>
            </w:r>
            <w:r w:rsidR="00BF42F9">
              <w:rPr>
                <w:rFonts w:ascii="Arial" w:eastAsia="Arial" w:hAnsi="Arial" w:cs="Arial"/>
                <w:spacing w:val="-1"/>
              </w:rPr>
              <w:t>f</w:t>
            </w:r>
            <w:r w:rsidR="00BF42F9">
              <w:rPr>
                <w:rFonts w:ascii="Arial" w:eastAsia="Arial" w:hAnsi="Arial" w:cs="Arial"/>
              </w:rPr>
              <w:t>ormation</w:t>
            </w:r>
            <w:r w:rsidR="00BF42F9">
              <w:rPr>
                <w:rFonts w:ascii="Arial" w:eastAsia="Arial" w:hAnsi="Arial" w:cs="Arial"/>
                <w:spacing w:val="-1"/>
              </w:rPr>
              <w:t xml:space="preserve"> S</w:t>
            </w:r>
            <w:r w:rsidR="00BF42F9">
              <w:rPr>
                <w:rFonts w:ascii="Arial" w:eastAsia="Arial" w:hAnsi="Arial" w:cs="Arial"/>
              </w:rPr>
              <w:t>e</w:t>
            </w:r>
            <w:r w:rsidR="00BF42F9">
              <w:rPr>
                <w:rFonts w:ascii="Arial" w:eastAsia="Arial" w:hAnsi="Arial" w:cs="Arial"/>
                <w:spacing w:val="1"/>
              </w:rPr>
              <w:t>c</w:t>
            </w:r>
            <w:r w:rsidR="00BF42F9">
              <w:rPr>
                <w:rFonts w:ascii="Arial" w:eastAsia="Arial" w:hAnsi="Arial" w:cs="Arial"/>
              </w:rPr>
              <w:t>uri</w:t>
            </w:r>
            <w:r w:rsidR="00BF42F9">
              <w:rPr>
                <w:rFonts w:ascii="Arial" w:eastAsia="Arial" w:hAnsi="Arial" w:cs="Arial"/>
                <w:spacing w:val="-2"/>
              </w:rPr>
              <w:t>t</w:t>
            </w:r>
            <w:r w:rsidR="00BF42F9">
              <w:rPr>
                <w:rFonts w:ascii="Arial" w:eastAsia="Arial" w:hAnsi="Arial" w:cs="Arial"/>
              </w:rPr>
              <w:t>y, M.</w:t>
            </w:r>
            <w:r w:rsidR="00BF42F9">
              <w:rPr>
                <w:rFonts w:ascii="Arial" w:eastAsia="Arial" w:hAnsi="Arial" w:cs="Arial"/>
                <w:spacing w:val="-1"/>
              </w:rPr>
              <w:t xml:space="preserve"> </w:t>
            </w:r>
            <w:r w:rsidR="00BF42F9">
              <w:rPr>
                <w:rFonts w:ascii="Arial" w:eastAsia="Arial" w:hAnsi="Arial" w:cs="Arial"/>
              </w:rPr>
              <w:t>Whit</w:t>
            </w:r>
            <w:r w:rsidR="00BF42F9">
              <w:rPr>
                <w:rFonts w:ascii="Arial" w:eastAsia="Arial" w:hAnsi="Arial" w:cs="Arial"/>
                <w:spacing w:val="-1"/>
              </w:rPr>
              <w:t>m</w:t>
            </w:r>
            <w:r w:rsidR="00BF42F9">
              <w:rPr>
                <w:rFonts w:ascii="Arial" w:eastAsia="Arial" w:hAnsi="Arial" w:cs="Arial"/>
              </w:rPr>
              <w:t xml:space="preserve">an </w:t>
            </w:r>
            <w:r w:rsidR="00BF42F9">
              <w:rPr>
                <w:rFonts w:ascii="Arial" w:eastAsia="Arial" w:hAnsi="Arial" w:cs="Arial"/>
                <w:spacing w:val="-1"/>
              </w:rPr>
              <w:t>a</w:t>
            </w:r>
            <w:r w:rsidR="00BF42F9">
              <w:rPr>
                <w:rFonts w:ascii="Arial" w:eastAsia="Arial" w:hAnsi="Arial" w:cs="Arial"/>
              </w:rPr>
              <w:t>nd H.</w:t>
            </w:r>
            <w:r w:rsidR="00BF42F9"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 w:rsidR="00BF42F9">
              <w:rPr>
                <w:rFonts w:ascii="Arial" w:eastAsia="Arial" w:hAnsi="Arial" w:cs="Arial"/>
              </w:rPr>
              <w:t>Ma</w:t>
            </w:r>
            <w:r w:rsidR="00BF42F9">
              <w:rPr>
                <w:rFonts w:ascii="Arial" w:eastAsia="Arial" w:hAnsi="Arial" w:cs="Arial"/>
                <w:spacing w:val="1"/>
              </w:rPr>
              <w:t>t</w:t>
            </w:r>
            <w:r w:rsidR="00BF42F9">
              <w:rPr>
                <w:rFonts w:ascii="Arial" w:eastAsia="Arial" w:hAnsi="Arial" w:cs="Arial"/>
              </w:rPr>
              <w:t>tord</w:t>
            </w:r>
            <w:proofErr w:type="spellEnd"/>
            <w:r w:rsidR="00BF42F9">
              <w:rPr>
                <w:rFonts w:ascii="Arial" w:eastAsia="Arial" w:hAnsi="Arial" w:cs="Arial"/>
              </w:rPr>
              <w:t>,</w:t>
            </w:r>
            <w:r w:rsidR="00BF42F9"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7</w:t>
            </w:r>
            <w:proofErr w:type="spellStart"/>
            <w:r w:rsidR="00BF42F9">
              <w:rPr>
                <w:rFonts w:ascii="Arial" w:eastAsia="Arial" w:hAnsi="Arial" w:cs="Arial"/>
                <w:position w:val="7"/>
                <w:sz w:val="13"/>
                <w:szCs w:val="13"/>
              </w:rPr>
              <w:t>th</w:t>
            </w:r>
            <w:proofErr w:type="spellEnd"/>
            <w:r w:rsidR="00BF42F9">
              <w:rPr>
                <w:rFonts w:ascii="Arial" w:eastAsia="Arial" w:hAnsi="Arial" w:cs="Arial"/>
                <w:spacing w:val="18"/>
                <w:position w:val="7"/>
                <w:sz w:val="13"/>
                <w:szCs w:val="13"/>
              </w:rPr>
              <w:t xml:space="preserve"> </w:t>
            </w:r>
            <w:r w:rsidR="00BF42F9">
              <w:rPr>
                <w:rFonts w:ascii="Arial" w:eastAsia="Arial" w:hAnsi="Arial" w:cs="Arial"/>
              </w:rPr>
              <w:t>Edi</w:t>
            </w:r>
            <w:r w:rsidR="00BF42F9">
              <w:rPr>
                <w:rFonts w:ascii="Arial" w:eastAsia="Arial" w:hAnsi="Arial" w:cs="Arial"/>
                <w:spacing w:val="-1"/>
              </w:rPr>
              <w:t>t</w:t>
            </w:r>
            <w:r w:rsidR="00BF42F9">
              <w:rPr>
                <w:rFonts w:ascii="Arial" w:eastAsia="Arial" w:hAnsi="Arial" w:cs="Arial"/>
              </w:rPr>
              <w:t>ion, CENGAGE Learning I</w:t>
            </w:r>
            <w:r w:rsidR="00BF42F9">
              <w:rPr>
                <w:rFonts w:ascii="Arial" w:eastAsia="Arial" w:hAnsi="Arial" w:cs="Arial"/>
                <w:spacing w:val="-2"/>
              </w:rPr>
              <w:t>n</w:t>
            </w:r>
            <w:r w:rsidR="00BF42F9">
              <w:rPr>
                <w:rFonts w:ascii="Arial" w:eastAsia="Arial" w:hAnsi="Arial" w:cs="Arial"/>
              </w:rPr>
              <w:t>c.,</w:t>
            </w:r>
            <w:r w:rsidR="00BF42F9">
              <w:rPr>
                <w:rFonts w:ascii="Arial" w:eastAsia="Arial" w:hAnsi="Arial" w:cs="Arial"/>
                <w:spacing w:val="-1"/>
              </w:rPr>
              <w:t xml:space="preserve"> </w:t>
            </w:r>
            <w:r w:rsidR="00BF42F9"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  <w:spacing w:val="1"/>
              </w:rPr>
              <w:t>22</w:t>
            </w:r>
          </w:p>
        </w:tc>
      </w:tr>
      <w:tr w:rsidR="006815A1" w14:paraId="29F07635" w14:textId="77777777" w:rsidTr="005D17CD">
        <w:trPr>
          <w:trHeight w:hRule="exact" w:val="1628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0CBFD" w14:textId="77777777" w:rsidR="006815A1" w:rsidRDefault="00BF42F9">
            <w:pPr>
              <w:spacing w:before="3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Course Goa</w:t>
            </w:r>
            <w:r>
              <w:rPr>
                <w:rFonts w:ascii="Arial" w:eastAsia="Arial" w:hAnsi="Arial" w:cs="Arial"/>
                <w:b/>
                <w:spacing w:val="-1"/>
              </w:rPr>
              <w:t>l</w:t>
            </w:r>
            <w:r>
              <w:rPr>
                <w:rFonts w:ascii="Arial" w:eastAsia="Arial" w:hAnsi="Arial" w:cs="Arial"/>
                <w:b/>
              </w:rPr>
              <w:t>s</w:t>
            </w:r>
          </w:p>
        </w:tc>
        <w:tc>
          <w:tcPr>
            <w:tcW w:w="8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E7FFB" w14:textId="77777777" w:rsidR="006815A1" w:rsidRDefault="00BF42F9" w:rsidP="005D17CD">
            <w:pPr>
              <w:ind w:left="102" w:right="6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</w:rPr>
              <w:t>this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</w:rPr>
              <w:t>cou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se,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</w:rPr>
              <w:t>studen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sics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</w:rPr>
              <w:t>informati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</w:rPr>
              <w:t>sec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rity,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</w:rPr>
              <w:t>both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</w:rPr>
              <w:t>ma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ement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ct and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</w:rPr>
              <w:t>hn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cal 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ct. S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ude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ts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nd</w:t>
            </w:r>
            <w:r>
              <w:rPr>
                <w:rFonts w:ascii="Arial" w:eastAsia="Arial" w:hAnsi="Arial" w:cs="Arial"/>
                <w:spacing w:val="-1"/>
              </w:rPr>
              <w:t>er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of vari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us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ty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es of secu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t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ciden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 at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ks,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lea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met</w:t>
            </w:r>
            <w:r>
              <w:rPr>
                <w:rFonts w:ascii="Arial" w:eastAsia="Arial" w:hAnsi="Arial" w:cs="Arial"/>
                <w:spacing w:val="-1"/>
              </w:rPr>
              <w:t>h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s 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pre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ent, detect and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ct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incid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nts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ks. S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ude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>t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will also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le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rn b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sics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of appl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ion of cryp</w:t>
            </w:r>
            <w:r>
              <w:rPr>
                <w:rFonts w:ascii="Arial" w:eastAsia="Arial" w:hAnsi="Arial" w:cs="Arial"/>
                <w:spacing w:val="-2"/>
              </w:rPr>
              <w:t>t</w:t>
            </w:r>
            <w:r>
              <w:rPr>
                <w:rFonts w:ascii="Arial" w:eastAsia="Arial" w:hAnsi="Arial" w:cs="Arial"/>
              </w:rPr>
              <w:t>og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h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wh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ch are 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 of the key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tec</w:t>
            </w:r>
            <w:r>
              <w:rPr>
                <w:rFonts w:ascii="Arial" w:eastAsia="Arial" w:hAnsi="Arial" w:cs="Arial"/>
                <w:spacing w:val="-1"/>
              </w:rPr>
              <w:t>h</w:t>
            </w:r>
            <w:r>
              <w:rPr>
                <w:rFonts w:ascii="Arial" w:eastAsia="Arial" w:hAnsi="Arial" w:cs="Arial"/>
              </w:rPr>
              <w:t>nolog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to implem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secu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t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functi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 w:rsidR="005D17CD"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last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ssion,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ms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studen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will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make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resen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4"/>
              </w:rPr>
              <w:t>a</w:t>
            </w:r>
            <w:r>
              <w:rPr>
                <w:rFonts w:ascii="Arial" w:eastAsia="Arial" w:hAnsi="Arial" w:cs="Arial"/>
              </w:rPr>
              <w:t>tion</w:t>
            </w:r>
            <w:r w:rsidR="005D17CD">
              <w:rPr>
                <w:rFonts w:ascii="Arial" w:eastAsia="Arial" w:hAnsi="Arial" w:cs="Arial"/>
              </w:rPr>
              <w:t xml:space="preserve"> of their stu</w:t>
            </w:r>
            <w:r w:rsidR="005D17CD">
              <w:rPr>
                <w:rFonts w:ascii="Arial" w:eastAsia="Arial" w:hAnsi="Arial" w:cs="Arial"/>
                <w:spacing w:val="-1"/>
              </w:rPr>
              <w:t>d</w:t>
            </w:r>
            <w:r w:rsidR="005D17CD">
              <w:rPr>
                <w:rFonts w:ascii="Arial" w:eastAsia="Arial" w:hAnsi="Arial" w:cs="Arial"/>
              </w:rPr>
              <w:t>y</w:t>
            </w:r>
            <w:r w:rsidR="005D17CD">
              <w:rPr>
                <w:rFonts w:ascii="Arial" w:eastAsia="Arial" w:hAnsi="Arial" w:cs="Arial"/>
                <w:spacing w:val="-1"/>
              </w:rPr>
              <w:t xml:space="preserve"> </w:t>
            </w:r>
            <w:r w:rsidR="005D17CD">
              <w:rPr>
                <w:rFonts w:ascii="Arial" w:eastAsia="Arial" w:hAnsi="Arial" w:cs="Arial"/>
              </w:rPr>
              <w:t>proj</w:t>
            </w:r>
            <w:r w:rsidR="005D17CD">
              <w:rPr>
                <w:rFonts w:ascii="Arial" w:eastAsia="Arial" w:hAnsi="Arial" w:cs="Arial"/>
                <w:spacing w:val="-1"/>
              </w:rPr>
              <w:t>e</w:t>
            </w:r>
            <w:r w:rsidR="005D17CD">
              <w:rPr>
                <w:rFonts w:ascii="Arial" w:eastAsia="Arial" w:hAnsi="Arial" w:cs="Arial"/>
              </w:rPr>
              <w:t xml:space="preserve">ct </w:t>
            </w:r>
            <w:r w:rsidR="005D17CD">
              <w:rPr>
                <w:rFonts w:ascii="Arial" w:eastAsia="Arial" w:hAnsi="Arial" w:cs="Arial"/>
                <w:spacing w:val="-1"/>
              </w:rPr>
              <w:t>f</w:t>
            </w:r>
            <w:r w:rsidR="005D17CD">
              <w:rPr>
                <w:rFonts w:ascii="Arial" w:eastAsia="Arial" w:hAnsi="Arial" w:cs="Arial"/>
              </w:rPr>
              <w:t>or</w:t>
            </w:r>
            <w:r w:rsidR="005D17CD">
              <w:rPr>
                <w:rFonts w:ascii="Arial" w:eastAsia="Arial" w:hAnsi="Arial" w:cs="Arial"/>
                <w:spacing w:val="1"/>
              </w:rPr>
              <w:t xml:space="preserve"> </w:t>
            </w:r>
            <w:r w:rsidR="005D17CD">
              <w:rPr>
                <w:rFonts w:ascii="Arial" w:eastAsia="Arial" w:hAnsi="Arial" w:cs="Arial"/>
              </w:rPr>
              <w:t xml:space="preserve">a </w:t>
            </w:r>
            <w:r w:rsidR="005D17CD">
              <w:rPr>
                <w:rFonts w:ascii="Arial" w:eastAsia="Arial" w:hAnsi="Arial" w:cs="Arial"/>
                <w:spacing w:val="-1"/>
              </w:rPr>
              <w:t>t</w:t>
            </w:r>
            <w:r w:rsidR="005D17CD">
              <w:rPr>
                <w:rFonts w:ascii="Arial" w:eastAsia="Arial" w:hAnsi="Arial" w:cs="Arial"/>
              </w:rPr>
              <w:t>opic</w:t>
            </w:r>
            <w:r w:rsidR="005D17CD">
              <w:rPr>
                <w:rFonts w:ascii="Arial" w:eastAsia="Arial" w:hAnsi="Arial" w:cs="Arial"/>
                <w:spacing w:val="1"/>
              </w:rPr>
              <w:t xml:space="preserve"> </w:t>
            </w:r>
            <w:r w:rsidR="005D17CD">
              <w:rPr>
                <w:rFonts w:ascii="Arial" w:eastAsia="Arial" w:hAnsi="Arial" w:cs="Arial"/>
                <w:spacing w:val="-1"/>
              </w:rPr>
              <w:t>r</w:t>
            </w:r>
            <w:r w:rsidR="005D17CD">
              <w:rPr>
                <w:rFonts w:ascii="Arial" w:eastAsia="Arial" w:hAnsi="Arial" w:cs="Arial"/>
              </w:rPr>
              <w:t xml:space="preserve">elated </w:t>
            </w:r>
            <w:r w:rsidR="005D17CD">
              <w:rPr>
                <w:rFonts w:ascii="Arial" w:eastAsia="Arial" w:hAnsi="Arial" w:cs="Arial"/>
                <w:spacing w:val="-2"/>
              </w:rPr>
              <w:t>t</w:t>
            </w:r>
            <w:r w:rsidR="005D17CD">
              <w:rPr>
                <w:rFonts w:ascii="Arial" w:eastAsia="Arial" w:hAnsi="Arial" w:cs="Arial"/>
              </w:rPr>
              <w:t>o in</w:t>
            </w:r>
            <w:r w:rsidR="005D17CD">
              <w:rPr>
                <w:rFonts w:ascii="Arial" w:eastAsia="Arial" w:hAnsi="Arial" w:cs="Arial"/>
                <w:spacing w:val="-1"/>
              </w:rPr>
              <w:t>f</w:t>
            </w:r>
            <w:r w:rsidR="005D17CD">
              <w:rPr>
                <w:rFonts w:ascii="Arial" w:eastAsia="Arial" w:hAnsi="Arial" w:cs="Arial"/>
              </w:rPr>
              <w:t>ormati</w:t>
            </w:r>
            <w:r w:rsidR="005D17CD">
              <w:rPr>
                <w:rFonts w:ascii="Arial" w:eastAsia="Arial" w:hAnsi="Arial" w:cs="Arial"/>
                <w:spacing w:val="-2"/>
              </w:rPr>
              <w:t>o</w:t>
            </w:r>
            <w:r w:rsidR="005D17CD">
              <w:rPr>
                <w:rFonts w:ascii="Arial" w:eastAsia="Arial" w:hAnsi="Arial" w:cs="Arial"/>
              </w:rPr>
              <w:t>n s</w:t>
            </w:r>
            <w:r w:rsidR="005D17CD">
              <w:rPr>
                <w:rFonts w:ascii="Arial" w:eastAsia="Arial" w:hAnsi="Arial" w:cs="Arial"/>
                <w:spacing w:val="-1"/>
              </w:rPr>
              <w:t>e</w:t>
            </w:r>
            <w:r w:rsidR="005D17CD">
              <w:rPr>
                <w:rFonts w:ascii="Arial" w:eastAsia="Arial" w:hAnsi="Arial" w:cs="Arial"/>
              </w:rPr>
              <w:t>c</w:t>
            </w:r>
            <w:r w:rsidR="005D17CD">
              <w:rPr>
                <w:rFonts w:ascii="Arial" w:eastAsia="Arial" w:hAnsi="Arial" w:cs="Arial"/>
                <w:spacing w:val="1"/>
              </w:rPr>
              <w:t>u</w:t>
            </w:r>
            <w:r w:rsidR="005D17CD">
              <w:rPr>
                <w:rFonts w:ascii="Arial" w:eastAsia="Arial" w:hAnsi="Arial" w:cs="Arial"/>
              </w:rPr>
              <w:t>ri</w:t>
            </w:r>
            <w:r w:rsidR="005D17CD">
              <w:rPr>
                <w:rFonts w:ascii="Arial" w:eastAsia="Arial" w:hAnsi="Arial" w:cs="Arial"/>
                <w:spacing w:val="-1"/>
              </w:rPr>
              <w:t>t</w:t>
            </w:r>
            <w:r w:rsidR="005D17CD">
              <w:rPr>
                <w:rFonts w:ascii="Arial" w:eastAsia="Arial" w:hAnsi="Arial" w:cs="Arial"/>
                <w:spacing w:val="2"/>
              </w:rPr>
              <w:t>y</w:t>
            </w:r>
            <w:r w:rsidR="005D17CD">
              <w:rPr>
                <w:rFonts w:ascii="Yu Gothic" w:eastAsia="Yu Gothic" w:hAnsi="Yu Gothic" w:cs="Yu Gothic"/>
                <w:sz w:val="22"/>
                <w:szCs w:val="22"/>
              </w:rPr>
              <w:t>.</w:t>
            </w:r>
          </w:p>
        </w:tc>
      </w:tr>
    </w:tbl>
    <w:p w14:paraId="08F3A7AD" w14:textId="77777777" w:rsidR="006815A1" w:rsidRDefault="006815A1">
      <w:pPr>
        <w:sectPr w:rsidR="006815A1">
          <w:type w:val="continuous"/>
          <w:pgSz w:w="12240" w:h="15840"/>
          <w:pgMar w:top="1660" w:right="240" w:bottom="280" w:left="1200" w:header="720" w:footer="720" w:gutter="0"/>
          <w:cols w:space="720"/>
        </w:sectPr>
      </w:pPr>
    </w:p>
    <w:p w14:paraId="067448DB" w14:textId="77777777" w:rsidR="006815A1" w:rsidRDefault="006815A1">
      <w:pPr>
        <w:spacing w:line="200" w:lineRule="exact"/>
      </w:pPr>
    </w:p>
    <w:p w14:paraId="361BA518" w14:textId="77777777" w:rsidR="006815A1" w:rsidRDefault="00BF42F9">
      <w:pPr>
        <w:ind w:right="1262"/>
        <w:jc w:val="right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NCE</w:t>
      </w:r>
      <w:r>
        <w:rPr>
          <w:rFonts w:ascii="Lucida Console" w:eastAsia="Lucida Console" w:hAnsi="Lucida Console" w:cs="Lucida Console"/>
          <w:spacing w:val="-1"/>
        </w:rPr>
        <w:t>A</w:t>
      </w:r>
      <w:r>
        <w:rPr>
          <w:rFonts w:ascii="Lucida Console" w:eastAsia="Lucida Console" w:hAnsi="Lucida Console" w:cs="Lucida Console"/>
        </w:rPr>
        <w:t>C.</w:t>
      </w:r>
      <w:r>
        <w:rPr>
          <w:rFonts w:ascii="Lucida Console" w:eastAsia="Lucida Console" w:hAnsi="Lucida Console" w:cs="Lucida Console"/>
          <w:spacing w:val="-1"/>
        </w:rPr>
        <w:t>F</w:t>
      </w:r>
      <w:r>
        <w:rPr>
          <w:rFonts w:ascii="Lucida Console" w:eastAsia="Lucida Console" w:hAnsi="Lucida Console" w:cs="Lucida Console"/>
        </w:rPr>
        <w:t>OR</w:t>
      </w:r>
      <w:r>
        <w:rPr>
          <w:rFonts w:ascii="Lucida Console" w:eastAsia="Lucida Console" w:hAnsi="Lucida Console" w:cs="Lucida Console"/>
          <w:spacing w:val="-1"/>
        </w:rPr>
        <w:t>M</w:t>
      </w:r>
      <w:r>
        <w:rPr>
          <w:rFonts w:ascii="Lucida Console" w:eastAsia="Lucida Console" w:hAnsi="Lucida Console" w:cs="Lucida Console"/>
        </w:rPr>
        <w:t>.001-D</w:t>
      </w:r>
    </w:p>
    <w:p w14:paraId="5D9951A6" w14:textId="77777777" w:rsidR="006815A1" w:rsidRDefault="006815A1">
      <w:pPr>
        <w:spacing w:before="6" w:line="160" w:lineRule="exact"/>
        <w:rPr>
          <w:sz w:val="17"/>
          <w:szCs w:val="17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130"/>
        <w:gridCol w:w="61"/>
        <w:gridCol w:w="586"/>
        <w:gridCol w:w="2472"/>
        <w:gridCol w:w="1111"/>
        <w:gridCol w:w="1529"/>
        <w:gridCol w:w="833"/>
        <w:gridCol w:w="724"/>
        <w:gridCol w:w="579"/>
        <w:gridCol w:w="77"/>
        <w:gridCol w:w="185"/>
      </w:tblGrid>
      <w:tr w:rsidR="006815A1" w14:paraId="2E9204EF" w14:textId="77777777" w:rsidTr="00EE7960">
        <w:trPr>
          <w:trHeight w:hRule="exact" w:val="166"/>
        </w:trPr>
        <w:tc>
          <w:tcPr>
            <w:tcW w:w="22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DDE3587" w14:textId="77777777" w:rsidR="006815A1" w:rsidRDefault="006815A1"/>
        </w:tc>
        <w:tc>
          <w:tcPr>
            <w:tcW w:w="8287" w:type="dxa"/>
            <w:gridSpan w:val="11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0B86F49" w14:textId="77777777" w:rsidR="006815A1" w:rsidRDefault="006815A1">
            <w:pPr>
              <w:spacing w:line="320" w:lineRule="exact"/>
              <w:ind w:left="102"/>
              <w:rPr>
                <w:rFonts w:ascii="Yu Gothic" w:eastAsia="Yu Gothic" w:hAnsi="Yu Gothic" w:cs="Yu Gothic"/>
                <w:sz w:val="22"/>
                <w:szCs w:val="22"/>
              </w:rPr>
            </w:pPr>
          </w:p>
        </w:tc>
      </w:tr>
      <w:tr w:rsidR="006815A1" w14:paraId="3ED0F06B" w14:textId="77777777">
        <w:trPr>
          <w:trHeight w:hRule="exact" w:val="552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2D40E41" w14:textId="77777777" w:rsidR="006815A1" w:rsidRDefault="006815A1"/>
        </w:tc>
        <w:tc>
          <w:tcPr>
            <w:tcW w:w="130" w:type="dxa"/>
            <w:vMerge w:val="restart"/>
            <w:tcBorders>
              <w:top w:val="nil"/>
              <w:left w:val="single" w:sz="5" w:space="0" w:color="000000"/>
              <w:right w:val="nil"/>
            </w:tcBorders>
          </w:tcPr>
          <w:p w14:paraId="0C33ADC1" w14:textId="77777777" w:rsidR="006815A1" w:rsidRDefault="006815A1"/>
        </w:tc>
        <w:tc>
          <w:tcPr>
            <w:tcW w:w="64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359D8C4C" w14:textId="77777777" w:rsidR="006815A1" w:rsidRDefault="006815A1">
            <w:pPr>
              <w:spacing w:before="3" w:line="120" w:lineRule="exact"/>
              <w:rPr>
                <w:sz w:val="13"/>
                <w:szCs w:val="13"/>
              </w:rPr>
            </w:pPr>
          </w:p>
          <w:p w14:paraId="781C0883" w14:textId="77777777" w:rsidR="006815A1" w:rsidRDefault="00BF42F9">
            <w:pPr>
              <w:ind w:left="120" w:right="-5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CLO</w:t>
            </w:r>
          </w:p>
        </w:tc>
        <w:tc>
          <w:tcPr>
            <w:tcW w:w="24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667F7FAD" w14:textId="77777777" w:rsidR="006815A1" w:rsidRDefault="00BF42F9">
            <w:pPr>
              <w:spacing w:line="260" w:lineRule="exact"/>
              <w:ind w:left="10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Course        </w:t>
            </w:r>
            <w:r>
              <w:rPr>
                <w:b/>
                <w:spacing w:val="37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Learning</w:t>
            </w:r>
          </w:p>
          <w:p w14:paraId="4451F3E1" w14:textId="77777777" w:rsidR="006815A1" w:rsidRDefault="00BF42F9">
            <w:pPr>
              <w:spacing w:line="260" w:lineRule="exact"/>
              <w:ind w:left="101"/>
              <w:rPr>
                <w:sz w:val="24"/>
                <w:szCs w:val="24"/>
              </w:rPr>
            </w:pPr>
            <w:r>
              <w:rPr>
                <w:b/>
                <w:position w:val="-1"/>
                <w:sz w:val="24"/>
                <w:szCs w:val="24"/>
              </w:rPr>
              <w:t>Outcome</w:t>
            </w:r>
            <w:r>
              <w:rPr>
                <w:b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b/>
                <w:position w:val="-1"/>
                <w:sz w:val="24"/>
                <w:szCs w:val="24"/>
              </w:rPr>
              <w:t>(</w:t>
            </w:r>
            <w:r>
              <w:rPr>
                <w:b/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b/>
                <w:position w:val="-1"/>
                <w:sz w:val="24"/>
                <w:szCs w:val="24"/>
              </w:rPr>
              <w:t>LO)</w:t>
            </w:r>
          </w:p>
        </w:tc>
        <w:tc>
          <w:tcPr>
            <w:tcW w:w="1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1705C506" w14:textId="77777777" w:rsidR="006815A1" w:rsidRDefault="00BF42F9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Domain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53643931" w14:textId="77777777" w:rsidR="006815A1" w:rsidRDefault="00BF42F9">
            <w:pPr>
              <w:spacing w:line="260" w:lineRule="exact"/>
              <w:ind w:left="173" w:right="175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Taxo</w:t>
            </w:r>
            <w:r>
              <w:rPr>
                <w:b/>
                <w:spacing w:val="-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omy</w:t>
            </w:r>
          </w:p>
          <w:p w14:paraId="46F2E79D" w14:textId="77777777" w:rsidR="006815A1" w:rsidRDefault="00BF42F9">
            <w:pPr>
              <w:spacing w:line="260" w:lineRule="exact"/>
              <w:ind w:left="440" w:right="441"/>
              <w:jc w:val="center"/>
              <w:rPr>
                <w:sz w:val="24"/>
                <w:szCs w:val="24"/>
              </w:rPr>
            </w:pPr>
            <w:r>
              <w:rPr>
                <w:b/>
                <w:position w:val="-1"/>
                <w:sz w:val="24"/>
                <w:szCs w:val="24"/>
              </w:rPr>
              <w:t>Level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6FAC5191" w14:textId="77777777" w:rsidR="006815A1" w:rsidRDefault="006815A1">
            <w:pPr>
              <w:spacing w:before="3" w:line="120" w:lineRule="exact"/>
              <w:rPr>
                <w:sz w:val="13"/>
                <w:szCs w:val="13"/>
              </w:rPr>
            </w:pPr>
          </w:p>
          <w:p w14:paraId="40C21838" w14:textId="77777777" w:rsidR="006815A1" w:rsidRDefault="00BF42F9">
            <w:pPr>
              <w:ind w:left="16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PLO</w:t>
            </w:r>
          </w:p>
        </w:tc>
        <w:tc>
          <w:tcPr>
            <w:tcW w:w="13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7127EF96" w14:textId="77777777" w:rsidR="006815A1" w:rsidRDefault="006815A1">
            <w:pPr>
              <w:spacing w:before="3" w:line="120" w:lineRule="exact"/>
              <w:rPr>
                <w:sz w:val="13"/>
                <w:szCs w:val="13"/>
              </w:rPr>
            </w:pPr>
          </w:p>
          <w:p w14:paraId="241F4621" w14:textId="531819BB" w:rsidR="006815A1" w:rsidRDefault="00E179D9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="00BF42F9">
              <w:rPr>
                <w:b/>
                <w:sz w:val="24"/>
                <w:szCs w:val="24"/>
              </w:rPr>
              <w:t>Tools</w:t>
            </w:r>
          </w:p>
        </w:tc>
        <w:tc>
          <w:tcPr>
            <w:tcW w:w="184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14:paraId="5ED2248C" w14:textId="77777777" w:rsidR="006815A1" w:rsidRDefault="006815A1"/>
        </w:tc>
      </w:tr>
      <w:tr w:rsidR="006815A1" w14:paraId="1B40A1CD" w14:textId="77777777" w:rsidTr="000C6511">
        <w:trPr>
          <w:trHeight w:hRule="exact" w:val="1163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0A3FF60" w14:textId="77777777" w:rsidR="006815A1" w:rsidRDefault="006815A1"/>
        </w:tc>
        <w:tc>
          <w:tcPr>
            <w:tcW w:w="130" w:type="dxa"/>
            <w:vMerge/>
            <w:tcBorders>
              <w:left w:val="single" w:sz="5" w:space="0" w:color="000000"/>
              <w:right w:val="nil"/>
            </w:tcBorders>
          </w:tcPr>
          <w:p w14:paraId="5E890327" w14:textId="77777777" w:rsidR="006815A1" w:rsidRDefault="006815A1"/>
        </w:tc>
        <w:tc>
          <w:tcPr>
            <w:tcW w:w="64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494AE3FB" w14:textId="77777777" w:rsidR="006815A1" w:rsidRDefault="006815A1">
            <w:pPr>
              <w:spacing w:before="2" w:line="140" w:lineRule="exact"/>
              <w:rPr>
                <w:sz w:val="15"/>
                <w:szCs w:val="15"/>
              </w:rPr>
            </w:pPr>
          </w:p>
          <w:p w14:paraId="5918F4D7" w14:textId="77777777" w:rsidR="006815A1" w:rsidRDefault="006815A1">
            <w:pPr>
              <w:spacing w:line="200" w:lineRule="exact"/>
            </w:pPr>
          </w:p>
          <w:p w14:paraId="30B1142C" w14:textId="2DDF1A37" w:rsidR="006815A1" w:rsidRDefault="000C6511" w:rsidP="000C651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="00BF42F9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24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574E3" w14:textId="77777777" w:rsidR="006815A1" w:rsidRDefault="00BF42F9">
            <w:pPr>
              <w:ind w:left="101" w:right="1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Exp</w:t>
            </w:r>
            <w:r>
              <w:rPr>
                <w:rFonts w:ascii="Arial" w:eastAsia="Arial" w:hAnsi="Arial" w:cs="Arial"/>
                <w:b/>
                <w:spacing w:val="-1"/>
              </w:rPr>
              <w:t>l</w:t>
            </w:r>
            <w:r>
              <w:rPr>
                <w:rFonts w:ascii="Arial" w:eastAsia="Arial" w:hAnsi="Arial" w:cs="Arial"/>
                <w:b/>
              </w:rPr>
              <w:t>ain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key conc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pts of informati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 xml:space="preserve">n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rity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ch as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sign pr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ip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 crypto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rap</w:t>
            </w:r>
            <w:r>
              <w:rPr>
                <w:rFonts w:ascii="Arial" w:eastAsia="Arial" w:hAnsi="Arial" w:cs="Arial"/>
                <w:spacing w:val="-1"/>
              </w:rPr>
              <w:t>h</w:t>
            </w:r>
            <w:r>
              <w:rPr>
                <w:rFonts w:ascii="Arial" w:eastAsia="Arial" w:hAnsi="Arial" w:cs="Arial"/>
              </w:rPr>
              <w:t>y, ri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k mana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em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nt, and e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hics</w:t>
            </w:r>
          </w:p>
        </w:tc>
        <w:tc>
          <w:tcPr>
            <w:tcW w:w="1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205E8" w14:textId="77777777" w:rsidR="006815A1" w:rsidRDefault="006815A1">
            <w:pPr>
              <w:spacing w:before="5" w:line="160" w:lineRule="exact"/>
              <w:rPr>
                <w:sz w:val="17"/>
                <w:szCs w:val="17"/>
              </w:rPr>
            </w:pPr>
          </w:p>
          <w:p w14:paraId="1E9D57DD" w14:textId="77777777" w:rsidR="006815A1" w:rsidRDefault="006815A1">
            <w:pPr>
              <w:spacing w:line="200" w:lineRule="exact"/>
            </w:pPr>
          </w:p>
          <w:p w14:paraId="15406C64" w14:textId="77777777" w:rsidR="006815A1" w:rsidRDefault="00BF42F9">
            <w:pPr>
              <w:ind w:left="155"/>
            </w:pPr>
            <w:r>
              <w:t>Cognit</w:t>
            </w:r>
            <w:r>
              <w:rPr>
                <w:spacing w:val="-1"/>
              </w:rPr>
              <w:t>i</w:t>
            </w:r>
            <w:r>
              <w:t>ve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AE728" w14:textId="77777777" w:rsidR="006815A1" w:rsidRDefault="006815A1">
            <w:pPr>
              <w:spacing w:line="200" w:lineRule="exact"/>
            </w:pPr>
          </w:p>
          <w:p w14:paraId="6CA22628" w14:textId="77777777" w:rsidR="00EE7960" w:rsidRDefault="000C6511" w:rsidP="000C6511">
            <w:pPr>
              <w:ind w:right="69"/>
            </w:pPr>
            <w:r>
              <w:t xml:space="preserve">            </w:t>
            </w:r>
            <w:r w:rsidR="00BF42F9">
              <w:t xml:space="preserve">C2 </w:t>
            </w:r>
            <w:r w:rsidR="00EE7960">
              <w:t xml:space="preserve">      </w:t>
            </w:r>
          </w:p>
          <w:p w14:paraId="066B5A0E" w14:textId="0D0A6478" w:rsidR="006815A1" w:rsidRDefault="00EE7960" w:rsidP="000C6511">
            <w:pPr>
              <w:ind w:right="69"/>
            </w:pPr>
            <w:r>
              <w:t xml:space="preserve">      </w:t>
            </w:r>
            <w:r w:rsidR="00BF42F9">
              <w:t>(</w:t>
            </w:r>
            <w:r>
              <w:t>Explain</w:t>
            </w:r>
            <w:r w:rsidR="00BF42F9">
              <w:rPr>
                <w:spacing w:val="1"/>
              </w:rPr>
              <w:t>)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6A8B00" w14:textId="77777777" w:rsidR="006815A1" w:rsidRDefault="006815A1">
            <w:pPr>
              <w:spacing w:before="3" w:line="140" w:lineRule="exact"/>
              <w:rPr>
                <w:sz w:val="15"/>
                <w:szCs w:val="15"/>
              </w:rPr>
            </w:pPr>
          </w:p>
          <w:p w14:paraId="1A4E3613" w14:textId="77777777" w:rsidR="006815A1" w:rsidRDefault="006815A1">
            <w:pPr>
              <w:spacing w:line="200" w:lineRule="exact"/>
            </w:pPr>
          </w:p>
          <w:p w14:paraId="457D3983" w14:textId="77777777" w:rsidR="006815A1" w:rsidRDefault="00BF42F9">
            <w:pPr>
              <w:ind w:left="311" w:right="314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3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52088" w14:textId="77777777" w:rsidR="006815A1" w:rsidRDefault="00BF42F9">
            <w:pPr>
              <w:ind w:left="77" w:right="11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A1, A2, M1, M2, P, F</w:t>
            </w:r>
          </w:p>
        </w:tc>
        <w:tc>
          <w:tcPr>
            <w:tcW w:w="1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71DBF4D" w14:textId="77777777" w:rsidR="006815A1" w:rsidRDefault="006815A1"/>
        </w:tc>
      </w:tr>
      <w:tr w:rsidR="006815A1" w14:paraId="0526B8D5" w14:textId="77777777" w:rsidTr="000C6511">
        <w:trPr>
          <w:trHeight w:hRule="exact" w:val="712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98BEB20" w14:textId="77777777" w:rsidR="006815A1" w:rsidRDefault="006815A1"/>
        </w:tc>
        <w:tc>
          <w:tcPr>
            <w:tcW w:w="130" w:type="dxa"/>
            <w:vMerge/>
            <w:tcBorders>
              <w:left w:val="single" w:sz="5" w:space="0" w:color="000000"/>
              <w:right w:val="nil"/>
            </w:tcBorders>
          </w:tcPr>
          <w:p w14:paraId="27C7E033" w14:textId="77777777" w:rsidR="006815A1" w:rsidRDefault="006815A1"/>
        </w:tc>
        <w:tc>
          <w:tcPr>
            <w:tcW w:w="64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67D4B639" w14:textId="77777777" w:rsidR="006815A1" w:rsidRDefault="006815A1">
            <w:pPr>
              <w:spacing w:before="2" w:line="280" w:lineRule="exact"/>
              <w:rPr>
                <w:sz w:val="28"/>
                <w:szCs w:val="28"/>
              </w:rPr>
            </w:pPr>
          </w:p>
          <w:p w14:paraId="665FA7C9" w14:textId="45D316EF" w:rsidR="006815A1" w:rsidRDefault="000C6511" w:rsidP="000C651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="00BF42F9"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24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84119" w14:textId="77777777" w:rsidR="000C6511" w:rsidRDefault="000C6511" w:rsidP="000C6511">
            <w:pPr>
              <w:ind w:right="235"/>
              <w:rPr>
                <w:rFonts w:ascii="Arial" w:eastAsia="Arial" w:hAnsi="Arial" w:cs="Arial"/>
              </w:rPr>
            </w:pPr>
            <w:r>
              <w:rPr>
                <w:sz w:val="22"/>
                <w:szCs w:val="22"/>
              </w:rPr>
              <w:t xml:space="preserve"> </w:t>
            </w:r>
            <w:r w:rsidR="00BF42F9">
              <w:rPr>
                <w:rFonts w:ascii="Arial" w:eastAsia="Arial" w:hAnsi="Arial" w:cs="Arial"/>
                <w:b/>
              </w:rPr>
              <w:t>Discu</w:t>
            </w:r>
            <w:r w:rsidR="00BF42F9">
              <w:rPr>
                <w:rFonts w:ascii="Arial" w:eastAsia="Arial" w:hAnsi="Arial" w:cs="Arial"/>
                <w:b/>
                <w:spacing w:val="-1"/>
              </w:rPr>
              <w:t>s</w:t>
            </w:r>
            <w:r w:rsidR="00BF42F9">
              <w:rPr>
                <w:rFonts w:ascii="Arial" w:eastAsia="Arial" w:hAnsi="Arial" w:cs="Arial"/>
                <w:b/>
              </w:rPr>
              <w:t xml:space="preserve">s </w:t>
            </w:r>
            <w:r w:rsidR="00BF42F9">
              <w:rPr>
                <w:rFonts w:ascii="Arial" w:eastAsia="Arial" w:hAnsi="Arial" w:cs="Arial"/>
              </w:rPr>
              <w:t>leg</w:t>
            </w:r>
            <w:r w:rsidR="00BF42F9">
              <w:rPr>
                <w:rFonts w:ascii="Arial" w:eastAsia="Arial" w:hAnsi="Arial" w:cs="Arial"/>
                <w:spacing w:val="-1"/>
              </w:rPr>
              <w:t>a</w:t>
            </w:r>
            <w:r w:rsidR="00BF42F9">
              <w:rPr>
                <w:rFonts w:ascii="Arial" w:eastAsia="Arial" w:hAnsi="Arial" w:cs="Arial"/>
              </w:rPr>
              <w:t>l,</w:t>
            </w:r>
            <w:r w:rsidR="00BF42F9">
              <w:rPr>
                <w:rFonts w:ascii="Arial" w:eastAsia="Arial" w:hAnsi="Arial" w:cs="Arial"/>
                <w:spacing w:val="-1"/>
              </w:rPr>
              <w:t xml:space="preserve"> </w:t>
            </w:r>
            <w:r w:rsidR="00BF42F9">
              <w:rPr>
                <w:rFonts w:ascii="Arial" w:eastAsia="Arial" w:hAnsi="Arial" w:cs="Arial"/>
              </w:rPr>
              <w:t xml:space="preserve">ethical,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6278D711" w14:textId="77777777" w:rsidR="000C6511" w:rsidRDefault="000C6511" w:rsidP="000C6511">
            <w:pPr>
              <w:ind w:right="2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BF42F9">
              <w:rPr>
                <w:rFonts w:ascii="Arial" w:eastAsia="Arial" w:hAnsi="Arial" w:cs="Arial"/>
              </w:rPr>
              <w:t>and pro</w:t>
            </w:r>
            <w:r w:rsidR="00BF42F9">
              <w:rPr>
                <w:rFonts w:ascii="Arial" w:eastAsia="Arial" w:hAnsi="Arial" w:cs="Arial"/>
                <w:spacing w:val="-1"/>
              </w:rPr>
              <w:t>f</w:t>
            </w:r>
            <w:r w:rsidR="00BF42F9">
              <w:rPr>
                <w:rFonts w:ascii="Arial" w:eastAsia="Arial" w:hAnsi="Arial" w:cs="Arial"/>
              </w:rPr>
              <w:t>essi</w:t>
            </w:r>
            <w:r w:rsidR="00BF42F9">
              <w:rPr>
                <w:rFonts w:ascii="Arial" w:eastAsia="Arial" w:hAnsi="Arial" w:cs="Arial"/>
                <w:spacing w:val="-1"/>
              </w:rPr>
              <w:t>o</w:t>
            </w:r>
            <w:r w:rsidR="00BF42F9">
              <w:rPr>
                <w:rFonts w:ascii="Arial" w:eastAsia="Arial" w:hAnsi="Arial" w:cs="Arial"/>
              </w:rPr>
              <w:t>nal i</w:t>
            </w:r>
            <w:r w:rsidR="00BF42F9">
              <w:rPr>
                <w:rFonts w:ascii="Arial" w:eastAsia="Arial" w:hAnsi="Arial" w:cs="Arial"/>
                <w:spacing w:val="-1"/>
              </w:rPr>
              <w:t>s</w:t>
            </w:r>
            <w:r w:rsidR="00BF42F9">
              <w:rPr>
                <w:rFonts w:ascii="Arial" w:eastAsia="Arial" w:hAnsi="Arial" w:cs="Arial"/>
              </w:rPr>
              <w:t>s</w:t>
            </w:r>
            <w:r w:rsidR="00BF42F9">
              <w:rPr>
                <w:rFonts w:ascii="Arial" w:eastAsia="Arial" w:hAnsi="Arial" w:cs="Arial"/>
                <w:spacing w:val="1"/>
              </w:rPr>
              <w:t>u</w:t>
            </w:r>
            <w:r w:rsidR="00BF42F9">
              <w:rPr>
                <w:rFonts w:ascii="Arial" w:eastAsia="Arial" w:hAnsi="Arial" w:cs="Arial"/>
                <w:spacing w:val="-1"/>
              </w:rPr>
              <w:t>e</w:t>
            </w:r>
            <w:r w:rsidR="00BF42F9">
              <w:rPr>
                <w:rFonts w:ascii="Arial" w:eastAsia="Arial" w:hAnsi="Arial" w:cs="Arial"/>
              </w:rPr>
              <w:t xml:space="preserve">s </w:t>
            </w:r>
          </w:p>
          <w:p w14:paraId="735AFC74" w14:textId="50DFA44E" w:rsidR="006815A1" w:rsidRDefault="000C6511" w:rsidP="000C6511">
            <w:pPr>
              <w:ind w:right="2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BF42F9">
              <w:rPr>
                <w:rFonts w:ascii="Arial" w:eastAsia="Arial" w:hAnsi="Arial" w:cs="Arial"/>
              </w:rPr>
              <w:t>in in</w:t>
            </w:r>
            <w:r w:rsidR="00BF42F9">
              <w:rPr>
                <w:rFonts w:ascii="Arial" w:eastAsia="Arial" w:hAnsi="Arial" w:cs="Arial"/>
                <w:spacing w:val="-1"/>
              </w:rPr>
              <w:t>f</w:t>
            </w:r>
            <w:r w:rsidR="00BF42F9">
              <w:rPr>
                <w:rFonts w:ascii="Arial" w:eastAsia="Arial" w:hAnsi="Arial" w:cs="Arial"/>
              </w:rPr>
              <w:t>ormati</w:t>
            </w:r>
            <w:r w:rsidR="00BF42F9">
              <w:rPr>
                <w:rFonts w:ascii="Arial" w:eastAsia="Arial" w:hAnsi="Arial" w:cs="Arial"/>
                <w:spacing w:val="-2"/>
              </w:rPr>
              <w:t>o</w:t>
            </w:r>
            <w:r w:rsidR="00BF42F9">
              <w:rPr>
                <w:rFonts w:ascii="Arial" w:eastAsia="Arial" w:hAnsi="Arial" w:cs="Arial"/>
              </w:rPr>
              <w:t>n</w:t>
            </w:r>
            <w:r w:rsidR="00BF42F9">
              <w:rPr>
                <w:rFonts w:ascii="Arial" w:eastAsia="Arial" w:hAnsi="Arial" w:cs="Arial"/>
                <w:spacing w:val="-1"/>
              </w:rPr>
              <w:t xml:space="preserve"> </w:t>
            </w:r>
            <w:r w:rsidR="00BF42F9">
              <w:rPr>
                <w:rFonts w:ascii="Arial" w:eastAsia="Arial" w:hAnsi="Arial" w:cs="Arial"/>
              </w:rPr>
              <w:t>securi</w:t>
            </w:r>
            <w:r w:rsidR="00BF42F9">
              <w:rPr>
                <w:rFonts w:ascii="Arial" w:eastAsia="Arial" w:hAnsi="Arial" w:cs="Arial"/>
                <w:spacing w:val="-1"/>
              </w:rPr>
              <w:t>t</w:t>
            </w:r>
            <w:r w:rsidR="00BF42F9">
              <w:rPr>
                <w:rFonts w:ascii="Arial" w:eastAsia="Arial" w:hAnsi="Arial" w:cs="Arial"/>
              </w:rPr>
              <w:t>y.</w:t>
            </w:r>
          </w:p>
        </w:tc>
        <w:tc>
          <w:tcPr>
            <w:tcW w:w="1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638C4" w14:textId="77777777" w:rsidR="006815A1" w:rsidRDefault="006815A1">
            <w:pPr>
              <w:spacing w:line="200" w:lineRule="exact"/>
            </w:pPr>
          </w:p>
          <w:p w14:paraId="101C9EFB" w14:textId="629BD268" w:rsidR="006815A1" w:rsidRDefault="00EE7960">
            <w:pPr>
              <w:ind w:left="155"/>
            </w:pPr>
            <w:r>
              <w:t>Affective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B85D0C" w14:textId="77777777" w:rsidR="006815A1" w:rsidRDefault="006815A1">
            <w:pPr>
              <w:spacing w:line="200" w:lineRule="exact"/>
            </w:pPr>
          </w:p>
          <w:p w14:paraId="5BD6586B" w14:textId="779434EE" w:rsidR="006815A1" w:rsidRDefault="00EE7960" w:rsidP="000C6511">
            <w:pPr>
              <w:spacing w:line="281" w:lineRule="auto"/>
              <w:ind w:right="279"/>
            </w:pPr>
            <w:r>
              <w:t xml:space="preserve">  </w:t>
            </w:r>
            <w:r w:rsidR="000C6511">
              <w:t xml:space="preserve"> </w:t>
            </w:r>
            <w:r>
              <w:t xml:space="preserve">A2 (Discuss) 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AF084" w14:textId="77777777" w:rsidR="006815A1" w:rsidRDefault="006815A1">
            <w:pPr>
              <w:spacing w:line="200" w:lineRule="exact"/>
            </w:pPr>
          </w:p>
          <w:p w14:paraId="48A701F4" w14:textId="080CCABB" w:rsidR="006815A1" w:rsidRDefault="000C6511">
            <w:pPr>
              <w:ind w:left="311" w:right="314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3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2DC29" w14:textId="77777777" w:rsidR="006815A1" w:rsidRDefault="006815A1">
            <w:pPr>
              <w:spacing w:before="4" w:line="140" w:lineRule="exact"/>
              <w:rPr>
                <w:sz w:val="14"/>
                <w:szCs w:val="14"/>
              </w:rPr>
            </w:pPr>
          </w:p>
          <w:p w14:paraId="1EF82546" w14:textId="78F7F724" w:rsidR="006815A1" w:rsidRDefault="000C6511">
            <w:pPr>
              <w:ind w:left="361" w:right="128" w:hanging="2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 w:rsidR="00BF42F9">
              <w:rPr>
                <w:b/>
                <w:sz w:val="24"/>
                <w:szCs w:val="24"/>
              </w:rPr>
              <w:t>3, A4, P, M2, F</w:t>
            </w:r>
          </w:p>
        </w:tc>
        <w:tc>
          <w:tcPr>
            <w:tcW w:w="1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0BAB10B" w14:textId="77777777" w:rsidR="006815A1" w:rsidRDefault="006815A1"/>
        </w:tc>
      </w:tr>
      <w:tr w:rsidR="006815A1" w14:paraId="35A665AA" w14:textId="77777777" w:rsidTr="00EE7960">
        <w:trPr>
          <w:trHeight w:hRule="exact" w:val="1983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98D81F2" w14:textId="77777777" w:rsidR="006815A1" w:rsidRDefault="006815A1"/>
        </w:tc>
        <w:tc>
          <w:tcPr>
            <w:tcW w:w="130" w:type="dxa"/>
            <w:vMerge/>
            <w:tcBorders>
              <w:left w:val="single" w:sz="5" w:space="0" w:color="000000"/>
              <w:right w:val="nil"/>
            </w:tcBorders>
          </w:tcPr>
          <w:p w14:paraId="04BEEE18" w14:textId="77777777" w:rsidR="006815A1" w:rsidRDefault="006815A1"/>
        </w:tc>
        <w:tc>
          <w:tcPr>
            <w:tcW w:w="64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2BC0C5A5" w14:textId="77777777" w:rsidR="006815A1" w:rsidRDefault="006815A1">
            <w:pPr>
              <w:spacing w:before="9" w:line="180" w:lineRule="exact"/>
              <w:rPr>
                <w:sz w:val="19"/>
                <w:szCs w:val="19"/>
              </w:rPr>
            </w:pPr>
          </w:p>
          <w:p w14:paraId="1D6B03E4" w14:textId="77777777" w:rsidR="006815A1" w:rsidRDefault="006815A1">
            <w:pPr>
              <w:spacing w:line="200" w:lineRule="exact"/>
            </w:pPr>
          </w:p>
          <w:p w14:paraId="096C1417" w14:textId="77777777" w:rsidR="000C6511" w:rsidRDefault="000C6511">
            <w:pPr>
              <w:ind w:left="260"/>
              <w:rPr>
                <w:b/>
                <w:sz w:val="24"/>
                <w:szCs w:val="24"/>
              </w:rPr>
            </w:pPr>
          </w:p>
          <w:p w14:paraId="47947FE7" w14:textId="3E62AE4B" w:rsidR="006815A1" w:rsidRDefault="000C6511" w:rsidP="000C651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="00BF42F9"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24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67D34" w14:textId="06D9C4C1" w:rsidR="000C6511" w:rsidRDefault="000C6511">
            <w:pPr>
              <w:ind w:left="101" w:right="202"/>
              <w:rPr>
                <w:rFonts w:ascii="Arial" w:eastAsia="Arial" w:hAnsi="Arial" w:cs="Arial"/>
              </w:rPr>
            </w:pPr>
            <w:r w:rsidRPr="000C6511">
              <w:rPr>
                <w:rFonts w:ascii="Arial" w:eastAsia="Arial" w:hAnsi="Arial" w:cs="Arial"/>
                <w:b/>
                <w:spacing w:val="1"/>
              </w:rPr>
              <w:t xml:space="preserve">Analyze </w:t>
            </w:r>
            <w:r w:rsidRPr="000C6511">
              <w:rPr>
                <w:rFonts w:ascii="Arial" w:eastAsia="Arial" w:hAnsi="Arial" w:cs="Arial"/>
              </w:rPr>
              <w:t>real world scenarios, model them using security measures, and apply various security and risk management tools for achieving information security and privacy</w:t>
            </w:r>
          </w:p>
          <w:p w14:paraId="1FC87AFE" w14:textId="14C995DA" w:rsidR="000C6511" w:rsidRDefault="000C6511">
            <w:pPr>
              <w:ind w:left="101" w:right="202"/>
              <w:rPr>
                <w:rFonts w:ascii="Arial" w:eastAsia="Arial" w:hAnsi="Arial" w:cs="Arial"/>
              </w:rPr>
            </w:pPr>
          </w:p>
        </w:tc>
        <w:tc>
          <w:tcPr>
            <w:tcW w:w="1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3263B" w14:textId="77777777" w:rsidR="006815A1" w:rsidRDefault="006815A1">
            <w:pPr>
              <w:spacing w:line="200" w:lineRule="exact"/>
            </w:pPr>
          </w:p>
          <w:p w14:paraId="047E9BF9" w14:textId="77777777" w:rsidR="006815A1" w:rsidRDefault="006815A1">
            <w:pPr>
              <w:spacing w:line="200" w:lineRule="exact"/>
            </w:pPr>
          </w:p>
          <w:p w14:paraId="08326093" w14:textId="77777777" w:rsidR="006815A1" w:rsidRDefault="006815A1">
            <w:pPr>
              <w:spacing w:before="2" w:line="220" w:lineRule="exact"/>
              <w:rPr>
                <w:sz w:val="22"/>
                <w:szCs w:val="22"/>
              </w:rPr>
            </w:pPr>
          </w:p>
          <w:p w14:paraId="0FAF94F6" w14:textId="77777777" w:rsidR="006815A1" w:rsidRDefault="00BF42F9">
            <w:pPr>
              <w:ind w:left="155"/>
            </w:pPr>
            <w:r>
              <w:t>Cognit</w:t>
            </w:r>
            <w:r>
              <w:rPr>
                <w:spacing w:val="-1"/>
              </w:rPr>
              <w:t>i</w:t>
            </w:r>
            <w:r>
              <w:t>ve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265A0" w14:textId="77777777" w:rsidR="006815A1" w:rsidRDefault="006815A1">
            <w:pPr>
              <w:spacing w:line="200" w:lineRule="exact"/>
            </w:pPr>
          </w:p>
          <w:p w14:paraId="3731972C" w14:textId="77777777" w:rsidR="006815A1" w:rsidRDefault="006815A1">
            <w:pPr>
              <w:spacing w:before="7" w:line="280" w:lineRule="exact"/>
              <w:rPr>
                <w:sz w:val="28"/>
                <w:szCs w:val="28"/>
              </w:rPr>
            </w:pPr>
          </w:p>
          <w:p w14:paraId="4623BA57" w14:textId="77777777" w:rsidR="000C6511" w:rsidRDefault="00BF42F9">
            <w:pPr>
              <w:spacing w:line="282" w:lineRule="auto"/>
              <w:ind w:left="313" w:right="279" w:firstLine="328"/>
            </w:pPr>
            <w:r>
              <w:t>C</w:t>
            </w:r>
            <w:r w:rsidR="000C6511">
              <w:t>4</w:t>
            </w:r>
          </w:p>
          <w:p w14:paraId="048149FB" w14:textId="10E01CFF" w:rsidR="006815A1" w:rsidRDefault="000C6511" w:rsidP="000C6511">
            <w:pPr>
              <w:spacing w:line="282" w:lineRule="auto"/>
              <w:ind w:right="279"/>
            </w:pPr>
            <w:r>
              <w:t xml:space="preserve">     </w:t>
            </w:r>
            <w:r w:rsidR="00BF42F9">
              <w:t>(</w:t>
            </w:r>
            <w:r>
              <w:rPr>
                <w:spacing w:val="-1"/>
              </w:rPr>
              <w:t>A</w:t>
            </w:r>
            <w:r>
              <w:t>nalyzing</w:t>
            </w:r>
            <w:r w:rsidR="00BF42F9">
              <w:t>)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FD13C" w14:textId="77777777" w:rsidR="006815A1" w:rsidRDefault="006815A1">
            <w:pPr>
              <w:spacing w:line="200" w:lineRule="exact"/>
            </w:pPr>
          </w:p>
          <w:p w14:paraId="670AEDB2" w14:textId="77777777" w:rsidR="006815A1" w:rsidRDefault="006815A1">
            <w:pPr>
              <w:spacing w:line="200" w:lineRule="exact"/>
            </w:pPr>
          </w:p>
          <w:p w14:paraId="294DAC18" w14:textId="77777777" w:rsidR="006815A1" w:rsidRDefault="006815A1">
            <w:pPr>
              <w:spacing w:before="1" w:line="200" w:lineRule="exact"/>
            </w:pPr>
          </w:p>
          <w:p w14:paraId="23CFD3CF" w14:textId="7F228A73" w:rsidR="006815A1" w:rsidRDefault="000C6511">
            <w:pPr>
              <w:ind w:left="311" w:right="314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3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D83CA" w14:textId="77777777" w:rsidR="006815A1" w:rsidRDefault="006815A1">
            <w:pPr>
              <w:spacing w:line="200" w:lineRule="exact"/>
            </w:pPr>
          </w:p>
          <w:p w14:paraId="76B5C32E" w14:textId="77777777" w:rsidR="006815A1" w:rsidRDefault="006815A1">
            <w:pPr>
              <w:spacing w:before="1" w:line="260" w:lineRule="exact"/>
              <w:rPr>
                <w:sz w:val="26"/>
                <w:szCs w:val="26"/>
              </w:rPr>
            </w:pPr>
          </w:p>
          <w:p w14:paraId="360DC402" w14:textId="77777777" w:rsidR="006815A1" w:rsidRDefault="00BF42F9">
            <w:pPr>
              <w:ind w:left="461" w:right="73" w:hanging="3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A3, A4 M2, P, F</w:t>
            </w:r>
          </w:p>
        </w:tc>
        <w:tc>
          <w:tcPr>
            <w:tcW w:w="1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92543CA" w14:textId="77777777" w:rsidR="006815A1" w:rsidRDefault="006815A1"/>
        </w:tc>
      </w:tr>
      <w:tr w:rsidR="006815A1" w14:paraId="5922DD31" w14:textId="77777777">
        <w:trPr>
          <w:trHeight w:hRule="exact" w:val="1240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B96F6F6" w14:textId="77777777" w:rsidR="006815A1" w:rsidRDefault="006815A1"/>
        </w:tc>
        <w:tc>
          <w:tcPr>
            <w:tcW w:w="130" w:type="dxa"/>
            <w:vMerge/>
            <w:tcBorders>
              <w:left w:val="single" w:sz="5" w:space="0" w:color="000000"/>
              <w:right w:val="nil"/>
            </w:tcBorders>
          </w:tcPr>
          <w:p w14:paraId="798D0ACA" w14:textId="77777777" w:rsidR="006815A1" w:rsidRDefault="006815A1"/>
        </w:tc>
        <w:tc>
          <w:tcPr>
            <w:tcW w:w="64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32E3D5E7" w14:textId="77777777" w:rsidR="006815A1" w:rsidRDefault="006815A1">
            <w:pPr>
              <w:spacing w:line="200" w:lineRule="exact"/>
            </w:pPr>
          </w:p>
          <w:p w14:paraId="6991D5C2" w14:textId="77777777" w:rsidR="006815A1" w:rsidRDefault="006815A1">
            <w:pPr>
              <w:spacing w:before="16" w:line="260" w:lineRule="exact"/>
              <w:rPr>
                <w:sz w:val="26"/>
                <w:szCs w:val="26"/>
              </w:rPr>
            </w:pPr>
          </w:p>
          <w:p w14:paraId="1AC26153" w14:textId="744F35AA" w:rsidR="006815A1" w:rsidRDefault="000C6511" w:rsidP="000C651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="00BF42F9"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24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C6B92" w14:textId="542A0CA2" w:rsidR="006815A1" w:rsidRDefault="000C6511">
            <w:pPr>
              <w:spacing w:before="39"/>
              <w:ind w:left="101" w:right="169"/>
              <w:rPr>
                <w:rFonts w:ascii="Arial" w:eastAsia="Arial" w:hAnsi="Arial" w:cs="Arial"/>
              </w:rPr>
            </w:pPr>
            <w:r w:rsidRPr="000C6511">
              <w:rPr>
                <w:rFonts w:ascii="Arial" w:eastAsia="Arial" w:hAnsi="Arial" w:cs="Arial"/>
                <w:b/>
              </w:rPr>
              <w:t xml:space="preserve">Identify </w:t>
            </w:r>
            <w:r w:rsidRPr="000C6511">
              <w:rPr>
                <w:rFonts w:ascii="Arial" w:eastAsia="Arial" w:hAnsi="Arial" w:cs="Arial"/>
                <w:bCs/>
              </w:rPr>
              <w:t>appropriate techniques to tackle and solve problems of real life in the discipline of information security</w:t>
            </w:r>
          </w:p>
        </w:tc>
        <w:tc>
          <w:tcPr>
            <w:tcW w:w="1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77F48" w14:textId="77777777" w:rsidR="006815A1" w:rsidRDefault="006815A1">
            <w:pPr>
              <w:spacing w:line="200" w:lineRule="exact"/>
            </w:pPr>
          </w:p>
          <w:p w14:paraId="1EBAAC53" w14:textId="77777777" w:rsidR="006815A1" w:rsidRDefault="006815A1">
            <w:pPr>
              <w:spacing w:before="19" w:line="280" w:lineRule="exact"/>
              <w:rPr>
                <w:sz w:val="28"/>
                <w:szCs w:val="28"/>
              </w:rPr>
            </w:pPr>
          </w:p>
          <w:p w14:paraId="7A71A458" w14:textId="77777777" w:rsidR="006815A1" w:rsidRDefault="00BF42F9">
            <w:pPr>
              <w:ind w:left="155"/>
            </w:pPr>
            <w:r>
              <w:t>Cognit</w:t>
            </w:r>
            <w:r>
              <w:rPr>
                <w:spacing w:val="-1"/>
              </w:rPr>
              <w:t>i</w:t>
            </w:r>
            <w:r>
              <w:t>ve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ACD02" w14:textId="77777777" w:rsidR="006815A1" w:rsidRDefault="006815A1">
            <w:pPr>
              <w:spacing w:before="4" w:line="160" w:lineRule="exact"/>
              <w:rPr>
                <w:sz w:val="16"/>
                <w:szCs w:val="16"/>
              </w:rPr>
            </w:pPr>
          </w:p>
          <w:p w14:paraId="3D57CE79" w14:textId="77777777" w:rsidR="006815A1" w:rsidRDefault="006815A1">
            <w:pPr>
              <w:spacing w:line="200" w:lineRule="exact"/>
            </w:pPr>
          </w:p>
          <w:p w14:paraId="6C98BE76" w14:textId="2280C186" w:rsidR="006815A1" w:rsidRDefault="00BF42F9">
            <w:pPr>
              <w:spacing w:line="282" w:lineRule="auto"/>
              <w:ind w:left="275" w:right="241" w:firstLine="366"/>
            </w:pPr>
            <w:r>
              <w:t xml:space="preserve">C4 </w:t>
            </w:r>
            <w:r w:rsidR="00E179D9">
              <w:t xml:space="preserve">     </w:t>
            </w:r>
            <w:r>
              <w:t>(</w:t>
            </w:r>
            <w:r w:rsidR="00EE7960">
              <w:rPr>
                <w:spacing w:val="-1"/>
              </w:rPr>
              <w:t>Identify</w:t>
            </w:r>
            <w:r>
              <w:t>)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FB226" w14:textId="77777777" w:rsidR="006815A1" w:rsidRDefault="006815A1">
            <w:pPr>
              <w:spacing w:line="200" w:lineRule="exact"/>
            </w:pPr>
          </w:p>
          <w:p w14:paraId="4CF22A41" w14:textId="77777777" w:rsidR="006815A1" w:rsidRDefault="006815A1">
            <w:pPr>
              <w:spacing w:before="17" w:line="260" w:lineRule="exact"/>
              <w:rPr>
                <w:sz w:val="26"/>
                <w:szCs w:val="26"/>
              </w:rPr>
            </w:pPr>
          </w:p>
          <w:p w14:paraId="014BE046" w14:textId="126DD3FF" w:rsidR="006815A1" w:rsidRDefault="000C6511">
            <w:pPr>
              <w:ind w:left="311" w:right="314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3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E79D0B" w14:textId="77777777" w:rsidR="006815A1" w:rsidRDefault="006815A1">
            <w:pPr>
              <w:spacing w:before="10" w:line="180" w:lineRule="exact"/>
              <w:rPr>
                <w:sz w:val="19"/>
                <w:szCs w:val="19"/>
              </w:rPr>
            </w:pPr>
          </w:p>
          <w:p w14:paraId="0E809102" w14:textId="77777777" w:rsidR="006815A1" w:rsidRDefault="00BF42F9">
            <w:pPr>
              <w:ind w:left="222" w:right="231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A1, A2, M1, M2, P, F</w:t>
            </w:r>
          </w:p>
        </w:tc>
        <w:tc>
          <w:tcPr>
            <w:tcW w:w="1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547A8C7" w14:textId="77777777" w:rsidR="006815A1" w:rsidRDefault="006815A1"/>
        </w:tc>
      </w:tr>
      <w:tr w:rsidR="000C6511" w14:paraId="2D301A76" w14:textId="77777777">
        <w:trPr>
          <w:trHeight w:hRule="exact" w:val="1240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60D085B" w14:textId="77777777" w:rsidR="000C6511" w:rsidRDefault="000C6511"/>
        </w:tc>
        <w:tc>
          <w:tcPr>
            <w:tcW w:w="130" w:type="dxa"/>
            <w:vMerge/>
            <w:tcBorders>
              <w:left w:val="single" w:sz="5" w:space="0" w:color="000000"/>
              <w:right w:val="nil"/>
            </w:tcBorders>
          </w:tcPr>
          <w:p w14:paraId="2D0659F6" w14:textId="77777777" w:rsidR="000C6511" w:rsidRDefault="000C6511"/>
        </w:tc>
        <w:tc>
          <w:tcPr>
            <w:tcW w:w="64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3F4F3B8B" w14:textId="77777777" w:rsidR="000C6511" w:rsidRDefault="000C6511" w:rsidP="000C6511">
            <w:r>
              <w:t xml:space="preserve"> </w:t>
            </w:r>
          </w:p>
          <w:p w14:paraId="4315187C" w14:textId="77777777" w:rsidR="000C6511" w:rsidRDefault="000C6511" w:rsidP="000C6511">
            <w:r>
              <w:t xml:space="preserve">   </w:t>
            </w:r>
          </w:p>
          <w:p w14:paraId="67B5F01B" w14:textId="392D63E1" w:rsidR="000C6511" w:rsidRDefault="000C6511" w:rsidP="000C6511">
            <w:r>
              <w:t xml:space="preserve">  </w:t>
            </w:r>
            <w:r w:rsidR="00E179D9">
              <w:t xml:space="preserve"> </w:t>
            </w:r>
            <w:r>
              <w:t xml:space="preserve"> </w:t>
            </w:r>
            <w:r w:rsidRPr="000C6511"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24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92F6C" w14:textId="4D52E56C" w:rsidR="000C6511" w:rsidRPr="000C6511" w:rsidRDefault="000C6511">
            <w:pPr>
              <w:spacing w:before="39"/>
              <w:ind w:left="101" w:right="169"/>
              <w:rPr>
                <w:rFonts w:ascii="Arial" w:eastAsia="Arial" w:hAnsi="Arial" w:cs="Arial"/>
                <w:b/>
              </w:rPr>
            </w:pPr>
            <w:r w:rsidRPr="000C6511">
              <w:rPr>
                <w:rFonts w:ascii="Arial" w:eastAsia="Arial" w:hAnsi="Arial" w:cs="Arial"/>
                <w:b/>
              </w:rPr>
              <w:t xml:space="preserve">Understand </w:t>
            </w:r>
            <w:r w:rsidRPr="000C6511">
              <w:rPr>
                <w:rFonts w:ascii="Arial" w:eastAsia="Arial" w:hAnsi="Arial" w:cs="Arial"/>
                <w:bCs/>
              </w:rPr>
              <w:t>issues related to ethics in the field of information security</w:t>
            </w:r>
          </w:p>
        </w:tc>
        <w:tc>
          <w:tcPr>
            <w:tcW w:w="1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3AFFD" w14:textId="77777777" w:rsidR="000C6511" w:rsidRDefault="000C6511">
            <w:pPr>
              <w:spacing w:line="200" w:lineRule="exact"/>
            </w:pPr>
          </w:p>
          <w:p w14:paraId="64EFEB02" w14:textId="77777777" w:rsidR="00EE7960" w:rsidRDefault="00EE7960">
            <w:pPr>
              <w:spacing w:line="200" w:lineRule="exact"/>
            </w:pPr>
          </w:p>
          <w:p w14:paraId="462D267D" w14:textId="25848783" w:rsidR="00EE7960" w:rsidRDefault="00EE7960">
            <w:pPr>
              <w:spacing w:line="200" w:lineRule="exact"/>
            </w:pPr>
            <w:r>
              <w:t xml:space="preserve">   </w:t>
            </w:r>
            <w:r w:rsidR="00E179D9">
              <w:t>Cognitive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80DBC" w14:textId="77777777" w:rsidR="000C6511" w:rsidRDefault="000C6511">
            <w:pPr>
              <w:spacing w:before="4" w:line="160" w:lineRule="exact"/>
              <w:rPr>
                <w:sz w:val="16"/>
                <w:szCs w:val="16"/>
              </w:rPr>
            </w:pPr>
          </w:p>
          <w:p w14:paraId="22DD3FC3" w14:textId="77777777" w:rsidR="000C6511" w:rsidRDefault="000C6511">
            <w:pPr>
              <w:spacing w:before="4" w:line="160" w:lineRule="exact"/>
            </w:pPr>
            <w:r>
              <w:t xml:space="preserve">           </w:t>
            </w:r>
          </w:p>
          <w:p w14:paraId="1E9002A5" w14:textId="77777777" w:rsidR="00E179D9" w:rsidRDefault="000C6511">
            <w:pPr>
              <w:spacing w:before="4" w:line="160" w:lineRule="exact"/>
            </w:pPr>
            <w:r>
              <w:t xml:space="preserve">           C2 </w:t>
            </w:r>
          </w:p>
          <w:p w14:paraId="59378E73" w14:textId="77777777" w:rsidR="00E179D9" w:rsidRDefault="00E179D9">
            <w:pPr>
              <w:spacing w:before="4" w:line="160" w:lineRule="exact"/>
            </w:pPr>
          </w:p>
          <w:p w14:paraId="4D2A6499" w14:textId="73197848" w:rsidR="000C6511" w:rsidRDefault="00167BB7">
            <w:pPr>
              <w:spacing w:before="4" w:line="160" w:lineRule="exact"/>
              <w:rPr>
                <w:sz w:val="16"/>
                <w:szCs w:val="16"/>
              </w:rPr>
            </w:pPr>
            <w:r>
              <w:t xml:space="preserve"> </w:t>
            </w:r>
            <w:r w:rsidR="000C6511">
              <w:t>(Underst</w:t>
            </w:r>
            <w:r w:rsidR="000C6511">
              <w:rPr>
                <w:spacing w:val="-2"/>
              </w:rPr>
              <w:t>a</w:t>
            </w:r>
            <w:r w:rsidR="000C6511">
              <w:t>n</w:t>
            </w:r>
            <w:r w:rsidR="000C6511">
              <w:rPr>
                <w:spacing w:val="1"/>
              </w:rPr>
              <w:t>d</w:t>
            </w:r>
            <w:r w:rsidR="000C6511">
              <w:rPr>
                <w:spacing w:val="-2"/>
              </w:rPr>
              <w:t>i</w:t>
            </w:r>
            <w:r w:rsidR="000C6511">
              <w:t>n</w:t>
            </w:r>
            <w:r w:rsidR="000C6511">
              <w:rPr>
                <w:spacing w:val="1"/>
              </w:rPr>
              <w:t>g)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EE319" w14:textId="77777777" w:rsidR="00EE7960" w:rsidRDefault="00EE7960" w:rsidP="00EE7960">
            <w:pPr>
              <w:ind w:left="311" w:right="314"/>
              <w:jc w:val="center"/>
              <w:rPr>
                <w:b/>
                <w:sz w:val="24"/>
                <w:szCs w:val="24"/>
              </w:rPr>
            </w:pPr>
          </w:p>
          <w:p w14:paraId="6E621D97" w14:textId="257D8CCC" w:rsidR="000C6511" w:rsidRPr="00EE7960" w:rsidRDefault="00E179D9" w:rsidP="00E179D9">
            <w:pPr>
              <w:ind w:left="311" w:right="31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0C6511" w:rsidRPr="00EE7960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3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36A96" w14:textId="77777777" w:rsidR="00EE7960" w:rsidRDefault="00EE7960">
            <w:pPr>
              <w:spacing w:before="10" w:line="180" w:lineRule="exac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</w:t>
            </w:r>
          </w:p>
          <w:p w14:paraId="56DA1BDE" w14:textId="77777777" w:rsidR="00EE7960" w:rsidRDefault="00EE7960">
            <w:pPr>
              <w:spacing w:before="10" w:line="180" w:lineRule="exact"/>
              <w:rPr>
                <w:sz w:val="19"/>
                <w:szCs w:val="19"/>
              </w:rPr>
            </w:pPr>
          </w:p>
          <w:p w14:paraId="45162C28" w14:textId="4E4CB0F7" w:rsidR="000C6511" w:rsidRPr="00EE7960" w:rsidRDefault="00EE7960" w:rsidP="00EE7960">
            <w:pPr>
              <w:spacing w:before="10" w:line="180" w:lineRule="exact"/>
              <w:rPr>
                <w:b/>
                <w:sz w:val="24"/>
                <w:szCs w:val="24"/>
              </w:rPr>
            </w:pPr>
            <w:r>
              <w:rPr>
                <w:sz w:val="19"/>
                <w:szCs w:val="19"/>
              </w:rPr>
              <w:t xml:space="preserve">      </w:t>
            </w:r>
            <w:r>
              <w:rPr>
                <w:b/>
                <w:sz w:val="24"/>
                <w:szCs w:val="24"/>
              </w:rPr>
              <w:t>A4, P, F</w:t>
            </w:r>
          </w:p>
        </w:tc>
        <w:tc>
          <w:tcPr>
            <w:tcW w:w="1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EA8CF92" w14:textId="77777777" w:rsidR="000C6511" w:rsidRDefault="000C6511"/>
        </w:tc>
      </w:tr>
      <w:tr w:rsidR="006815A1" w14:paraId="7169C094" w14:textId="77777777">
        <w:trPr>
          <w:trHeight w:hRule="exact" w:val="263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98C873B" w14:textId="77777777" w:rsidR="006815A1" w:rsidRDefault="006815A1"/>
        </w:tc>
        <w:tc>
          <w:tcPr>
            <w:tcW w:w="130" w:type="dxa"/>
            <w:vMerge/>
            <w:tcBorders>
              <w:left w:val="single" w:sz="5" w:space="0" w:color="000000"/>
              <w:right w:val="nil"/>
            </w:tcBorders>
          </w:tcPr>
          <w:p w14:paraId="0F2CA187" w14:textId="77777777" w:rsidR="006815A1" w:rsidRDefault="006815A1"/>
        </w:tc>
        <w:tc>
          <w:tcPr>
            <w:tcW w:w="7972" w:type="dxa"/>
            <w:gridSpan w:val="9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D6945" w14:textId="77777777" w:rsidR="006815A1" w:rsidRDefault="00BF42F9">
            <w:pPr>
              <w:spacing w:before="4" w:line="240" w:lineRule="exact"/>
              <w:ind w:left="120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o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 =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Assig</w:t>
            </w:r>
            <w:r>
              <w:rPr>
                <w:i/>
                <w:spacing w:val="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ment,</w:t>
            </w:r>
            <w:r>
              <w:rPr>
                <w:i/>
                <w:spacing w:val="-10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= Project,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= Mid-term</w:t>
            </w:r>
            <w:r>
              <w:rPr>
                <w:i/>
                <w:spacing w:val="-8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M1</w:t>
            </w:r>
            <w:r>
              <w:rPr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M2</w:t>
            </w:r>
            <w:r>
              <w:rPr>
                <w:i/>
                <w:spacing w:val="1"/>
                <w:sz w:val="22"/>
                <w:szCs w:val="22"/>
              </w:rPr>
              <w:t>)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F=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inal</w:t>
            </w:r>
            <w:r>
              <w:rPr>
                <w:i/>
                <w:spacing w:val="-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(</w:t>
            </w:r>
            <w:r>
              <w:rPr>
                <w:i/>
                <w:spacing w:val="-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nd-term)</w:t>
            </w:r>
          </w:p>
        </w:tc>
        <w:tc>
          <w:tcPr>
            <w:tcW w:w="1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4FC62DE" w14:textId="77777777" w:rsidR="006815A1" w:rsidRDefault="006815A1"/>
        </w:tc>
      </w:tr>
      <w:tr w:rsidR="006815A1" w14:paraId="2622F200" w14:textId="77777777">
        <w:trPr>
          <w:trHeight w:hRule="exact" w:val="470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10DD71E" w14:textId="77777777" w:rsidR="006815A1" w:rsidRDefault="006815A1"/>
        </w:tc>
        <w:tc>
          <w:tcPr>
            <w:tcW w:w="130" w:type="dxa"/>
            <w:vMerge/>
            <w:tcBorders>
              <w:left w:val="single" w:sz="5" w:space="0" w:color="000000"/>
              <w:right w:val="nil"/>
            </w:tcBorders>
          </w:tcPr>
          <w:p w14:paraId="0B025C5D" w14:textId="77777777" w:rsidR="006815A1" w:rsidRDefault="006815A1"/>
        </w:tc>
        <w:tc>
          <w:tcPr>
            <w:tcW w:w="61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749E13AE" w14:textId="77777777" w:rsidR="006815A1" w:rsidRDefault="006815A1"/>
        </w:tc>
        <w:tc>
          <w:tcPr>
            <w:tcW w:w="7834" w:type="dxa"/>
            <w:gridSpan w:val="7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E6E6E6"/>
          </w:tcPr>
          <w:p w14:paraId="6F65F2E1" w14:textId="77777777" w:rsidR="006815A1" w:rsidRDefault="00BF42F9">
            <w:pPr>
              <w:ind w:left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B</w:t>
            </w:r>
            <w:r>
              <w:rPr>
                <w:rFonts w:ascii="Arial" w:eastAsia="Arial" w:hAnsi="Arial" w:cs="Arial"/>
                <w:b/>
              </w:rPr>
              <w:t xml:space="preserve">. </w:t>
            </w:r>
            <w:r>
              <w:rPr>
                <w:rFonts w:ascii="Arial" w:eastAsia="Arial" w:hAnsi="Arial" w:cs="Arial"/>
                <w:b/>
                <w:spacing w:val="4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Progr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Le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</w:rPr>
              <w:t>rning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</w:rPr>
              <w:t>t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</w:rPr>
              <w:t>mes</w:t>
            </w:r>
          </w:p>
        </w:tc>
        <w:tc>
          <w:tcPr>
            <w:tcW w:w="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523A34A" w14:textId="77777777" w:rsidR="006815A1" w:rsidRDefault="006815A1"/>
        </w:tc>
        <w:tc>
          <w:tcPr>
            <w:tcW w:w="1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33C29F9" w14:textId="77777777" w:rsidR="006815A1" w:rsidRDefault="006815A1"/>
        </w:tc>
      </w:tr>
      <w:tr w:rsidR="006815A1" w14:paraId="799AA593" w14:textId="77777777">
        <w:trPr>
          <w:trHeight w:hRule="exact" w:val="469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5AABAD9" w14:textId="77777777" w:rsidR="006815A1" w:rsidRDefault="006815A1"/>
        </w:tc>
        <w:tc>
          <w:tcPr>
            <w:tcW w:w="130" w:type="dxa"/>
            <w:vMerge/>
            <w:tcBorders>
              <w:left w:val="single" w:sz="5" w:space="0" w:color="000000"/>
              <w:right w:val="nil"/>
            </w:tcBorders>
          </w:tcPr>
          <w:p w14:paraId="21CEF04C" w14:textId="77777777" w:rsidR="006815A1" w:rsidRDefault="006815A1"/>
        </w:tc>
        <w:tc>
          <w:tcPr>
            <w:tcW w:w="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AE568CE" w14:textId="77777777" w:rsidR="006815A1" w:rsidRDefault="006815A1"/>
        </w:tc>
        <w:tc>
          <w:tcPr>
            <w:tcW w:w="7834" w:type="dxa"/>
            <w:gridSpan w:val="7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E6E6E6"/>
          </w:tcPr>
          <w:p w14:paraId="6DF26E77" w14:textId="77777777" w:rsidR="006815A1" w:rsidRDefault="00BF42F9">
            <w:pPr>
              <w:spacing w:before="3" w:line="220" w:lineRule="exact"/>
              <w:ind w:left="30" w:right="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e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ch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tt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bute bel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 xml:space="preserve">w,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ndica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e w</w:t>
            </w:r>
            <w:r>
              <w:rPr>
                <w:rFonts w:ascii="Arial" w:eastAsia="Arial" w:hAnsi="Arial" w:cs="Arial"/>
                <w:spacing w:val="-1"/>
              </w:rPr>
              <w:t>h</w:t>
            </w:r>
            <w:r>
              <w:rPr>
                <w:rFonts w:ascii="Arial" w:eastAsia="Arial" w:hAnsi="Arial" w:cs="Arial"/>
              </w:rPr>
              <w:t>ether this a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tr</w:t>
            </w:r>
            <w:r>
              <w:rPr>
                <w:rFonts w:ascii="Arial" w:eastAsia="Arial" w:hAnsi="Arial" w:cs="Arial"/>
                <w:spacing w:val="-1"/>
              </w:rPr>
              <w:t>ib</w:t>
            </w:r>
            <w:r>
              <w:rPr>
                <w:rFonts w:ascii="Arial" w:eastAsia="Arial" w:hAnsi="Arial" w:cs="Arial"/>
              </w:rPr>
              <w:t>ute is cov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 xml:space="preserve">red in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 xml:space="preserve">urse or 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ot. Le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ve the ce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 xml:space="preserve">l blank if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he enab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ement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s lit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le or no</w:t>
            </w:r>
            <w:r>
              <w:rPr>
                <w:rFonts w:ascii="Arial" w:eastAsia="Arial" w:hAnsi="Arial" w:cs="Arial"/>
                <w:spacing w:val="-1"/>
              </w:rPr>
              <w:t>n-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stent.</w:t>
            </w:r>
          </w:p>
        </w:tc>
        <w:tc>
          <w:tcPr>
            <w:tcW w:w="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884BDF3" w14:textId="77777777" w:rsidR="006815A1" w:rsidRDefault="006815A1"/>
        </w:tc>
        <w:tc>
          <w:tcPr>
            <w:tcW w:w="1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777CA59" w14:textId="77777777" w:rsidR="006815A1" w:rsidRDefault="006815A1"/>
        </w:tc>
      </w:tr>
      <w:tr w:rsidR="006815A1" w14:paraId="61FBF501" w14:textId="77777777">
        <w:trPr>
          <w:trHeight w:hRule="exact" w:val="930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CCEF229" w14:textId="77777777" w:rsidR="006815A1" w:rsidRDefault="006815A1"/>
        </w:tc>
        <w:tc>
          <w:tcPr>
            <w:tcW w:w="130" w:type="dxa"/>
            <w:vMerge/>
            <w:tcBorders>
              <w:left w:val="single" w:sz="5" w:space="0" w:color="000000"/>
              <w:right w:val="nil"/>
            </w:tcBorders>
          </w:tcPr>
          <w:p w14:paraId="6A2CEF2D" w14:textId="77777777" w:rsidR="006815A1" w:rsidRDefault="006815A1"/>
        </w:tc>
        <w:tc>
          <w:tcPr>
            <w:tcW w:w="731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07AD8" w14:textId="77777777" w:rsidR="006815A1" w:rsidRDefault="00BF42F9">
            <w:pPr>
              <w:ind w:left="193" w:right="78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1"/>
              </w:rPr>
              <w:t>.</w:t>
            </w:r>
            <w:r>
              <w:rPr>
                <w:rFonts w:ascii="Arial" w:eastAsia="Arial" w:hAnsi="Arial" w:cs="Arial"/>
              </w:rPr>
              <w:t>Com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 xml:space="preserve">uting          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Apply </w:t>
            </w:r>
            <w:r>
              <w:rPr>
                <w:rFonts w:ascii="Arial" w:eastAsia="Arial" w:hAnsi="Arial" w:cs="Arial"/>
                <w:spacing w:val="-1"/>
              </w:rPr>
              <w:t>k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wledge of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math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matics,</w:t>
            </w:r>
            <w:r>
              <w:rPr>
                <w:rFonts w:ascii="Arial" w:eastAsia="Arial" w:hAnsi="Arial" w:cs="Arial"/>
                <w:spacing w:val="-1"/>
              </w:rPr>
              <w:t xml:space="preserve"> n</w:t>
            </w:r>
            <w:r>
              <w:rPr>
                <w:rFonts w:ascii="Arial" w:eastAsia="Arial" w:hAnsi="Arial" w:cs="Arial"/>
              </w:rPr>
              <w:t>atu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al s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ces, Knowl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 xml:space="preserve">dge:           </w:t>
            </w:r>
            <w:r>
              <w:rPr>
                <w:rFonts w:ascii="Arial" w:eastAsia="Arial" w:hAnsi="Arial" w:cs="Arial"/>
                <w:spacing w:val="48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 xml:space="preserve">uting </w:t>
            </w:r>
            <w:r>
              <w:rPr>
                <w:rFonts w:ascii="Arial" w:eastAsia="Arial" w:hAnsi="Arial" w:cs="Arial"/>
                <w:spacing w:val="-1"/>
              </w:rPr>
              <w:t>fu</w:t>
            </w:r>
            <w:r>
              <w:rPr>
                <w:rFonts w:ascii="Arial" w:eastAsia="Arial" w:hAnsi="Arial" w:cs="Arial"/>
              </w:rPr>
              <w:t>ndam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ntals,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and a </w:t>
            </w: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</w:rPr>
              <w:t>om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2"/>
              </w:rPr>
              <w:t>t</w:t>
            </w:r>
            <w:r>
              <w:rPr>
                <w:rFonts w:ascii="Arial" w:eastAsia="Arial" w:hAnsi="Arial" w:cs="Arial"/>
              </w:rPr>
              <w:t>ing</w:t>
            </w:r>
          </w:p>
          <w:p w14:paraId="36D5A715" w14:textId="77777777" w:rsidR="006815A1" w:rsidRDefault="00BF42F9">
            <w:pPr>
              <w:spacing w:before="3" w:line="220" w:lineRule="exact"/>
              <w:ind w:left="1953" w:right="8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cial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z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tion</w:t>
            </w:r>
            <w:r>
              <w:rPr>
                <w:rFonts w:ascii="Arial" w:eastAsia="Arial" w:hAnsi="Arial" w:cs="Arial"/>
                <w:spacing w:val="-1"/>
              </w:rPr>
              <w:t xml:space="preserve"> t</w:t>
            </w:r>
            <w:r>
              <w:rPr>
                <w:rFonts w:ascii="Arial" w:eastAsia="Arial" w:hAnsi="Arial" w:cs="Arial"/>
              </w:rPr>
              <w:t xml:space="preserve">o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he soluti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n of compl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uting prob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65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0EDC61" w14:textId="77777777" w:rsidR="00E938E5" w:rsidRDefault="00E938E5">
            <w:pPr>
              <w:spacing w:line="260" w:lineRule="exact"/>
              <w:ind w:left="183"/>
              <w:rPr>
                <w:rFonts w:ascii="Webdings" w:eastAsia="Webdings" w:hAnsi="Webdings" w:cs="Webdings"/>
                <w:sz w:val="28"/>
                <w:szCs w:val="28"/>
              </w:rPr>
            </w:pPr>
          </w:p>
          <w:p w14:paraId="3D7798B6" w14:textId="59B4402D" w:rsidR="006815A1" w:rsidRDefault="00E938E5">
            <w:pPr>
              <w:spacing w:line="260" w:lineRule="exact"/>
              <w:ind w:left="183"/>
              <w:rPr>
                <w:rFonts w:ascii="Webdings" w:eastAsia="Webdings" w:hAnsi="Webdings" w:cs="Webdings"/>
                <w:sz w:val="28"/>
                <w:szCs w:val="28"/>
              </w:rPr>
            </w:pPr>
            <w:r>
              <w:rPr>
                <w:rFonts w:ascii="Webdings" w:eastAsia="Webdings" w:hAnsi="Webdings" w:cs="Webdings"/>
                <w:sz w:val="28"/>
                <w:szCs w:val="28"/>
              </w:rPr>
              <w:sym w:font="Webdings" w:char="F03D"/>
            </w:r>
          </w:p>
        </w:tc>
        <w:tc>
          <w:tcPr>
            <w:tcW w:w="1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02A4DEB" w14:textId="77777777" w:rsidR="006815A1" w:rsidRDefault="006815A1"/>
        </w:tc>
      </w:tr>
      <w:tr w:rsidR="006815A1" w14:paraId="716F8498" w14:textId="77777777">
        <w:trPr>
          <w:trHeight w:hRule="exact" w:val="1160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9F30FE4" w14:textId="77777777" w:rsidR="006815A1" w:rsidRDefault="006815A1"/>
        </w:tc>
        <w:tc>
          <w:tcPr>
            <w:tcW w:w="130" w:type="dxa"/>
            <w:vMerge/>
            <w:tcBorders>
              <w:left w:val="single" w:sz="5" w:space="0" w:color="000000"/>
              <w:right w:val="nil"/>
            </w:tcBorders>
          </w:tcPr>
          <w:p w14:paraId="1CB56038" w14:textId="77777777" w:rsidR="006815A1" w:rsidRDefault="006815A1"/>
        </w:tc>
        <w:tc>
          <w:tcPr>
            <w:tcW w:w="731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8F545" w14:textId="77777777" w:rsidR="006815A1" w:rsidRDefault="00BF42F9">
            <w:pPr>
              <w:ind w:left="96" w:right="76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1"/>
              </w:rPr>
              <w:t>.</w:t>
            </w:r>
            <w:r>
              <w:rPr>
                <w:rFonts w:ascii="Arial" w:eastAsia="Arial" w:hAnsi="Arial" w:cs="Arial"/>
              </w:rPr>
              <w:t xml:space="preserve">Problem               </w:t>
            </w:r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</w:rPr>
              <w:t>Identi</w:t>
            </w:r>
            <w:r>
              <w:rPr>
                <w:rFonts w:ascii="Arial" w:eastAsia="Arial" w:hAnsi="Arial" w:cs="Arial"/>
                <w:spacing w:val="-1"/>
              </w:rPr>
              <w:t>f</w:t>
            </w:r>
            <w:r>
              <w:rPr>
                <w:rFonts w:ascii="Arial" w:eastAsia="Arial" w:hAnsi="Arial" w:cs="Arial"/>
              </w:rPr>
              <w:t>y,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r>
              <w:rPr>
                <w:rFonts w:ascii="Arial" w:eastAsia="Arial" w:hAnsi="Arial" w:cs="Arial"/>
              </w:rPr>
              <w:t>formulate,</w:t>
            </w:r>
            <w:r>
              <w:rPr>
                <w:rFonts w:ascii="Arial" w:eastAsia="Arial" w:hAnsi="Arial" w:cs="Arial"/>
                <w:spacing w:val="18"/>
              </w:rPr>
              <w:t xml:space="preserve"> </w:t>
            </w:r>
            <w:r>
              <w:rPr>
                <w:rFonts w:ascii="Arial" w:eastAsia="Arial" w:hAnsi="Arial" w:cs="Arial"/>
              </w:rPr>
              <w:t>resea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ch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r>
              <w:rPr>
                <w:rFonts w:ascii="Arial" w:eastAsia="Arial" w:hAnsi="Arial" w:cs="Arial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erat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re,</w:t>
            </w:r>
            <w:r>
              <w:rPr>
                <w:rFonts w:ascii="Arial" w:eastAsia="Arial" w:hAnsi="Arial" w:cs="Arial"/>
                <w:spacing w:val="18"/>
              </w:rPr>
              <w:t xml:space="preserve">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yse</w:t>
            </w:r>
            <w:proofErr w:type="spellEnd"/>
            <w:r>
              <w:rPr>
                <w:rFonts w:ascii="Arial" w:eastAsia="Arial" w:hAnsi="Arial" w:cs="Arial"/>
              </w:rPr>
              <w:t xml:space="preserve"> Anal</w:t>
            </w:r>
            <w:r>
              <w:rPr>
                <w:rFonts w:ascii="Arial" w:eastAsia="Arial" w:hAnsi="Arial" w:cs="Arial"/>
                <w:spacing w:val="-1"/>
              </w:rPr>
              <w:t>y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is</w:t>
            </w:r>
            <w:r>
              <w:rPr>
                <w:rFonts w:ascii="Arial" w:eastAsia="Arial" w:hAnsi="Arial" w:cs="Arial"/>
              </w:rPr>
              <w:t xml:space="preserve">:                 </w:t>
            </w:r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mp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ex      </w:t>
            </w:r>
            <w:r>
              <w:rPr>
                <w:rFonts w:ascii="Arial" w:eastAsia="Arial" w:hAnsi="Arial" w:cs="Arial"/>
                <w:spacing w:val="40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 xml:space="preserve">uting      </w:t>
            </w:r>
            <w:r>
              <w:rPr>
                <w:rFonts w:ascii="Arial" w:eastAsia="Arial" w:hAnsi="Arial" w:cs="Arial"/>
                <w:spacing w:val="4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pr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ble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 xml:space="preserve">s,   </w:t>
            </w:r>
            <w:proofErr w:type="gramEnd"/>
            <w:r>
              <w:rPr>
                <w:rFonts w:ascii="Arial" w:eastAsia="Arial" w:hAnsi="Arial" w:cs="Arial"/>
              </w:rPr>
              <w:t xml:space="preserve">   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rea</w:t>
            </w: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ng s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stantia</w:t>
            </w:r>
            <w:r>
              <w:rPr>
                <w:rFonts w:ascii="Arial" w:eastAsia="Arial" w:hAnsi="Arial" w:cs="Arial"/>
                <w:spacing w:val="-1"/>
              </w:rPr>
              <w:t>te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53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clusio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5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sing  fi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st</w:t>
            </w:r>
            <w:r>
              <w:rPr>
                <w:rFonts w:ascii="Arial" w:eastAsia="Arial" w:hAnsi="Arial" w:cs="Arial"/>
                <w:spacing w:val="54"/>
              </w:rPr>
              <w:t xml:space="preserve"> </w:t>
            </w:r>
            <w:r>
              <w:rPr>
                <w:rFonts w:ascii="Arial" w:eastAsia="Arial" w:hAnsi="Arial" w:cs="Arial"/>
              </w:rPr>
              <w:t>pri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cipl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55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</w:p>
          <w:p w14:paraId="2526495C" w14:textId="77777777" w:rsidR="006815A1" w:rsidRDefault="00BF42F9">
            <w:pPr>
              <w:ind w:left="1945" w:right="72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mathemat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 xml:space="preserve">,  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natu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 xml:space="preserve">l  </w:t>
            </w:r>
            <w:r>
              <w:rPr>
                <w:rFonts w:ascii="Arial" w:eastAsia="Arial" w:hAnsi="Arial" w:cs="Arial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</w:rPr>
              <w:t>sc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 xml:space="preserve">ences,  </w:t>
            </w:r>
            <w:r>
              <w:rPr>
                <w:rFonts w:ascii="Arial" w:eastAsia="Arial" w:hAnsi="Arial" w:cs="Arial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nd  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puting s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ces.</w:t>
            </w:r>
          </w:p>
        </w:tc>
        <w:tc>
          <w:tcPr>
            <w:tcW w:w="65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A0E7A" w14:textId="77777777" w:rsidR="006815A1" w:rsidRDefault="006815A1">
            <w:pPr>
              <w:spacing w:line="260" w:lineRule="exact"/>
              <w:ind w:left="183"/>
              <w:rPr>
                <w:rFonts w:ascii="Webdings" w:eastAsia="Webdings" w:hAnsi="Webdings" w:cs="Webdings"/>
                <w:sz w:val="28"/>
                <w:szCs w:val="28"/>
              </w:rPr>
            </w:pPr>
          </w:p>
          <w:p w14:paraId="48D91A79" w14:textId="467A5C5A" w:rsidR="00E938E5" w:rsidRDefault="00E938E5">
            <w:pPr>
              <w:spacing w:line="260" w:lineRule="exact"/>
              <w:ind w:left="183"/>
              <w:rPr>
                <w:rFonts w:ascii="Webdings" w:eastAsia="Webdings" w:hAnsi="Webdings" w:cs="Webdings"/>
                <w:sz w:val="28"/>
                <w:szCs w:val="28"/>
              </w:rPr>
            </w:pPr>
            <w:r>
              <w:rPr>
                <w:rFonts w:ascii="Webdings" w:eastAsia="Webdings" w:hAnsi="Webdings" w:cs="Webdings"/>
                <w:sz w:val="28"/>
                <w:szCs w:val="28"/>
              </w:rPr>
              <w:sym w:font="Webdings" w:char="F03D"/>
            </w:r>
          </w:p>
        </w:tc>
        <w:tc>
          <w:tcPr>
            <w:tcW w:w="1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BD97BCF" w14:textId="77777777" w:rsidR="006815A1" w:rsidRDefault="006815A1"/>
        </w:tc>
      </w:tr>
      <w:tr w:rsidR="006815A1" w14:paraId="4234CDEA" w14:textId="77777777">
        <w:trPr>
          <w:trHeight w:hRule="exact" w:val="1159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E3EB799" w14:textId="77777777" w:rsidR="006815A1" w:rsidRDefault="006815A1"/>
        </w:tc>
        <w:tc>
          <w:tcPr>
            <w:tcW w:w="130" w:type="dxa"/>
            <w:vMerge/>
            <w:tcBorders>
              <w:left w:val="single" w:sz="5" w:space="0" w:color="000000"/>
              <w:right w:val="nil"/>
            </w:tcBorders>
          </w:tcPr>
          <w:p w14:paraId="27165681" w14:textId="77777777" w:rsidR="006815A1" w:rsidRDefault="006815A1"/>
        </w:tc>
        <w:tc>
          <w:tcPr>
            <w:tcW w:w="731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15840" w14:textId="77777777" w:rsidR="006815A1" w:rsidRDefault="00BF42F9">
            <w:pPr>
              <w:ind w:left="96" w:right="583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-1"/>
              </w:rPr>
              <w:t>.</w:t>
            </w:r>
            <w:r>
              <w:rPr>
                <w:rFonts w:ascii="Arial" w:eastAsia="Arial" w:hAnsi="Arial" w:cs="Arial"/>
              </w:rPr>
              <w:t>Design</w:t>
            </w:r>
            <w:r>
              <w:rPr>
                <w:rFonts w:ascii="Arial" w:eastAsia="Arial" w:hAnsi="Arial" w:cs="Arial"/>
                <w:spacing w:val="-1"/>
              </w:rPr>
              <w:t>/</w:t>
            </w:r>
            <w:proofErr w:type="gramStart"/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 xml:space="preserve">elop 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r>
              <w:rPr>
                <w:rFonts w:ascii="Arial" w:eastAsia="Arial" w:hAnsi="Arial" w:cs="Arial"/>
              </w:rPr>
              <w:t>Design</w:t>
            </w:r>
            <w:proofErr w:type="gramEnd"/>
            <w:r>
              <w:rPr>
                <w:rFonts w:ascii="Arial" w:eastAsia="Arial" w:hAnsi="Arial" w:cs="Arial"/>
                <w:spacing w:val="13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utions</w:t>
            </w:r>
            <w:r>
              <w:rPr>
                <w:rFonts w:ascii="Arial" w:eastAsia="Arial" w:hAnsi="Arial" w:cs="Arial"/>
                <w:spacing w:val="13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13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ex</w:t>
            </w:r>
            <w:r>
              <w:rPr>
                <w:rFonts w:ascii="Arial" w:eastAsia="Arial" w:hAnsi="Arial" w:cs="Arial"/>
                <w:spacing w:val="13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puting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</w:rPr>
              <w:t>proble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 Solu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ion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 xml:space="preserve">:             </w:t>
            </w:r>
            <w:r>
              <w:rPr>
                <w:rFonts w:ascii="Arial" w:eastAsia="Arial" w:hAnsi="Arial" w:cs="Arial"/>
                <w:spacing w:val="50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gn syst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ms,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comp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nts, and p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oce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ses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that 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eet s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 xml:space="preserve">cified </w:t>
            </w:r>
            <w:r>
              <w:rPr>
                <w:rFonts w:ascii="Arial" w:eastAsia="Arial" w:hAnsi="Arial" w:cs="Arial"/>
                <w:spacing w:val="40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 xml:space="preserve">ds </w:t>
            </w:r>
            <w:r>
              <w:rPr>
                <w:rFonts w:ascii="Arial" w:eastAsia="Arial" w:hAnsi="Arial" w:cs="Arial"/>
                <w:spacing w:val="4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w</w:t>
            </w:r>
            <w:r>
              <w:rPr>
                <w:rFonts w:ascii="Arial" w:eastAsia="Arial" w:hAnsi="Arial" w:cs="Arial"/>
              </w:rPr>
              <w:t xml:space="preserve">ith </w:t>
            </w:r>
            <w:r>
              <w:rPr>
                <w:rFonts w:ascii="Arial" w:eastAsia="Arial" w:hAnsi="Arial" w:cs="Arial"/>
                <w:spacing w:val="39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pro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 xml:space="preserve">riate </w:t>
            </w:r>
            <w:r>
              <w:rPr>
                <w:rFonts w:ascii="Arial" w:eastAsia="Arial" w:hAnsi="Arial" w:cs="Arial"/>
                <w:spacing w:val="40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si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erati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 xml:space="preserve">n </w:t>
            </w:r>
            <w:r>
              <w:rPr>
                <w:rFonts w:ascii="Arial" w:eastAsia="Arial" w:hAnsi="Arial" w:cs="Arial"/>
                <w:spacing w:val="40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</w:p>
          <w:p w14:paraId="11A34A5F" w14:textId="77777777" w:rsidR="006815A1" w:rsidRDefault="00BF42F9">
            <w:pPr>
              <w:spacing w:before="4" w:line="220" w:lineRule="exact"/>
              <w:ind w:left="1837" w:right="5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publ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 xml:space="preserve">c  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</w:rPr>
              <w:t>heal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 xml:space="preserve">h  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and  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2"/>
              </w:rPr>
              <w:t>e</w:t>
            </w:r>
            <w:r>
              <w:rPr>
                <w:rFonts w:ascii="Arial" w:eastAsia="Arial" w:hAnsi="Arial" w:cs="Arial"/>
              </w:rPr>
              <w:t xml:space="preserve">ty,  </w:t>
            </w:r>
            <w:r>
              <w:rPr>
                <w:rFonts w:ascii="Arial" w:eastAsia="Arial" w:hAnsi="Arial" w:cs="Arial"/>
                <w:spacing w:val="20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lt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 xml:space="preserve">ral,  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 xml:space="preserve">cietal,  </w:t>
            </w:r>
            <w:r>
              <w:rPr>
                <w:rFonts w:ascii="Arial" w:eastAsia="Arial" w:hAnsi="Arial" w:cs="Arial"/>
                <w:spacing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nd en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ment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l co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sid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rati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65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CB8DD" w14:textId="77777777" w:rsidR="00167BB7" w:rsidRDefault="00167BB7">
            <w:r>
              <w:t xml:space="preserve">    </w:t>
            </w:r>
          </w:p>
          <w:p w14:paraId="4068DE0D" w14:textId="5AC423C8" w:rsidR="006815A1" w:rsidRDefault="00167BB7">
            <w:r>
              <w:t xml:space="preserve">    </w:t>
            </w:r>
            <w:r>
              <w:rPr>
                <w:rFonts w:ascii="Webdings" w:eastAsia="Webdings" w:hAnsi="Webdings" w:cs="Webdings"/>
                <w:sz w:val="28"/>
                <w:szCs w:val="28"/>
              </w:rPr>
              <w:sym w:font="Webdings" w:char="F03D"/>
            </w:r>
          </w:p>
        </w:tc>
        <w:tc>
          <w:tcPr>
            <w:tcW w:w="1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21B73C3" w14:textId="77777777" w:rsidR="006815A1" w:rsidRDefault="006815A1"/>
        </w:tc>
      </w:tr>
      <w:tr w:rsidR="006815A1" w14:paraId="20628189" w14:textId="77777777">
        <w:trPr>
          <w:trHeight w:hRule="exact" w:val="806"/>
        </w:trPr>
        <w:tc>
          <w:tcPr>
            <w:tcW w:w="22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C6E2F" w14:textId="77777777" w:rsidR="006815A1" w:rsidRDefault="006815A1"/>
        </w:tc>
        <w:tc>
          <w:tcPr>
            <w:tcW w:w="130" w:type="dxa"/>
            <w:vMerge/>
            <w:tcBorders>
              <w:left w:val="single" w:sz="5" w:space="0" w:color="000000"/>
              <w:bottom w:val="single" w:sz="5" w:space="0" w:color="000000"/>
              <w:right w:val="nil"/>
            </w:tcBorders>
          </w:tcPr>
          <w:p w14:paraId="03ABFBA9" w14:textId="77777777" w:rsidR="006815A1" w:rsidRDefault="006815A1"/>
        </w:tc>
        <w:tc>
          <w:tcPr>
            <w:tcW w:w="731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E23C29" w14:textId="77777777" w:rsidR="006815A1" w:rsidRDefault="00BF42F9">
            <w:pPr>
              <w:ind w:left="1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spacing w:val="-1"/>
              </w:rPr>
              <w:t>.</w:t>
            </w:r>
            <w:r>
              <w:rPr>
                <w:rFonts w:ascii="Arial" w:eastAsia="Arial" w:hAnsi="Arial" w:cs="Arial"/>
              </w:rPr>
              <w:t>Inv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stigati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4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&amp;  </w:t>
            </w:r>
            <w:r>
              <w:rPr>
                <w:rFonts w:ascii="Arial" w:eastAsia="Arial" w:hAnsi="Arial" w:cs="Arial"/>
                <w:spacing w:val="49"/>
              </w:rPr>
              <w:t xml:space="preserve"> </w:t>
            </w: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ct</w:t>
            </w:r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</w:rPr>
              <w:t>inv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stigation</w:t>
            </w:r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</w:rPr>
              <w:t>compl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mp</w:t>
            </w:r>
            <w:r>
              <w:rPr>
                <w:rFonts w:ascii="Arial" w:eastAsia="Arial" w:hAnsi="Arial" w:cs="Arial"/>
              </w:rPr>
              <w:t>uti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</w:rPr>
              <w:t>pr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ble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s</w:t>
            </w:r>
          </w:p>
          <w:p w14:paraId="3D2AF2D2" w14:textId="77777777" w:rsidR="006815A1" w:rsidRDefault="00BF42F9">
            <w:pPr>
              <w:ind w:left="1934" w:right="466" w:hanging="17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rimentat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 xml:space="preserve">on:   </w:t>
            </w:r>
            <w:r>
              <w:rPr>
                <w:rFonts w:ascii="Arial" w:eastAsia="Arial" w:hAnsi="Arial" w:cs="Arial"/>
                <w:spacing w:val="18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</w:rPr>
              <w:t>rese</w:t>
            </w:r>
            <w:r>
              <w:rPr>
                <w:rFonts w:ascii="Arial" w:eastAsia="Arial" w:hAnsi="Arial" w:cs="Arial"/>
                <w:spacing w:val="-1"/>
              </w:rPr>
              <w:t>ar</w:t>
            </w:r>
            <w:r>
              <w:rPr>
                <w:rFonts w:ascii="Arial" w:eastAsia="Arial" w:hAnsi="Arial" w:cs="Arial"/>
              </w:rPr>
              <w:t>ch-b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sed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</w:rPr>
              <w:t>kn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wledge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arc</w:t>
            </w:r>
            <w:r>
              <w:rPr>
                <w:rFonts w:ascii="Arial" w:eastAsia="Arial" w:hAnsi="Arial" w:cs="Arial"/>
                <w:spacing w:val="-1"/>
              </w:rPr>
              <w:t>h</w:t>
            </w:r>
            <w:r>
              <w:rPr>
                <w:rFonts w:ascii="Arial" w:eastAsia="Arial" w:hAnsi="Arial" w:cs="Arial"/>
              </w:rPr>
              <w:t>-b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sed metho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65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23AEE" w14:textId="77777777" w:rsidR="006815A1" w:rsidRDefault="006815A1"/>
        </w:tc>
        <w:tc>
          <w:tcPr>
            <w:tcW w:w="18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B91BA" w14:textId="77777777" w:rsidR="006815A1" w:rsidRDefault="006815A1"/>
        </w:tc>
      </w:tr>
    </w:tbl>
    <w:p w14:paraId="7E102CFF" w14:textId="77777777" w:rsidR="006815A1" w:rsidRDefault="006815A1">
      <w:pPr>
        <w:sectPr w:rsidR="006815A1">
          <w:pgSz w:w="12240" w:h="15840"/>
          <w:pgMar w:top="1660" w:right="240" w:bottom="280" w:left="1200" w:header="612" w:footer="909" w:gutter="0"/>
          <w:cols w:space="720"/>
        </w:sectPr>
      </w:pPr>
    </w:p>
    <w:p w14:paraId="4D9B36BC" w14:textId="77777777" w:rsidR="006815A1" w:rsidRDefault="006815A1">
      <w:pPr>
        <w:spacing w:line="200" w:lineRule="exact"/>
      </w:pPr>
    </w:p>
    <w:p w14:paraId="568FAD20" w14:textId="77777777" w:rsidR="006815A1" w:rsidRDefault="00BF42F9">
      <w:pPr>
        <w:ind w:right="1262"/>
        <w:jc w:val="right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NCE</w:t>
      </w:r>
      <w:r>
        <w:rPr>
          <w:rFonts w:ascii="Lucida Console" w:eastAsia="Lucida Console" w:hAnsi="Lucida Console" w:cs="Lucida Console"/>
          <w:spacing w:val="-1"/>
        </w:rPr>
        <w:t>A</w:t>
      </w:r>
      <w:r>
        <w:rPr>
          <w:rFonts w:ascii="Lucida Console" w:eastAsia="Lucida Console" w:hAnsi="Lucida Console" w:cs="Lucida Console"/>
        </w:rPr>
        <w:t>C.</w:t>
      </w:r>
      <w:r>
        <w:rPr>
          <w:rFonts w:ascii="Lucida Console" w:eastAsia="Lucida Console" w:hAnsi="Lucida Console" w:cs="Lucida Console"/>
          <w:spacing w:val="-1"/>
        </w:rPr>
        <w:t>F</w:t>
      </w:r>
      <w:r>
        <w:rPr>
          <w:rFonts w:ascii="Lucida Console" w:eastAsia="Lucida Console" w:hAnsi="Lucida Console" w:cs="Lucida Console"/>
        </w:rPr>
        <w:t>OR</w:t>
      </w:r>
      <w:r>
        <w:rPr>
          <w:rFonts w:ascii="Lucida Console" w:eastAsia="Lucida Console" w:hAnsi="Lucida Console" w:cs="Lucida Console"/>
          <w:spacing w:val="-1"/>
        </w:rPr>
        <w:t>M</w:t>
      </w:r>
      <w:r>
        <w:rPr>
          <w:rFonts w:ascii="Lucida Console" w:eastAsia="Lucida Console" w:hAnsi="Lucida Console" w:cs="Lucida Console"/>
        </w:rPr>
        <w:t>.001-D</w:t>
      </w:r>
    </w:p>
    <w:p w14:paraId="60F194DE" w14:textId="77777777" w:rsidR="006815A1" w:rsidRDefault="006815A1">
      <w:pPr>
        <w:spacing w:before="6" w:line="160" w:lineRule="exact"/>
        <w:rPr>
          <w:sz w:val="17"/>
          <w:szCs w:val="17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113"/>
        <w:gridCol w:w="557"/>
        <w:gridCol w:w="182"/>
        <w:gridCol w:w="147"/>
        <w:gridCol w:w="548"/>
        <w:gridCol w:w="559"/>
        <w:gridCol w:w="541"/>
        <w:gridCol w:w="550"/>
        <w:gridCol w:w="551"/>
        <w:gridCol w:w="550"/>
        <w:gridCol w:w="550"/>
        <w:gridCol w:w="535"/>
        <w:gridCol w:w="565"/>
        <w:gridCol w:w="551"/>
        <w:gridCol w:w="550"/>
        <w:gridCol w:w="398"/>
        <w:gridCol w:w="507"/>
        <w:gridCol w:w="63"/>
        <w:gridCol w:w="273"/>
      </w:tblGrid>
      <w:tr w:rsidR="00EE7960" w14:paraId="49953E2D" w14:textId="77777777" w:rsidTr="00E179D9">
        <w:trPr>
          <w:trHeight w:hRule="exact" w:val="936"/>
        </w:trPr>
        <w:tc>
          <w:tcPr>
            <w:tcW w:w="22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EE8E63C" w14:textId="77777777" w:rsidR="00EE7960" w:rsidRDefault="00EE7960"/>
        </w:tc>
        <w:tc>
          <w:tcPr>
            <w:tcW w:w="1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7D5609E" w14:textId="77777777" w:rsidR="00EE7960" w:rsidRDefault="00EE7960"/>
        </w:tc>
        <w:tc>
          <w:tcPr>
            <w:tcW w:w="7334" w:type="dxa"/>
            <w:gridSpan w:val="1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E8588E" w14:textId="77777777" w:rsidR="00EE7960" w:rsidRDefault="00EE7960">
            <w:pPr>
              <w:spacing w:before="5"/>
              <w:ind w:left="176" w:right="67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Modern T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 xml:space="preserve">ol        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ate,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r>
              <w:rPr>
                <w:rFonts w:ascii="Arial" w:eastAsia="Arial" w:hAnsi="Arial" w:cs="Arial"/>
              </w:rPr>
              <w:t>sele</w:t>
            </w: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</w:rPr>
              <w:t>t,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47"/>
              </w:rPr>
              <w:t xml:space="preserve"> </w:t>
            </w:r>
            <w:r>
              <w:rPr>
                <w:rFonts w:ascii="Arial" w:eastAsia="Arial" w:hAnsi="Arial" w:cs="Arial"/>
              </w:rPr>
              <w:t>app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r>
              <w:rPr>
                <w:rFonts w:ascii="Arial" w:eastAsia="Arial" w:hAnsi="Arial" w:cs="Arial"/>
              </w:rPr>
              <w:t>ap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riate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r>
              <w:rPr>
                <w:rFonts w:ascii="Arial" w:eastAsia="Arial" w:hAnsi="Arial" w:cs="Arial"/>
              </w:rPr>
              <w:t>techn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qu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 xml:space="preserve">s, Usage:                    </w:t>
            </w:r>
            <w:r>
              <w:rPr>
                <w:rFonts w:ascii="Arial" w:eastAsia="Arial" w:hAnsi="Arial" w:cs="Arial"/>
                <w:spacing w:val="48"/>
              </w:rPr>
              <w:t xml:space="preserve"> </w:t>
            </w:r>
            <w:r>
              <w:rPr>
                <w:rFonts w:ascii="Arial" w:eastAsia="Arial" w:hAnsi="Arial" w:cs="Arial"/>
              </w:rPr>
              <w:t>reso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rces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46"/>
              </w:rPr>
              <w:t xml:space="preserve"> </w:t>
            </w:r>
            <w:r>
              <w:rPr>
                <w:rFonts w:ascii="Arial" w:eastAsia="Arial" w:hAnsi="Arial" w:cs="Arial"/>
              </w:rPr>
              <w:t>mod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rn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r>
              <w:rPr>
                <w:rFonts w:ascii="Arial" w:eastAsia="Arial" w:hAnsi="Arial" w:cs="Arial"/>
              </w:rPr>
              <w:t>compu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ing</w:t>
            </w:r>
            <w:r>
              <w:rPr>
                <w:rFonts w:ascii="Arial" w:eastAsia="Arial" w:hAnsi="Arial" w:cs="Arial"/>
                <w:spacing w:val="46"/>
              </w:rPr>
              <w:t xml:space="preserve"> </w:t>
            </w:r>
            <w:r>
              <w:rPr>
                <w:rFonts w:ascii="Arial" w:eastAsia="Arial" w:hAnsi="Arial" w:cs="Arial"/>
              </w:rPr>
              <w:t>too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s,</w:t>
            </w:r>
            <w:r>
              <w:rPr>
                <w:rFonts w:ascii="Arial" w:eastAsia="Arial" w:hAnsi="Arial" w:cs="Arial"/>
                <w:spacing w:val="46"/>
              </w:rPr>
              <w:t xml:space="preserve"> </w:t>
            </w:r>
            <w:r>
              <w:rPr>
                <w:rFonts w:ascii="Arial" w:eastAsia="Arial" w:hAnsi="Arial" w:cs="Arial"/>
              </w:rPr>
              <w:t>inc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udi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 xml:space="preserve">g </w:t>
            </w:r>
            <w:proofErr w:type="gramStart"/>
            <w:r>
              <w:rPr>
                <w:rFonts w:ascii="Arial" w:eastAsia="Arial" w:hAnsi="Arial" w:cs="Arial"/>
              </w:rPr>
              <w:t>pred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 xml:space="preserve">ction </w:t>
            </w:r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</w:t>
            </w:r>
            <w:r>
              <w:rPr>
                <w:rFonts w:ascii="Arial" w:eastAsia="Arial" w:hAnsi="Arial" w:cs="Arial"/>
              </w:rPr>
              <w:t>d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delli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 xml:space="preserve">g </w:t>
            </w:r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for </w:t>
            </w:r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pl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mputi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</w:p>
          <w:p w14:paraId="5F99FA2E" w14:textId="77777777" w:rsidR="00EE7960" w:rsidRDefault="00EE7960">
            <w:pPr>
              <w:spacing w:before="1" w:line="220" w:lineRule="exact"/>
              <w:ind w:left="20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prob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77300" w14:textId="77777777" w:rsidR="00EE7960" w:rsidRDefault="00EE7960">
            <w:pPr>
              <w:spacing w:before="3"/>
              <w:ind w:left="102"/>
              <w:rPr>
                <w:rFonts w:ascii="Webdings" w:eastAsia="Webdings" w:hAnsi="Webdings" w:cs="Webdings"/>
                <w:sz w:val="28"/>
                <w:szCs w:val="28"/>
              </w:rPr>
            </w:pPr>
          </w:p>
          <w:p w14:paraId="311F9233" w14:textId="0673BF00" w:rsidR="00EE7960" w:rsidRDefault="00167BB7" w:rsidP="00167BB7">
            <w:pPr>
              <w:spacing w:before="3"/>
              <w:rPr>
                <w:rFonts w:ascii="Webdings" w:eastAsia="Webdings" w:hAnsi="Webdings" w:cs="Webdings"/>
                <w:sz w:val="28"/>
                <w:szCs w:val="28"/>
              </w:rPr>
            </w:pPr>
            <w:r>
              <w:rPr>
                <w:rFonts w:ascii="Webdings" w:eastAsia="Webdings" w:hAnsi="Webdings" w:cs="Webdings"/>
                <w:sz w:val="28"/>
                <w:szCs w:val="28"/>
              </w:rPr>
              <w:t></w:t>
            </w:r>
            <w:r w:rsidR="00EE7960">
              <w:rPr>
                <w:rFonts w:ascii="Webdings" w:eastAsia="Webdings" w:hAnsi="Webdings" w:cs="Webdings"/>
                <w:sz w:val="28"/>
                <w:szCs w:val="28"/>
              </w:rPr>
              <w:sym w:font="Webdings" w:char="F03D"/>
            </w:r>
          </w:p>
        </w:tc>
        <w:tc>
          <w:tcPr>
            <w:tcW w:w="336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338800D" w14:textId="77777777" w:rsidR="00EE7960" w:rsidRDefault="00EE7960"/>
        </w:tc>
      </w:tr>
      <w:tr w:rsidR="00EE7960" w14:paraId="08AF0B5B" w14:textId="77777777" w:rsidTr="00E179D9">
        <w:trPr>
          <w:trHeight w:hRule="exact" w:val="930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D7F1AD0" w14:textId="77777777" w:rsidR="00EE7960" w:rsidRDefault="00EE7960"/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0348EEF" w14:textId="77777777" w:rsidR="00EE7960" w:rsidRDefault="00EE7960"/>
        </w:tc>
        <w:tc>
          <w:tcPr>
            <w:tcW w:w="7334" w:type="dxa"/>
            <w:gridSpan w:val="1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C138E" w14:textId="77777777" w:rsidR="00EE7960" w:rsidRDefault="00EE7960">
            <w:pPr>
              <w:ind w:left="176" w:right="66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  <w:spacing w:val="-1"/>
              </w:rPr>
              <w:t>.</w:t>
            </w:r>
            <w:r>
              <w:rPr>
                <w:rFonts w:ascii="Arial" w:eastAsia="Arial" w:hAnsi="Arial" w:cs="Arial"/>
              </w:rPr>
              <w:t xml:space="preserve">Society                 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Apply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son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ng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r>
              <w:rPr>
                <w:rFonts w:ascii="Arial" w:eastAsia="Arial" w:hAnsi="Arial" w:cs="Arial"/>
              </w:rPr>
              <w:t>info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med</w:t>
            </w:r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</w:rPr>
              <w:t>by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xtual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wledge Resp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 xml:space="preserve">bility:         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ass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ss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</w:rPr>
              <w:t>societal,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health,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fe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y,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egal,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lt</w:t>
            </w:r>
            <w:r>
              <w:rPr>
                <w:rFonts w:ascii="Arial" w:eastAsia="Arial" w:hAnsi="Arial" w:cs="Arial"/>
                <w:spacing w:val="-2"/>
              </w:rPr>
              <w:t>u</w:t>
            </w:r>
            <w:r>
              <w:rPr>
                <w:rFonts w:ascii="Arial" w:eastAsia="Arial" w:hAnsi="Arial" w:cs="Arial"/>
              </w:rPr>
              <w:t xml:space="preserve">ral </w:t>
            </w:r>
            <w:proofErr w:type="gramStart"/>
            <w:r>
              <w:rPr>
                <w:rFonts w:ascii="Arial" w:eastAsia="Arial" w:hAnsi="Arial" w:cs="Arial"/>
              </w:rPr>
              <w:t>issu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 xml:space="preserve">s 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rel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vant</w:t>
            </w:r>
            <w:proofErr w:type="gramEnd"/>
            <w:r>
              <w:rPr>
                <w:rFonts w:ascii="Arial" w:eastAsia="Arial" w:hAnsi="Arial" w:cs="Arial"/>
              </w:rPr>
              <w:t xml:space="preserve">  to</w:t>
            </w:r>
            <w:r>
              <w:rPr>
                <w:rFonts w:ascii="Arial" w:eastAsia="Arial" w:hAnsi="Arial" w:cs="Arial"/>
                <w:spacing w:val="55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ntext</w:t>
            </w:r>
            <w:r>
              <w:rPr>
                <w:rFonts w:ascii="Arial" w:eastAsia="Arial" w:hAnsi="Arial" w:cs="Arial"/>
                <w:spacing w:val="54"/>
              </w:rPr>
              <w:t xml:space="preserve"> </w:t>
            </w:r>
            <w:r>
              <w:rPr>
                <w:rFonts w:ascii="Arial" w:eastAsia="Arial" w:hAnsi="Arial" w:cs="Arial"/>
              </w:rPr>
              <w:t>of  c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mpl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x  c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mputi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</w:p>
          <w:p w14:paraId="26671949" w14:textId="77777777" w:rsidR="00EE7960" w:rsidRDefault="00EE7960">
            <w:pPr>
              <w:spacing w:line="220" w:lineRule="exact"/>
              <w:ind w:left="20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prob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41D22B" w14:textId="77777777" w:rsidR="00EE7960" w:rsidRDefault="00EE7960"/>
        </w:tc>
        <w:tc>
          <w:tcPr>
            <w:tcW w:w="336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428B4DA" w14:textId="77777777" w:rsidR="00EE7960" w:rsidRDefault="00EE7960"/>
        </w:tc>
      </w:tr>
      <w:tr w:rsidR="00EE7960" w14:paraId="49BE70ED" w14:textId="77777777" w:rsidTr="00E179D9">
        <w:trPr>
          <w:trHeight w:hRule="exact" w:val="929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E5354B6" w14:textId="77777777" w:rsidR="00EE7960" w:rsidRDefault="00EE7960"/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DE59BDE" w14:textId="77777777" w:rsidR="00EE7960" w:rsidRDefault="00EE7960"/>
        </w:tc>
        <w:tc>
          <w:tcPr>
            <w:tcW w:w="7334" w:type="dxa"/>
            <w:gridSpan w:val="1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94DA5" w14:textId="77777777" w:rsidR="00EE7960" w:rsidRDefault="00EE7960">
            <w:pPr>
              <w:spacing w:before="2" w:line="220" w:lineRule="exact"/>
              <w:ind w:left="193" w:right="5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  <w:spacing w:val="-1"/>
              </w:rPr>
              <w:t>.</w:t>
            </w:r>
            <w:r>
              <w:rPr>
                <w:rFonts w:ascii="Arial" w:eastAsia="Arial" w:hAnsi="Arial" w:cs="Arial"/>
              </w:rPr>
              <w:t>Environm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 xml:space="preserve">nt         </w:t>
            </w:r>
            <w:r>
              <w:rPr>
                <w:rFonts w:ascii="Arial" w:eastAsia="Arial" w:hAnsi="Arial" w:cs="Arial"/>
                <w:spacing w:val="36"/>
              </w:rPr>
              <w:t xml:space="preserve"> </w:t>
            </w:r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 xml:space="preserve">erstand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nd eva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uate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stai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 xml:space="preserve">ability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nd imp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ct of and Susta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bili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y</w:t>
            </w:r>
            <w:r>
              <w:rPr>
                <w:rFonts w:ascii="Arial" w:eastAsia="Arial" w:hAnsi="Arial" w:cs="Arial"/>
              </w:rPr>
              <w:t xml:space="preserve">:   </w:t>
            </w:r>
            <w:r>
              <w:rPr>
                <w:rFonts w:ascii="Arial" w:eastAsia="Arial" w:hAnsi="Arial" w:cs="Arial"/>
                <w:spacing w:val="3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prof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 xml:space="preserve">onal </w:t>
            </w:r>
            <w:r>
              <w:rPr>
                <w:rFonts w:ascii="Arial" w:eastAsia="Arial" w:hAnsi="Arial" w:cs="Arial"/>
                <w:spacing w:val="51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uting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51"/>
              </w:rPr>
              <w:t xml:space="preserve"> </w:t>
            </w:r>
            <w:r>
              <w:rPr>
                <w:rFonts w:ascii="Arial" w:eastAsia="Arial" w:hAnsi="Arial" w:cs="Arial"/>
              </w:rPr>
              <w:t>wo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 xml:space="preserve">k </w:t>
            </w:r>
            <w:r>
              <w:rPr>
                <w:rFonts w:ascii="Arial" w:eastAsia="Arial" w:hAnsi="Arial" w:cs="Arial"/>
                <w:spacing w:val="5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in </w:t>
            </w:r>
            <w:r>
              <w:rPr>
                <w:rFonts w:ascii="Arial" w:eastAsia="Arial" w:hAnsi="Arial" w:cs="Arial"/>
                <w:spacing w:val="5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t</w:t>
            </w:r>
            <w:r>
              <w:rPr>
                <w:rFonts w:ascii="Arial" w:eastAsia="Arial" w:hAnsi="Arial" w:cs="Arial"/>
                <w:spacing w:val="3"/>
              </w:rPr>
              <w:t>h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52"/>
              </w:rPr>
              <w:t xml:space="preserve"> </w:t>
            </w:r>
            <w:r>
              <w:rPr>
                <w:rFonts w:ascii="Arial" w:eastAsia="Arial" w:hAnsi="Arial" w:cs="Arial"/>
              </w:rPr>
              <w:t>solu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 xml:space="preserve">ion </w:t>
            </w:r>
            <w:r>
              <w:rPr>
                <w:rFonts w:ascii="Arial" w:eastAsia="Arial" w:hAnsi="Arial" w:cs="Arial"/>
                <w:spacing w:val="51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</w:p>
          <w:p w14:paraId="70447D0B" w14:textId="77777777" w:rsidR="00EE7960" w:rsidRDefault="00EE7960">
            <w:pPr>
              <w:spacing w:line="220" w:lineRule="exact"/>
              <w:ind w:left="2056" w:right="25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mp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ex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puting probl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E017D" w14:textId="77777777" w:rsidR="00EE7960" w:rsidRDefault="00EE7960"/>
        </w:tc>
        <w:tc>
          <w:tcPr>
            <w:tcW w:w="336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30BE0DE" w14:textId="77777777" w:rsidR="00EE7960" w:rsidRDefault="00EE7960"/>
        </w:tc>
      </w:tr>
      <w:tr w:rsidR="00EE7960" w14:paraId="7378167E" w14:textId="77777777" w:rsidTr="00E179D9">
        <w:trPr>
          <w:trHeight w:hRule="exact" w:val="701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9FF0A7E" w14:textId="77777777" w:rsidR="00EE7960" w:rsidRDefault="00EE7960"/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84247CF" w14:textId="77777777" w:rsidR="00EE7960" w:rsidRDefault="00EE7960"/>
        </w:tc>
        <w:tc>
          <w:tcPr>
            <w:tcW w:w="7334" w:type="dxa"/>
            <w:gridSpan w:val="1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9A757" w14:textId="77777777" w:rsidR="00EE7960" w:rsidRDefault="00EE7960">
            <w:pPr>
              <w:ind w:left="2025" w:right="668" w:hanging="181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hic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 xml:space="preserve">:                </w:t>
            </w:r>
            <w:r>
              <w:rPr>
                <w:rFonts w:ascii="Arial" w:eastAsia="Arial" w:hAnsi="Arial" w:cs="Arial"/>
                <w:spacing w:val="48"/>
              </w:rPr>
              <w:t xml:space="preserve"> </w:t>
            </w:r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 xml:space="preserve">erstand </w:t>
            </w:r>
            <w:r>
              <w:rPr>
                <w:rFonts w:ascii="Arial" w:eastAsia="Arial" w:hAnsi="Arial" w:cs="Arial"/>
                <w:spacing w:val="3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and 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 xml:space="preserve">mmit </w:t>
            </w:r>
            <w:r>
              <w:rPr>
                <w:rFonts w:ascii="Arial" w:eastAsia="Arial" w:hAnsi="Arial" w:cs="Arial"/>
                <w:spacing w:val="3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to </w:t>
            </w:r>
            <w:r>
              <w:rPr>
                <w:rFonts w:ascii="Arial" w:eastAsia="Arial" w:hAnsi="Arial" w:cs="Arial"/>
                <w:spacing w:val="40"/>
              </w:rPr>
              <w:t xml:space="preserve"> </w:t>
            </w:r>
            <w:r>
              <w:rPr>
                <w:rFonts w:ascii="Arial" w:eastAsia="Arial" w:hAnsi="Arial" w:cs="Arial"/>
              </w:rPr>
              <w:t>profe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 xml:space="preserve">onal </w:t>
            </w:r>
            <w:r>
              <w:rPr>
                <w:rFonts w:ascii="Arial" w:eastAsia="Arial" w:hAnsi="Arial" w:cs="Arial"/>
                <w:spacing w:val="40"/>
              </w:rPr>
              <w:t xml:space="preserve"> </w:t>
            </w:r>
            <w:r>
              <w:rPr>
                <w:rFonts w:ascii="Arial" w:eastAsia="Arial" w:hAnsi="Arial" w:cs="Arial"/>
              </w:rPr>
              <w:t>ethi</w:t>
            </w: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</w:rPr>
              <w:t>s, respo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sibili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of prof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 xml:space="preserve">onal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om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 xml:space="preserve">uting </w:t>
            </w:r>
            <w:r>
              <w:rPr>
                <w:rFonts w:ascii="Arial" w:eastAsia="Arial" w:hAnsi="Arial" w:cs="Arial"/>
                <w:spacing w:val="-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ti</w:t>
            </w: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</w:rPr>
              <w:t>e.</w:t>
            </w:r>
          </w:p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2597F7" w14:textId="02838E4D" w:rsidR="00EE7960" w:rsidRDefault="00167BB7">
            <w:r>
              <w:t xml:space="preserve">   </w:t>
            </w:r>
            <w:r>
              <w:rPr>
                <w:rFonts w:ascii="Webdings" w:eastAsia="Webdings" w:hAnsi="Webdings" w:cs="Webdings"/>
                <w:sz w:val="28"/>
                <w:szCs w:val="28"/>
              </w:rPr>
              <w:sym w:font="Webdings" w:char="F03D"/>
            </w:r>
          </w:p>
        </w:tc>
        <w:tc>
          <w:tcPr>
            <w:tcW w:w="336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D438CAA" w14:textId="77777777" w:rsidR="00EE7960" w:rsidRDefault="00EE7960"/>
        </w:tc>
      </w:tr>
      <w:tr w:rsidR="00EE7960" w14:paraId="4C77E61A" w14:textId="77777777" w:rsidTr="00E179D9">
        <w:trPr>
          <w:trHeight w:hRule="exact" w:val="930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103DD94" w14:textId="77777777" w:rsidR="00EE7960" w:rsidRDefault="00EE7960"/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C584FB4" w14:textId="77777777" w:rsidR="00EE7960" w:rsidRDefault="00EE7960"/>
        </w:tc>
        <w:tc>
          <w:tcPr>
            <w:tcW w:w="7334" w:type="dxa"/>
            <w:gridSpan w:val="1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69D89" w14:textId="77777777" w:rsidR="00EE7960" w:rsidRDefault="00EE7960">
            <w:pPr>
              <w:ind w:left="2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  <w:spacing w:val="-1"/>
              </w:rPr>
              <w:t>.</w:t>
            </w:r>
            <w:r>
              <w:rPr>
                <w:rFonts w:ascii="Arial" w:eastAsia="Arial" w:hAnsi="Arial" w:cs="Arial"/>
              </w:rPr>
              <w:t>Indivi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 xml:space="preserve">ual   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and  </w:t>
            </w:r>
            <w:r>
              <w:rPr>
                <w:rFonts w:ascii="Arial" w:eastAsia="Arial" w:hAnsi="Arial" w:cs="Arial"/>
                <w:spacing w:val="5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Fun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ti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 xml:space="preserve">n </w:t>
            </w:r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</w:rPr>
              <w:t>ef</w:t>
            </w:r>
            <w:r>
              <w:rPr>
                <w:rFonts w:ascii="Arial" w:eastAsia="Arial" w:hAnsi="Arial" w:cs="Arial"/>
                <w:spacing w:val="-1"/>
              </w:rPr>
              <w:t>fe</w:t>
            </w:r>
            <w:r>
              <w:rPr>
                <w:rFonts w:ascii="Arial" w:eastAsia="Arial" w:hAnsi="Arial" w:cs="Arial"/>
              </w:rPr>
              <w:t>ctiv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y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s 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n </w:t>
            </w:r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</w:rPr>
              <w:t>indi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 xml:space="preserve">dual, 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and </w:t>
            </w:r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as 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</w:p>
          <w:p w14:paraId="1A064F0A" w14:textId="77777777" w:rsidR="00EE7960" w:rsidRDefault="00EE7960">
            <w:pPr>
              <w:spacing w:before="3" w:line="220" w:lineRule="exact"/>
              <w:ind w:left="2025" w:right="741" w:hanging="18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k</w:t>
            </w:r>
            <w:r>
              <w:rPr>
                <w:rFonts w:ascii="Arial" w:eastAsia="Arial" w:hAnsi="Arial" w:cs="Arial"/>
              </w:rPr>
              <w:t xml:space="preserve">:            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memb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3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3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eader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verse</w:t>
            </w:r>
            <w:r>
              <w:rPr>
                <w:rFonts w:ascii="Arial" w:eastAsia="Arial" w:hAnsi="Arial" w:cs="Arial"/>
                <w:spacing w:val="34"/>
              </w:rPr>
              <w:t xml:space="preserve"> </w:t>
            </w:r>
            <w:r>
              <w:rPr>
                <w:rFonts w:ascii="Arial" w:eastAsia="Arial" w:hAnsi="Arial" w:cs="Arial"/>
              </w:rPr>
              <w:t>tea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36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</w:rPr>
              <w:t>mult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- disciplin</w:t>
            </w:r>
            <w:r>
              <w:rPr>
                <w:rFonts w:ascii="Arial" w:eastAsia="Arial" w:hAnsi="Arial" w:cs="Arial"/>
                <w:spacing w:val="-1"/>
              </w:rPr>
              <w:t>ar</w:t>
            </w:r>
            <w:r>
              <w:rPr>
                <w:rFonts w:ascii="Arial" w:eastAsia="Arial" w:hAnsi="Arial" w:cs="Arial"/>
              </w:rPr>
              <w:t>y se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ting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12E3EF" w14:textId="77777777" w:rsidR="00EE7960" w:rsidRDefault="00EE7960"/>
        </w:tc>
        <w:tc>
          <w:tcPr>
            <w:tcW w:w="336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2BF3599" w14:textId="77777777" w:rsidR="00EE7960" w:rsidRDefault="00EE7960"/>
        </w:tc>
      </w:tr>
      <w:tr w:rsidR="00EE7960" w14:paraId="6256D38F" w14:textId="77777777" w:rsidTr="00E179D9">
        <w:trPr>
          <w:trHeight w:hRule="exact" w:val="700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EC36424" w14:textId="77777777" w:rsidR="00EE7960" w:rsidRDefault="00EE7960"/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8E573C0" w14:textId="77777777" w:rsidR="00EE7960" w:rsidRDefault="00EE7960"/>
        </w:tc>
        <w:tc>
          <w:tcPr>
            <w:tcW w:w="7334" w:type="dxa"/>
            <w:gridSpan w:val="1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648D8" w14:textId="468CB478" w:rsidR="00EE7960" w:rsidRDefault="00EE7960">
            <w:pPr>
              <w:ind w:left="2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10.                          </w:t>
            </w:r>
            <w:r>
              <w:rPr>
                <w:rFonts w:ascii="Arial" w:eastAsia="Arial" w:hAnsi="Arial" w:cs="Arial"/>
                <w:spacing w:val="40"/>
              </w:rPr>
              <w:t xml:space="preserve"> </w:t>
            </w:r>
            <w:r>
              <w:rPr>
                <w:rFonts w:ascii="Arial" w:eastAsia="Arial" w:hAnsi="Arial" w:cs="Arial"/>
              </w:rPr>
              <w:t>Com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t</w:t>
            </w:r>
            <w:r>
              <w:rPr>
                <w:rFonts w:ascii="Arial" w:eastAsia="Arial" w:hAnsi="Arial" w:cs="Arial"/>
              </w:rPr>
              <w:t xml:space="preserve">e </w:t>
            </w:r>
            <w:proofErr w:type="gramStart"/>
            <w:r>
              <w:rPr>
                <w:rFonts w:ascii="Arial" w:eastAsia="Arial" w:hAnsi="Arial" w:cs="Arial"/>
                <w:spacing w:val="15"/>
              </w:rPr>
              <w:t>effectively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</w:rPr>
              <w:t>on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mpl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 xml:space="preserve">x 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mputing</w:t>
            </w:r>
          </w:p>
          <w:p w14:paraId="617553DE" w14:textId="77777777" w:rsidR="00EE7960" w:rsidRDefault="00EE7960">
            <w:pPr>
              <w:spacing w:before="3" w:line="220" w:lineRule="exact"/>
              <w:ind w:left="2025" w:right="743" w:hanging="18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 xml:space="preserve">n:     </w:t>
            </w:r>
            <w:r>
              <w:rPr>
                <w:rFonts w:ascii="Arial" w:eastAsia="Arial" w:hAnsi="Arial" w:cs="Arial"/>
                <w:spacing w:val="36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tivit</w:t>
            </w:r>
            <w:r>
              <w:rPr>
                <w:rFonts w:ascii="Arial" w:eastAsia="Arial" w:hAnsi="Arial" w:cs="Arial"/>
                <w:spacing w:val="-1"/>
              </w:rPr>
              <w:t>ie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</w:rPr>
              <w:t>wi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34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put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ng</w:t>
            </w:r>
            <w:r>
              <w:rPr>
                <w:rFonts w:ascii="Arial" w:eastAsia="Arial" w:hAnsi="Arial" w:cs="Arial"/>
                <w:spacing w:val="34"/>
              </w:rPr>
              <w:t xml:space="preserve"> </w:t>
            </w:r>
            <w:r>
              <w:rPr>
                <w:rFonts w:ascii="Arial" w:eastAsia="Arial" w:hAnsi="Arial" w:cs="Arial"/>
              </w:rPr>
              <w:t>com</w:t>
            </w:r>
            <w:r>
              <w:rPr>
                <w:rFonts w:ascii="Arial" w:eastAsia="Arial" w:hAnsi="Arial" w:cs="Arial"/>
                <w:spacing w:val="-1"/>
              </w:rPr>
              <w:t>mu</w:t>
            </w:r>
            <w:r>
              <w:rPr>
                <w:rFonts w:ascii="Arial" w:eastAsia="Arial" w:hAnsi="Arial" w:cs="Arial"/>
              </w:rPr>
              <w:t>nity</w:t>
            </w:r>
            <w:r>
              <w:rPr>
                <w:rFonts w:ascii="Arial" w:eastAsia="Arial" w:hAnsi="Arial" w:cs="Arial"/>
                <w:spacing w:val="34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34"/>
              </w:rPr>
              <w:t xml:space="preserve"> </w:t>
            </w:r>
            <w:r>
              <w:rPr>
                <w:rFonts w:ascii="Arial" w:eastAsia="Arial" w:hAnsi="Arial" w:cs="Arial"/>
              </w:rPr>
              <w:t>with society at la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F5DD6" w14:textId="77777777" w:rsidR="00EE7960" w:rsidRDefault="00EE7960"/>
        </w:tc>
        <w:tc>
          <w:tcPr>
            <w:tcW w:w="336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75FD40D" w14:textId="77777777" w:rsidR="00EE7960" w:rsidRDefault="00EE7960"/>
        </w:tc>
      </w:tr>
      <w:tr w:rsidR="00EE7960" w14:paraId="47DEBE24" w14:textId="77777777" w:rsidTr="00E179D9">
        <w:trPr>
          <w:trHeight w:hRule="exact" w:val="930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7FEF0D0" w14:textId="77777777" w:rsidR="00EE7960" w:rsidRDefault="00EE7960"/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A692990" w14:textId="77777777" w:rsidR="00EE7960" w:rsidRDefault="00EE7960"/>
        </w:tc>
        <w:tc>
          <w:tcPr>
            <w:tcW w:w="7334" w:type="dxa"/>
            <w:gridSpan w:val="1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C5686" w14:textId="7118EBD5" w:rsidR="00EE7960" w:rsidRDefault="00EE7960">
            <w:pPr>
              <w:ind w:left="210" w:right="74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  <w:spacing w:val="-1"/>
              </w:rPr>
              <w:t>.</w:t>
            </w:r>
            <w:r>
              <w:rPr>
                <w:rFonts w:ascii="Arial" w:eastAsia="Arial" w:hAnsi="Arial" w:cs="Arial"/>
              </w:rPr>
              <w:t>Proj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 xml:space="preserve">ct             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</w:rPr>
              <w:t>Dem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2"/>
              </w:rPr>
              <w:t>t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te k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ow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unde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stand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ng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of Mana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em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and  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r>
              <w:rPr>
                <w:rFonts w:ascii="Arial" w:eastAsia="Arial" w:hAnsi="Arial" w:cs="Arial"/>
              </w:rPr>
              <w:t>mana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em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 xml:space="preserve">nt principles </w:t>
            </w:r>
            <w:proofErr w:type="gramStart"/>
            <w:r>
              <w:rPr>
                <w:rFonts w:ascii="Arial" w:eastAsia="Arial" w:hAnsi="Arial" w:cs="Arial"/>
              </w:rPr>
              <w:t xml:space="preserve">and 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ic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sion Fina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 xml:space="preserve">e:                 </w:t>
            </w:r>
            <w:r>
              <w:rPr>
                <w:rFonts w:ascii="Arial" w:eastAsia="Arial" w:hAnsi="Arial" w:cs="Arial"/>
                <w:spacing w:val="48"/>
              </w:rPr>
              <w:t xml:space="preserve"> </w:t>
            </w:r>
            <w:r>
              <w:rPr>
                <w:rFonts w:ascii="Arial" w:eastAsia="Arial" w:hAnsi="Arial" w:cs="Arial"/>
              </w:rPr>
              <w:t>maki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</w:rPr>
              <w:t>app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36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</w:rPr>
              <w:t>one's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</w:rPr>
              <w:t>own</w:t>
            </w:r>
            <w:r>
              <w:rPr>
                <w:rFonts w:ascii="Arial" w:eastAsia="Arial" w:hAnsi="Arial" w:cs="Arial"/>
                <w:spacing w:val="34"/>
              </w:rPr>
              <w:t xml:space="preserve"> </w:t>
            </w:r>
            <w:r>
              <w:rPr>
                <w:rFonts w:ascii="Arial" w:eastAsia="Arial" w:hAnsi="Arial" w:cs="Arial"/>
              </w:rPr>
              <w:t>wo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3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36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</w:p>
          <w:p w14:paraId="3A402B05" w14:textId="77777777" w:rsidR="00EE7960" w:rsidRDefault="00EE7960">
            <w:pPr>
              <w:spacing w:line="220" w:lineRule="exact"/>
              <w:ind w:left="20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memb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 or 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team.</w:t>
            </w:r>
          </w:p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BF3E93" w14:textId="77777777" w:rsidR="00EE7960" w:rsidRDefault="00EE7960"/>
        </w:tc>
        <w:tc>
          <w:tcPr>
            <w:tcW w:w="336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5D06C7D" w14:textId="77777777" w:rsidR="00EE7960" w:rsidRDefault="00EE7960"/>
        </w:tc>
      </w:tr>
      <w:tr w:rsidR="00EE7960" w14:paraId="1D2CD844" w14:textId="77777777" w:rsidTr="00E179D9">
        <w:trPr>
          <w:trHeight w:hRule="exact" w:val="941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73156E6" w14:textId="77777777" w:rsidR="00EE7960" w:rsidRDefault="00EE7960"/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ADF9E01" w14:textId="77777777" w:rsidR="00EE7960" w:rsidRDefault="00EE7960"/>
        </w:tc>
        <w:tc>
          <w:tcPr>
            <w:tcW w:w="7334" w:type="dxa"/>
            <w:gridSpan w:val="15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7FBD6E24" w14:textId="77777777" w:rsidR="00EE7960" w:rsidRDefault="00EE7960">
            <w:pPr>
              <w:ind w:left="176" w:right="77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>
              <w:rPr>
                <w:rFonts w:ascii="Arial" w:eastAsia="Arial" w:hAnsi="Arial" w:cs="Arial"/>
                <w:spacing w:val="-1"/>
              </w:rPr>
              <w:t>.</w:t>
            </w:r>
            <w:r>
              <w:rPr>
                <w:rFonts w:ascii="Arial" w:eastAsia="Arial" w:hAnsi="Arial" w:cs="Arial"/>
              </w:rPr>
              <w:t>Life-l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 xml:space="preserve">ng            </w:t>
            </w:r>
            <w:r>
              <w:rPr>
                <w:rFonts w:ascii="Arial" w:eastAsia="Arial" w:hAnsi="Arial" w:cs="Arial"/>
                <w:spacing w:val="48"/>
              </w:rPr>
              <w:t xml:space="preserve"> </w:t>
            </w:r>
            <w:r>
              <w:rPr>
                <w:rFonts w:ascii="Arial" w:eastAsia="Arial" w:hAnsi="Arial" w:cs="Arial"/>
              </w:rPr>
              <w:t>Reco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nize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>need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r,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ve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</w:rPr>
              <w:t>pre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ara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 xml:space="preserve">ion Learning:                </w:t>
            </w:r>
            <w:r>
              <w:rPr>
                <w:rFonts w:ascii="Arial" w:eastAsia="Arial" w:hAnsi="Arial" w:cs="Arial"/>
                <w:spacing w:val="36"/>
              </w:rPr>
              <w:t xml:space="preserve">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</w:rPr>
              <w:t>ability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</w:rPr>
              <w:t>eng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ge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dependent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nd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f</w:t>
            </w:r>
            <w:r>
              <w:rPr>
                <w:rFonts w:ascii="Arial" w:eastAsia="Arial" w:hAnsi="Arial" w:cs="Arial"/>
              </w:rPr>
              <w:t>e-lo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g lea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ng</w:t>
            </w:r>
            <w:r>
              <w:rPr>
                <w:rFonts w:ascii="Arial" w:eastAsia="Arial" w:hAnsi="Arial" w:cs="Arial"/>
                <w:spacing w:val="46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46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46"/>
              </w:rPr>
              <w:t xml:space="preserve"> </w:t>
            </w:r>
            <w:r>
              <w:rPr>
                <w:rFonts w:ascii="Arial" w:eastAsia="Arial" w:hAnsi="Arial" w:cs="Arial"/>
              </w:rPr>
              <w:t>bro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st</w:t>
            </w:r>
            <w:r>
              <w:rPr>
                <w:rFonts w:ascii="Arial" w:eastAsia="Arial" w:hAnsi="Arial" w:cs="Arial"/>
                <w:spacing w:val="46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xt</w:t>
            </w:r>
            <w:r>
              <w:rPr>
                <w:rFonts w:ascii="Arial" w:eastAsia="Arial" w:hAnsi="Arial" w:cs="Arial"/>
                <w:spacing w:val="46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46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olog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</w:p>
          <w:p w14:paraId="21375CDB" w14:textId="77777777" w:rsidR="00EE7960" w:rsidRDefault="00EE7960">
            <w:pPr>
              <w:spacing w:line="220" w:lineRule="exact"/>
              <w:ind w:left="20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ng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507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63F2081C" w14:textId="77777777" w:rsidR="00EE7960" w:rsidRDefault="00EE7960"/>
        </w:tc>
        <w:tc>
          <w:tcPr>
            <w:tcW w:w="336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72E101C" w14:textId="77777777" w:rsidR="00EE7960" w:rsidRDefault="00EE7960"/>
        </w:tc>
      </w:tr>
      <w:tr w:rsidR="00EE7960" w14:paraId="1F786CD1" w14:textId="77777777" w:rsidTr="00E179D9">
        <w:trPr>
          <w:trHeight w:hRule="exact" w:val="490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C71773A" w14:textId="77777777" w:rsidR="00EE7960" w:rsidRDefault="00EE7960"/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7F7D3B3" w14:textId="77777777" w:rsidR="00EE7960" w:rsidRDefault="00EE7960"/>
        </w:tc>
        <w:tc>
          <w:tcPr>
            <w:tcW w:w="7841" w:type="dxa"/>
            <w:gridSpan w:val="16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E6E6E6"/>
          </w:tcPr>
          <w:p w14:paraId="49813585" w14:textId="77777777" w:rsidR="00EE7960" w:rsidRDefault="00EE7960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C. </w:t>
            </w:r>
            <w:r>
              <w:rPr>
                <w:rFonts w:ascii="Arial" w:eastAsia="Arial" w:hAnsi="Arial" w:cs="Arial"/>
                <w:b/>
                <w:spacing w:val="4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Relati</w:t>
            </w:r>
            <w:r>
              <w:rPr>
                <w:rFonts w:ascii="Arial" w:eastAsia="Arial" w:hAnsi="Arial" w:cs="Arial"/>
                <w:b/>
                <w:spacing w:val="-2"/>
              </w:rPr>
              <w:t>o</w:t>
            </w:r>
            <w:r>
              <w:rPr>
                <w:rFonts w:ascii="Arial" w:eastAsia="Arial" w:hAnsi="Arial" w:cs="Arial"/>
                <w:b/>
              </w:rPr>
              <w:t>n be</w:t>
            </w:r>
            <w:r>
              <w:rPr>
                <w:rFonts w:ascii="Arial" w:eastAsia="Arial" w:hAnsi="Arial" w:cs="Arial"/>
                <w:b/>
                <w:spacing w:val="-1"/>
              </w:rPr>
              <w:t>t</w:t>
            </w:r>
            <w:r>
              <w:rPr>
                <w:rFonts w:ascii="Arial" w:eastAsia="Arial" w:hAnsi="Arial" w:cs="Arial"/>
                <w:b/>
              </w:rPr>
              <w:t>ween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CLOs and </w:t>
            </w:r>
            <w:r>
              <w:rPr>
                <w:rFonts w:ascii="Arial" w:eastAsia="Arial" w:hAnsi="Arial" w:cs="Arial"/>
                <w:b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</w:rPr>
              <w:t>LOs</w:t>
            </w:r>
          </w:p>
          <w:p w14:paraId="7CEF11B2" w14:textId="77777777" w:rsidR="00EE7960" w:rsidRDefault="00EE7960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O: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-1"/>
              </w:rPr>
              <w:t>ur</w:t>
            </w:r>
            <w:r>
              <w:rPr>
                <w:rFonts w:ascii="Arial" w:eastAsia="Arial" w:hAnsi="Arial" w:cs="Arial"/>
              </w:rPr>
              <w:t>se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Learning 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utco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e, PL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 xml:space="preserve">s: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 xml:space="preserve">ram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ng Ou</w:t>
            </w:r>
            <w:r>
              <w:rPr>
                <w:rFonts w:ascii="Arial" w:eastAsia="Arial" w:hAnsi="Arial" w:cs="Arial"/>
                <w:spacing w:val="-2"/>
              </w:rPr>
              <w:t>t</w:t>
            </w:r>
            <w:r>
              <w:rPr>
                <w:rFonts w:ascii="Arial" w:eastAsia="Arial" w:hAnsi="Arial" w:cs="Arial"/>
              </w:rPr>
              <w:t>come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336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A86C675" w14:textId="77777777" w:rsidR="00EE7960" w:rsidRDefault="00EE7960"/>
        </w:tc>
      </w:tr>
      <w:tr w:rsidR="00EE7960" w14:paraId="58C5DE70" w14:textId="77777777" w:rsidTr="00E179D9">
        <w:trPr>
          <w:trHeight w:hRule="exact" w:val="420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9F36092" w14:textId="77777777" w:rsidR="00EE7960" w:rsidRDefault="00EE7960"/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8CCA84A" w14:textId="77777777" w:rsidR="00EE7960" w:rsidRDefault="00EE7960"/>
        </w:tc>
        <w:tc>
          <w:tcPr>
            <w:tcW w:w="886" w:type="dxa"/>
            <w:gridSpan w:val="3"/>
            <w:vMerge w:val="restart"/>
            <w:tcBorders>
              <w:top w:val="single" w:sz="13" w:space="0" w:color="000000"/>
              <w:left w:val="single" w:sz="5" w:space="0" w:color="000000"/>
              <w:right w:val="single" w:sz="5" w:space="0" w:color="000000"/>
            </w:tcBorders>
            <w:shd w:val="clear" w:color="auto" w:fill="E6E6E6"/>
          </w:tcPr>
          <w:p w14:paraId="1E610443" w14:textId="77777777" w:rsidR="00EE7960" w:rsidRDefault="00EE7960"/>
        </w:tc>
        <w:tc>
          <w:tcPr>
            <w:tcW w:w="6955" w:type="dxa"/>
            <w:gridSpan w:val="13"/>
            <w:tcBorders>
              <w:top w:val="single" w:sz="13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E6E6E6"/>
          </w:tcPr>
          <w:p w14:paraId="0AED4EF7" w14:textId="77777777" w:rsidR="00EE7960" w:rsidRDefault="00EE7960">
            <w:pPr>
              <w:spacing w:before="85"/>
              <w:ind w:left="3251" w:right="32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PLOs</w:t>
            </w:r>
          </w:p>
        </w:tc>
        <w:tc>
          <w:tcPr>
            <w:tcW w:w="336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CFB1E4A" w14:textId="77777777" w:rsidR="00EE7960" w:rsidRDefault="00EE7960"/>
        </w:tc>
      </w:tr>
      <w:tr w:rsidR="00EE7960" w14:paraId="17E3B6D4" w14:textId="77777777" w:rsidTr="00E179D9">
        <w:trPr>
          <w:trHeight w:hRule="exact" w:val="405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9F35B8F" w14:textId="77777777" w:rsidR="00EE7960" w:rsidRDefault="00EE7960"/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80C53DE" w14:textId="77777777" w:rsidR="00EE7960" w:rsidRDefault="00EE7960"/>
        </w:tc>
        <w:tc>
          <w:tcPr>
            <w:tcW w:w="886" w:type="dxa"/>
            <w:gridSpan w:val="3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E6E6E6"/>
          </w:tcPr>
          <w:p w14:paraId="1BFA3A1A" w14:textId="77777777" w:rsidR="00EE7960" w:rsidRDefault="00EE7960"/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6993B1BD" w14:textId="77777777" w:rsidR="00EE7960" w:rsidRDefault="00EE7960">
            <w:pPr>
              <w:spacing w:before="84"/>
              <w:ind w:left="178" w:right="17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621685A3" w14:textId="77777777" w:rsidR="00EE7960" w:rsidRDefault="00EE7960">
            <w:pPr>
              <w:spacing w:before="84"/>
              <w:ind w:left="178" w:right="1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1511A039" w14:textId="77777777" w:rsidR="00EE7960" w:rsidRDefault="00EE7960">
            <w:pPr>
              <w:spacing w:before="84"/>
              <w:ind w:left="178" w:right="1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603C74A9" w14:textId="77777777" w:rsidR="00EE7960" w:rsidRDefault="00EE7960">
            <w:pPr>
              <w:spacing w:before="84"/>
              <w:ind w:left="178" w:right="1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0A545BF4" w14:textId="77777777" w:rsidR="00EE7960" w:rsidRDefault="00EE7960">
            <w:pPr>
              <w:spacing w:before="84"/>
              <w:ind w:left="178" w:right="1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615849F9" w14:textId="77777777" w:rsidR="00EE7960" w:rsidRDefault="00EE7960">
            <w:pPr>
              <w:spacing w:before="84"/>
              <w:ind w:left="178" w:right="1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131AC75A" w14:textId="77777777" w:rsidR="00EE7960" w:rsidRDefault="00EE7960">
            <w:pPr>
              <w:spacing w:before="84"/>
              <w:ind w:left="178" w:right="1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055E7EC6" w14:textId="77777777" w:rsidR="00EE7960" w:rsidRDefault="00EE7960">
            <w:pPr>
              <w:spacing w:before="84"/>
              <w:ind w:left="176" w:right="16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15321274" w14:textId="77777777" w:rsidR="00EE7960" w:rsidRDefault="00EE7960">
            <w:pPr>
              <w:spacing w:before="84"/>
              <w:ind w:left="193" w:right="1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3CFA992C" w14:textId="77777777" w:rsidR="00EE7960" w:rsidRDefault="00EE7960">
            <w:pPr>
              <w:spacing w:before="84"/>
              <w:ind w:left="1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74D30D30" w14:textId="77777777" w:rsidR="00EE7960" w:rsidRDefault="00EE7960">
            <w:pPr>
              <w:spacing w:before="84"/>
              <w:ind w:left="1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9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5FADF354" w14:textId="3A63E3B4" w:rsidR="00EE7960" w:rsidRDefault="00E179D9" w:rsidP="00E179D9">
            <w:pPr>
              <w:spacing w:before="84"/>
              <w:ind w:right="37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    </w:t>
            </w:r>
            <w:r w:rsidR="00EE7960"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6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F5CD853" w14:textId="77777777" w:rsidR="00EE7960" w:rsidRDefault="00EE7960"/>
        </w:tc>
      </w:tr>
      <w:tr w:rsidR="00EE7960" w14:paraId="3F90C536" w14:textId="77777777" w:rsidTr="00E179D9">
        <w:trPr>
          <w:trHeight w:hRule="exact" w:val="415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5E9B238" w14:textId="77777777" w:rsidR="00EE7960" w:rsidRDefault="00EE7960"/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166C198" w14:textId="77777777" w:rsidR="00EE7960" w:rsidRDefault="00EE7960"/>
        </w:tc>
        <w:tc>
          <w:tcPr>
            <w:tcW w:w="55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6E6E6"/>
            <w:textDirection w:val="btLr"/>
          </w:tcPr>
          <w:p w14:paraId="1E1DC75A" w14:textId="77777777" w:rsidR="00EE7960" w:rsidRDefault="00EE7960">
            <w:pPr>
              <w:spacing w:before="10" w:line="200" w:lineRule="exact"/>
            </w:pPr>
          </w:p>
          <w:p w14:paraId="77758715" w14:textId="77777777" w:rsidR="00EE7960" w:rsidRDefault="00EE7960">
            <w:pPr>
              <w:ind w:left="517" w:right="5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</w:t>
            </w:r>
            <w:r>
              <w:rPr>
                <w:rFonts w:ascii="Arial" w:eastAsia="Arial" w:hAnsi="Arial" w:cs="Arial"/>
                <w:b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</w:rPr>
              <w:t>s</w:t>
            </w:r>
          </w:p>
        </w:tc>
        <w:tc>
          <w:tcPr>
            <w:tcW w:w="3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72CC2417" w14:textId="77777777" w:rsidR="00EE7960" w:rsidRDefault="00EE7960">
            <w:pPr>
              <w:spacing w:before="90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1831D" w14:textId="77777777" w:rsidR="00EE7960" w:rsidRDefault="00EE7960">
            <w:pPr>
              <w:spacing w:before="63"/>
              <w:ind w:left="102"/>
              <w:rPr>
                <w:rFonts w:ascii="Webdings" w:eastAsia="Webdings" w:hAnsi="Webdings" w:cs="Webdings"/>
                <w:sz w:val="28"/>
                <w:szCs w:val="28"/>
              </w:rPr>
            </w:pPr>
            <w:r>
              <w:rPr>
                <w:rFonts w:ascii="Arial Narrow" w:eastAsia="Webdings" w:hAnsi="Arial Narrow" w:cs="Webdings"/>
                <w:sz w:val="28"/>
                <w:szCs w:val="28"/>
              </w:rPr>
              <w:t xml:space="preserve"> ●</w:t>
            </w:r>
          </w:p>
        </w:tc>
        <w:tc>
          <w:tcPr>
            <w:tcW w:w="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155FB3A6" w14:textId="77777777" w:rsidR="00EE7960" w:rsidRDefault="00EE7960"/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137B9F0E" w14:textId="77777777" w:rsidR="00EE7960" w:rsidRDefault="00EE7960"/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089194F6" w14:textId="77777777" w:rsidR="00EE7960" w:rsidRDefault="00EE7960"/>
        </w:tc>
        <w:tc>
          <w:tcPr>
            <w:tcW w:w="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540C4FAC" w14:textId="77777777" w:rsidR="00EE7960" w:rsidRDefault="00EE7960"/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77595D10" w14:textId="77777777" w:rsidR="00EE7960" w:rsidRDefault="00EE7960"/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3A541803" w14:textId="77777777" w:rsidR="00EE7960" w:rsidRDefault="00EE7960"/>
        </w:tc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472A05D4" w14:textId="77777777" w:rsidR="00EE7960" w:rsidRDefault="00EE7960"/>
        </w:tc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322E6E95" w14:textId="77777777" w:rsidR="00EE7960" w:rsidRDefault="00EE7960"/>
        </w:tc>
        <w:tc>
          <w:tcPr>
            <w:tcW w:w="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3A55186E" w14:textId="77777777" w:rsidR="00EE7960" w:rsidRDefault="00EE7960"/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6D9706AE" w14:textId="77777777" w:rsidR="00EE7960" w:rsidRDefault="00EE7960"/>
        </w:tc>
        <w:tc>
          <w:tcPr>
            <w:tcW w:w="9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55E82F6E" w14:textId="77777777" w:rsidR="00EE7960" w:rsidRDefault="00EE7960"/>
        </w:tc>
        <w:tc>
          <w:tcPr>
            <w:tcW w:w="336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770704B" w14:textId="77777777" w:rsidR="00EE7960" w:rsidRDefault="00EE7960"/>
        </w:tc>
      </w:tr>
      <w:tr w:rsidR="00E179D9" w14:paraId="3D85FF0F" w14:textId="77777777" w:rsidTr="00E179D9">
        <w:trPr>
          <w:trHeight w:hRule="exact" w:val="409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FEA8BE6" w14:textId="77777777" w:rsidR="00E179D9" w:rsidRDefault="00E179D9" w:rsidP="00E179D9"/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405C3E1" w14:textId="77777777" w:rsidR="00E179D9" w:rsidRDefault="00E179D9" w:rsidP="00E179D9"/>
        </w:tc>
        <w:tc>
          <w:tcPr>
            <w:tcW w:w="55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6E6E6"/>
            <w:textDirection w:val="btLr"/>
          </w:tcPr>
          <w:p w14:paraId="7C3879F5" w14:textId="77777777" w:rsidR="00E179D9" w:rsidRDefault="00E179D9" w:rsidP="00E179D9"/>
        </w:tc>
        <w:tc>
          <w:tcPr>
            <w:tcW w:w="3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1DABA970" w14:textId="77777777" w:rsidR="00E179D9" w:rsidRDefault="00E179D9" w:rsidP="00E179D9">
            <w:pPr>
              <w:spacing w:before="85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5D8FE3DC" w14:textId="77777777" w:rsidR="00E179D9" w:rsidRDefault="00E179D9" w:rsidP="00E179D9"/>
        </w:tc>
        <w:tc>
          <w:tcPr>
            <w:tcW w:w="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74255545" w14:textId="42161CA2" w:rsidR="00E179D9" w:rsidRPr="00E179D9" w:rsidRDefault="00E179D9" w:rsidP="00E179D9">
            <w:pPr>
              <w:spacing w:before="58"/>
              <w:ind w:left="102"/>
            </w:pP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57453CEA" w14:textId="77777777" w:rsidR="00E179D9" w:rsidRDefault="00E179D9" w:rsidP="00E179D9"/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163EB8CC" w14:textId="77777777" w:rsidR="00E179D9" w:rsidRDefault="00E179D9" w:rsidP="00E179D9"/>
        </w:tc>
        <w:tc>
          <w:tcPr>
            <w:tcW w:w="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7F443123" w14:textId="77777777" w:rsidR="00E179D9" w:rsidRDefault="00E179D9" w:rsidP="00E179D9"/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E1368" w14:textId="3F443441" w:rsidR="00E179D9" w:rsidRDefault="00E179D9" w:rsidP="00E179D9">
            <w:r>
              <w:t xml:space="preserve">   </w:t>
            </w:r>
            <w:r>
              <w:rPr>
                <w:rFonts w:ascii="Arial Narrow" w:eastAsia="Webdings" w:hAnsi="Arial Narrow" w:cs="Webdings"/>
                <w:sz w:val="28"/>
                <w:szCs w:val="28"/>
              </w:rPr>
              <w:t>●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7ADB7B2F" w14:textId="77777777" w:rsidR="00E179D9" w:rsidRDefault="00E179D9" w:rsidP="00E179D9"/>
        </w:tc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5111A466" w14:textId="77777777" w:rsidR="00E179D9" w:rsidRDefault="00E179D9" w:rsidP="00E179D9"/>
        </w:tc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2CDCAD4E" w14:textId="77777777" w:rsidR="00E179D9" w:rsidRDefault="00E179D9" w:rsidP="00E179D9"/>
        </w:tc>
        <w:tc>
          <w:tcPr>
            <w:tcW w:w="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28F1516B" w14:textId="77777777" w:rsidR="00E179D9" w:rsidRDefault="00E179D9" w:rsidP="00E179D9"/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4CCD45AB" w14:textId="77777777" w:rsidR="00E179D9" w:rsidRDefault="00E179D9" w:rsidP="00E179D9"/>
        </w:tc>
        <w:tc>
          <w:tcPr>
            <w:tcW w:w="9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79F69C1E" w14:textId="77777777" w:rsidR="00E179D9" w:rsidRDefault="00E179D9" w:rsidP="00E179D9"/>
        </w:tc>
        <w:tc>
          <w:tcPr>
            <w:tcW w:w="336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4D0136D" w14:textId="77777777" w:rsidR="00E179D9" w:rsidRDefault="00E179D9" w:rsidP="00E179D9"/>
        </w:tc>
      </w:tr>
      <w:tr w:rsidR="00EE7960" w14:paraId="1976B981" w14:textId="77777777" w:rsidTr="00E179D9">
        <w:trPr>
          <w:trHeight w:hRule="exact" w:val="410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896C0B5" w14:textId="77777777" w:rsidR="00EE7960" w:rsidRDefault="00EE7960"/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A6BCCED" w14:textId="77777777" w:rsidR="00EE7960" w:rsidRDefault="00EE7960"/>
        </w:tc>
        <w:tc>
          <w:tcPr>
            <w:tcW w:w="55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6E6E6"/>
            <w:textDirection w:val="btLr"/>
          </w:tcPr>
          <w:p w14:paraId="04A16C87" w14:textId="77777777" w:rsidR="00EE7960" w:rsidRDefault="00EE7960"/>
        </w:tc>
        <w:tc>
          <w:tcPr>
            <w:tcW w:w="3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3FCD3502" w14:textId="77777777" w:rsidR="00EE7960" w:rsidRDefault="00EE7960">
            <w:pPr>
              <w:spacing w:before="85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3E776FE2" w14:textId="77777777" w:rsidR="00EE7960" w:rsidRDefault="00EE7960"/>
        </w:tc>
        <w:tc>
          <w:tcPr>
            <w:tcW w:w="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C08FF" w14:textId="43773254" w:rsidR="00EE7960" w:rsidRDefault="00EE7960">
            <w:r>
              <w:t xml:space="preserve">    </w:t>
            </w:r>
            <w:r>
              <w:rPr>
                <w:rFonts w:ascii="Arial Narrow" w:eastAsia="Webdings" w:hAnsi="Arial Narrow" w:cs="Webdings"/>
                <w:sz w:val="28"/>
                <w:szCs w:val="28"/>
              </w:rPr>
              <w:t>●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73C1D495" w14:textId="77777777" w:rsidR="00EE7960" w:rsidRDefault="00EE7960"/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6E054FF0" w14:textId="77777777" w:rsidR="00EE7960" w:rsidRDefault="00EE7960"/>
        </w:tc>
        <w:tc>
          <w:tcPr>
            <w:tcW w:w="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5CD8951C" w14:textId="7E5EDEE9" w:rsidR="00EE7960" w:rsidRDefault="00EE7960">
            <w:pPr>
              <w:spacing w:before="59"/>
              <w:ind w:left="103"/>
              <w:rPr>
                <w:rFonts w:ascii="Webdings" w:eastAsia="Webdings" w:hAnsi="Webdings" w:cs="Webdings"/>
                <w:sz w:val="28"/>
                <w:szCs w:val="28"/>
              </w:rPr>
            </w:pPr>
            <w:r>
              <w:rPr>
                <w:rFonts w:ascii="Arial Narrow" w:eastAsia="Webdings" w:hAnsi="Arial Narrow" w:cs="Webdings"/>
                <w:sz w:val="28"/>
                <w:szCs w:val="28"/>
              </w:rPr>
              <w:t xml:space="preserve"> 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7BDD34CD" w14:textId="77777777" w:rsidR="00EE7960" w:rsidRDefault="00EE7960"/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703F904F" w14:textId="77777777" w:rsidR="00EE7960" w:rsidRDefault="00EE7960"/>
        </w:tc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51902002" w14:textId="77777777" w:rsidR="00EE7960" w:rsidRDefault="00EE7960"/>
        </w:tc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2128C991" w14:textId="77777777" w:rsidR="00EE7960" w:rsidRDefault="00EE7960"/>
        </w:tc>
        <w:tc>
          <w:tcPr>
            <w:tcW w:w="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34C9752D" w14:textId="77777777" w:rsidR="00EE7960" w:rsidRDefault="00EE7960"/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2FA10D59" w14:textId="77777777" w:rsidR="00EE7960" w:rsidRDefault="00EE7960"/>
        </w:tc>
        <w:tc>
          <w:tcPr>
            <w:tcW w:w="9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5089EC8B" w14:textId="77777777" w:rsidR="00EE7960" w:rsidRDefault="00EE7960"/>
        </w:tc>
        <w:tc>
          <w:tcPr>
            <w:tcW w:w="336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64468D6" w14:textId="77777777" w:rsidR="00EE7960" w:rsidRDefault="00EE7960"/>
        </w:tc>
      </w:tr>
      <w:tr w:rsidR="00EE7960" w14:paraId="7659EEBE" w14:textId="77777777" w:rsidTr="00E179D9">
        <w:trPr>
          <w:trHeight w:hRule="exact" w:val="415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AB74295" w14:textId="77777777" w:rsidR="00EE7960" w:rsidRDefault="00EE7960"/>
        </w:tc>
        <w:tc>
          <w:tcPr>
            <w:tcW w:w="1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23B39" w14:textId="77777777" w:rsidR="00EE7960" w:rsidRDefault="00EE7960"/>
        </w:tc>
        <w:tc>
          <w:tcPr>
            <w:tcW w:w="55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6E6E6"/>
            <w:textDirection w:val="btLr"/>
          </w:tcPr>
          <w:p w14:paraId="1626E588" w14:textId="77777777" w:rsidR="00EE7960" w:rsidRDefault="00EE7960"/>
        </w:tc>
        <w:tc>
          <w:tcPr>
            <w:tcW w:w="3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6D40547E" w14:textId="77777777" w:rsidR="00EE7960" w:rsidRDefault="00EE7960">
            <w:pPr>
              <w:spacing w:before="85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57F6478E" w14:textId="77777777" w:rsidR="00EE7960" w:rsidRDefault="00EE7960"/>
        </w:tc>
        <w:tc>
          <w:tcPr>
            <w:tcW w:w="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1E23EE13" w14:textId="4ED28C58" w:rsidR="00EE7960" w:rsidRDefault="00EE7960">
            <w:pPr>
              <w:spacing w:before="58"/>
              <w:ind w:left="102"/>
              <w:rPr>
                <w:rFonts w:ascii="Webdings" w:eastAsia="Webdings" w:hAnsi="Webdings" w:cs="Webdings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1206C" w14:textId="7E63A3AD" w:rsidR="00EE7960" w:rsidRDefault="00EE7960">
            <w:r>
              <w:t xml:space="preserve">   </w:t>
            </w:r>
            <w:r>
              <w:rPr>
                <w:rFonts w:ascii="Arial Narrow" w:eastAsia="Webdings" w:hAnsi="Arial Narrow" w:cs="Webdings"/>
                <w:sz w:val="28"/>
                <w:szCs w:val="28"/>
              </w:rPr>
              <w:t>●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05F5C10E" w14:textId="77777777" w:rsidR="00EE7960" w:rsidRDefault="00EE7960"/>
        </w:tc>
        <w:tc>
          <w:tcPr>
            <w:tcW w:w="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3FFBE631" w14:textId="77777777" w:rsidR="00EE7960" w:rsidRDefault="00EE7960"/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3DBAB0CE" w14:textId="77777777" w:rsidR="00EE7960" w:rsidRDefault="00EE7960"/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3E1DA1DB" w14:textId="77777777" w:rsidR="00EE7960" w:rsidRDefault="00EE7960"/>
        </w:tc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11D7324B" w14:textId="77777777" w:rsidR="00EE7960" w:rsidRDefault="00EE7960"/>
        </w:tc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07B111A9" w14:textId="77777777" w:rsidR="00EE7960" w:rsidRDefault="00EE7960"/>
        </w:tc>
        <w:tc>
          <w:tcPr>
            <w:tcW w:w="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2EFF2C87" w14:textId="77777777" w:rsidR="00EE7960" w:rsidRDefault="00EE7960"/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0E5C105C" w14:textId="77777777" w:rsidR="00EE7960" w:rsidRDefault="00EE7960"/>
        </w:tc>
        <w:tc>
          <w:tcPr>
            <w:tcW w:w="9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7CEC60AD" w14:textId="77777777" w:rsidR="00EE7960" w:rsidRDefault="00EE7960"/>
        </w:tc>
        <w:tc>
          <w:tcPr>
            <w:tcW w:w="336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345C316" w14:textId="77777777" w:rsidR="00EE7960" w:rsidRDefault="00EE7960"/>
        </w:tc>
      </w:tr>
      <w:tr w:rsidR="00EE7960" w14:paraId="71515778" w14:textId="77777777" w:rsidTr="00E179D9">
        <w:trPr>
          <w:trHeight w:hRule="exact" w:val="415"/>
        </w:trPr>
        <w:tc>
          <w:tcPr>
            <w:tcW w:w="22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7A696" w14:textId="77777777" w:rsidR="00EE7960" w:rsidRDefault="00EE7960" w:rsidP="00EE7960"/>
        </w:tc>
        <w:tc>
          <w:tcPr>
            <w:tcW w:w="113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EAE9E" w14:textId="77777777" w:rsidR="00EE7960" w:rsidRDefault="00EE7960" w:rsidP="00EE7960"/>
        </w:tc>
        <w:tc>
          <w:tcPr>
            <w:tcW w:w="55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extDirection w:val="btLr"/>
          </w:tcPr>
          <w:p w14:paraId="3A8DD36B" w14:textId="77777777" w:rsidR="00EE7960" w:rsidRDefault="00EE7960" w:rsidP="00EE7960"/>
        </w:tc>
        <w:tc>
          <w:tcPr>
            <w:tcW w:w="3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14:paraId="6DF4788D" w14:textId="7C45AE20" w:rsidR="00EE7960" w:rsidRDefault="00EE7960" w:rsidP="00EE7960">
            <w:pPr>
              <w:spacing w:before="85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56C19A67" w14:textId="77777777" w:rsidR="00EE7960" w:rsidRDefault="00EE7960" w:rsidP="00EE7960"/>
        </w:tc>
        <w:tc>
          <w:tcPr>
            <w:tcW w:w="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5C4D51E2" w14:textId="77777777" w:rsidR="00EE7960" w:rsidRDefault="00EE7960" w:rsidP="00EE7960">
            <w:pPr>
              <w:spacing w:before="58"/>
              <w:ind w:left="102"/>
              <w:rPr>
                <w:rFonts w:ascii="Webdings" w:eastAsia="Webdings" w:hAnsi="Webdings" w:cs="Webdings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1D4B3D98" w14:textId="77777777" w:rsidR="00EE7960" w:rsidRDefault="00EE7960" w:rsidP="00EE7960"/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6A86B8AC" w14:textId="77777777" w:rsidR="00EE7960" w:rsidRDefault="00EE7960" w:rsidP="00EE7960"/>
        </w:tc>
        <w:tc>
          <w:tcPr>
            <w:tcW w:w="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4D679120" w14:textId="77777777" w:rsidR="00EE7960" w:rsidRDefault="00EE7960" w:rsidP="00EE7960"/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19374F05" w14:textId="77777777" w:rsidR="00EE7960" w:rsidRDefault="00EE7960" w:rsidP="00EE7960"/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79DF36D9" w14:textId="77777777" w:rsidR="00EE7960" w:rsidRDefault="00EE7960" w:rsidP="00EE7960"/>
        </w:tc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82057" w14:textId="70F18344" w:rsidR="00EE7960" w:rsidRDefault="00EE7960" w:rsidP="00EE7960">
            <w:r>
              <w:t xml:space="preserve">   </w:t>
            </w:r>
            <w:r>
              <w:rPr>
                <w:rFonts w:ascii="Arial Narrow" w:eastAsia="Webdings" w:hAnsi="Arial Narrow" w:cs="Webdings"/>
                <w:sz w:val="28"/>
                <w:szCs w:val="28"/>
              </w:rPr>
              <w:t>●</w:t>
            </w:r>
          </w:p>
        </w:tc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010D66AD" w14:textId="77777777" w:rsidR="00EE7960" w:rsidRDefault="00EE7960" w:rsidP="00EE7960"/>
        </w:tc>
        <w:tc>
          <w:tcPr>
            <w:tcW w:w="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7A28AFBF" w14:textId="77777777" w:rsidR="00EE7960" w:rsidRDefault="00EE7960" w:rsidP="00EE7960"/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05EB2C5E" w14:textId="77777777" w:rsidR="00EE7960" w:rsidRDefault="00EE7960" w:rsidP="00EE7960"/>
        </w:tc>
        <w:tc>
          <w:tcPr>
            <w:tcW w:w="9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14:paraId="2A11CDDE" w14:textId="77777777" w:rsidR="00EE7960" w:rsidRDefault="00EE7960" w:rsidP="00EE7960"/>
        </w:tc>
        <w:tc>
          <w:tcPr>
            <w:tcW w:w="336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138E93" w14:textId="77777777" w:rsidR="00EE7960" w:rsidRDefault="00EE7960" w:rsidP="00EE7960"/>
        </w:tc>
      </w:tr>
      <w:tr w:rsidR="00EE7960" w14:paraId="19CD13BC" w14:textId="77777777" w:rsidTr="00E179D9">
        <w:trPr>
          <w:trHeight w:hRule="exact" w:val="412"/>
        </w:trPr>
        <w:tc>
          <w:tcPr>
            <w:tcW w:w="22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328E15C" w14:textId="77777777" w:rsidR="00EE7960" w:rsidRDefault="00EE7960" w:rsidP="00EE7960">
            <w:pPr>
              <w:spacing w:before="44"/>
              <w:ind w:left="102" w:right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</w:rPr>
              <w:t>pics C</w:t>
            </w:r>
            <w:r>
              <w:rPr>
                <w:rFonts w:ascii="Arial" w:eastAsia="Arial" w:hAnsi="Arial" w:cs="Arial"/>
                <w:b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</w:rPr>
              <w:t>v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 xml:space="preserve">ed </w:t>
            </w:r>
            <w:r>
              <w:rPr>
                <w:rFonts w:ascii="Arial" w:eastAsia="Arial" w:hAnsi="Arial" w:cs="Arial"/>
                <w:b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</w:rPr>
              <w:t>n the C</w:t>
            </w:r>
            <w:r>
              <w:rPr>
                <w:rFonts w:ascii="Arial" w:eastAsia="Arial" w:hAnsi="Arial" w:cs="Arial"/>
                <w:b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</w:rPr>
              <w:t>ur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e, with N</w:t>
            </w:r>
            <w:r>
              <w:rPr>
                <w:rFonts w:ascii="Arial" w:eastAsia="Arial" w:hAnsi="Arial" w:cs="Arial"/>
                <w:b/>
                <w:spacing w:val="-1"/>
              </w:rPr>
              <w:t>u</w:t>
            </w:r>
            <w:r>
              <w:rPr>
                <w:rFonts w:ascii="Arial" w:eastAsia="Arial" w:hAnsi="Arial" w:cs="Arial"/>
                <w:b/>
              </w:rPr>
              <w:t xml:space="preserve">mber </w:t>
            </w:r>
            <w:r>
              <w:rPr>
                <w:rFonts w:ascii="Arial" w:eastAsia="Arial" w:hAnsi="Arial" w:cs="Arial"/>
                <w:b/>
                <w:spacing w:val="-2"/>
              </w:rPr>
              <w:t>o</w:t>
            </w:r>
            <w:r>
              <w:rPr>
                <w:rFonts w:ascii="Arial" w:eastAsia="Arial" w:hAnsi="Arial" w:cs="Arial"/>
                <w:b/>
              </w:rPr>
              <w:t xml:space="preserve">f </w:t>
            </w:r>
            <w:r>
              <w:rPr>
                <w:rFonts w:ascii="Arial" w:eastAsia="Arial" w:hAnsi="Arial" w:cs="Arial"/>
                <w:b/>
                <w:spacing w:val="-1"/>
              </w:rPr>
              <w:t>L</w:t>
            </w:r>
            <w:r>
              <w:rPr>
                <w:rFonts w:ascii="Arial" w:eastAsia="Arial" w:hAnsi="Arial" w:cs="Arial"/>
                <w:b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 xml:space="preserve">s on 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</w:rPr>
              <w:t>ach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</w:rPr>
              <w:t xml:space="preserve">ic </w:t>
            </w:r>
            <w:r>
              <w:rPr>
                <w:rFonts w:ascii="Arial" w:eastAsia="Arial" w:hAnsi="Arial" w:cs="Arial"/>
              </w:rPr>
              <w:t>(ass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me 1</w:t>
            </w:r>
            <w:r>
              <w:rPr>
                <w:rFonts w:ascii="Arial" w:eastAsia="Arial" w:hAnsi="Arial" w:cs="Arial"/>
                <w:spacing w:val="-1"/>
              </w:rPr>
              <w:t>5-</w:t>
            </w:r>
            <w:r>
              <w:rPr>
                <w:rFonts w:ascii="Arial" w:eastAsia="Arial" w:hAnsi="Arial" w:cs="Arial"/>
              </w:rPr>
              <w:t>we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k instr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 xml:space="preserve">ction </w:t>
            </w:r>
            <w:r>
              <w:rPr>
                <w:rFonts w:ascii="Arial" w:eastAsia="Arial" w:hAnsi="Arial" w:cs="Arial"/>
                <w:spacing w:val="-1"/>
              </w:rPr>
              <w:t>an</w:t>
            </w:r>
            <w:r>
              <w:rPr>
                <w:rFonts w:ascii="Arial" w:eastAsia="Arial" w:hAnsi="Arial" w:cs="Arial"/>
              </w:rPr>
              <w:t xml:space="preserve">d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hree one</w:t>
            </w:r>
            <w:r>
              <w:rPr>
                <w:rFonts w:ascii="Arial" w:eastAsia="Arial" w:hAnsi="Arial" w:cs="Arial"/>
                <w:spacing w:val="-1"/>
              </w:rPr>
              <w:t>-</w:t>
            </w:r>
            <w:r>
              <w:rPr>
                <w:rFonts w:ascii="Arial" w:eastAsia="Arial" w:hAnsi="Arial" w:cs="Arial"/>
              </w:rPr>
              <w:t>ho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r 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ct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res 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 we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k)</w:t>
            </w:r>
          </w:p>
        </w:tc>
        <w:tc>
          <w:tcPr>
            <w:tcW w:w="1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25A8DD2" w14:textId="77777777" w:rsidR="00EE7960" w:rsidRDefault="00EE7960" w:rsidP="00EE7960"/>
        </w:tc>
        <w:tc>
          <w:tcPr>
            <w:tcW w:w="73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6F5DF" w14:textId="77777777" w:rsidR="00EE7960" w:rsidRDefault="00EE7960" w:rsidP="00EE7960">
            <w:pPr>
              <w:ind w:left="61" w:right="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Week</w:t>
            </w:r>
          </w:p>
          <w:p w14:paraId="3BE37116" w14:textId="77777777" w:rsidR="00EE7960" w:rsidRDefault="00EE7960" w:rsidP="00EE7960">
            <w:pPr>
              <w:ind w:left="272" w:right="27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#</w:t>
            </w:r>
          </w:p>
        </w:tc>
        <w:tc>
          <w:tcPr>
            <w:tcW w:w="453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301F4" w14:textId="77777777" w:rsidR="00EE7960" w:rsidRDefault="00EE7960" w:rsidP="00EE7960">
            <w:pPr>
              <w:ind w:left="1949" w:right="196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</w:rPr>
              <w:t>pic</w:t>
            </w:r>
          </w:p>
        </w:tc>
        <w:tc>
          <w:tcPr>
            <w:tcW w:w="2634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07795" w14:textId="77777777" w:rsidR="00EE7960" w:rsidRDefault="00EE7960" w:rsidP="00EE7960">
            <w:pPr>
              <w:ind w:left="5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</w:t>
            </w:r>
            <w:r>
              <w:rPr>
                <w:rFonts w:ascii="Arial" w:eastAsia="Arial" w:hAnsi="Arial" w:cs="Arial"/>
                <w:b/>
                <w:spacing w:val="-1"/>
              </w:rPr>
              <w:t>f</w:t>
            </w:r>
            <w:r>
              <w:rPr>
                <w:rFonts w:ascii="Arial" w:eastAsia="Arial" w:hAnsi="Arial" w:cs="Arial"/>
                <w:b/>
              </w:rPr>
              <w:t>ere</w:t>
            </w:r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</w:rPr>
              <w:t>ce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Text</w:t>
            </w:r>
          </w:p>
        </w:tc>
        <w:tc>
          <w:tcPr>
            <w:tcW w:w="27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8B884D8" w14:textId="77777777" w:rsidR="00EE7960" w:rsidRDefault="00EE7960" w:rsidP="00EE7960"/>
        </w:tc>
      </w:tr>
      <w:tr w:rsidR="00EE7960" w14:paraId="5CB7A378" w14:textId="77777777" w:rsidTr="00C85CB1">
        <w:trPr>
          <w:trHeight w:hRule="exact" w:val="930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B7ACECA" w14:textId="77777777" w:rsidR="00EE7960" w:rsidRDefault="00EE7960" w:rsidP="00EE7960"/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15BFDC3" w14:textId="77777777" w:rsidR="00EE7960" w:rsidRDefault="00EE7960" w:rsidP="00EE7960"/>
        </w:tc>
        <w:tc>
          <w:tcPr>
            <w:tcW w:w="73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30EB6" w14:textId="77777777" w:rsidR="00EE7960" w:rsidRDefault="00EE7960" w:rsidP="00EE7960">
            <w:pPr>
              <w:ind w:left="272" w:right="27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53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83308" w14:textId="77777777" w:rsidR="00EE7960" w:rsidRDefault="00EE7960" w:rsidP="00EE7960">
            <w:pPr>
              <w:ind w:left="102" w:right="9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mation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Secur</w:t>
            </w:r>
            <w:r>
              <w:rPr>
                <w:rFonts w:ascii="Arial" w:eastAsia="Arial" w:hAnsi="Arial" w:cs="Arial"/>
                <w:b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</w:rPr>
              <w:t>ty</w:t>
            </w:r>
            <w:r>
              <w:rPr>
                <w:rFonts w:ascii="Arial" w:eastAsia="Arial" w:hAnsi="Arial" w:cs="Arial"/>
                <w:b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-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</w:rPr>
              <w:t>u</w:t>
            </w:r>
            <w:r>
              <w:rPr>
                <w:rFonts w:ascii="Arial" w:eastAsia="Arial" w:hAnsi="Arial" w:cs="Arial"/>
                <w:b/>
              </w:rPr>
              <w:t>ndatio</w:t>
            </w:r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Conc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pts, Threa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s 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 xml:space="preserve">d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ttacks, 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 xml:space="preserve">gn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ri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cipl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s,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>trategy and S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rds</w:t>
            </w:r>
          </w:p>
        </w:tc>
        <w:tc>
          <w:tcPr>
            <w:tcW w:w="2634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AAEB8" w14:textId="77777777" w:rsidR="00EE7960" w:rsidRDefault="00EE7960" w:rsidP="00EE7960">
            <w:pPr>
              <w:ind w:left="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Main 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xtbook,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Ch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pter 1</w:t>
            </w:r>
          </w:p>
          <w:p w14:paraId="2E9DA981" w14:textId="77777777" w:rsidR="00EE7960" w:rsidRDefault="00EE7960" w:rsidP="00EE7960">
            <w:pPr>
              <w:spacing w:line="220" w:lineRule="exact"/>
              <w:ind w:left="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Sectio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s 1.1, 1</w:t>
            </w:r>
            <w:r>
              <w:rPr>
                <w:rFonts w:ascii="Arial" w:eastAsia="Arial" w:hAnsi="Arial" w:cs="Arial"/>
                <w:spacing w:val="-1"/>
              </w:rPr>
              <w:t>.</w:t>
            </w:r>
            <w:r>
              <w:rPr>
                <w:rFonts w:ascii="Arial" w:eastAsia="Arial" w:hAnsi="Arial" w:cs="Arial"/>
              </w:rPr>
              <w:t>2, 1.4, 1</w:t>
            </w:r>
            <w:r>
              <w:rPr>
                <w:rFonts w:ascii="Arial" w:eastAsia="Arial" w:hAnsi="Arial" w:cs="Arial"/>
                <w:spacing w:val="-1"/>
              </w:rPr>
              <w:t>,</w:t>
            </w:r>
            <w:r>
              <w:rPr>
                <w:rFonts w:ascii="Arial" w:eastAsia="Arial" w:hAnsi="Arial" w:cs="Arial"/>
              </w:rPr>
              <w:t>6,</w:t>
            </w:r>
          </w:p>
          <w:p w14:paraId="717C797A" w14:textId="77777777" w:rsidR="00EE7960" w:rsidRDefault="00EE7960" w:rsidP="00EE7960">
            <w:pPr>
              <w:ind w:left="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1,7</w:t>
            </w:r>
          </w:p>
        </w:tc>
        <w:tc>
          <w:tcPr>
            <w:tcW w:w="27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F4D1F53" w14:textId="77777777" w:rsidR="00EE7960" w:rsidRDefault="00EE7960" w:rsidP="00EE7960"/>
        </w:tc>
      </w:tr>
      <w:tr w:rsidR="00EE7960" w14:paraId="6F9C0B83" w14:textId="77777777" w:rsidTr="00C85CB1">
        <w:trPr>
          <w:trHeight w:hRule="exact" w:val="705"/>
        </w:trPr>
        <w:tc>
          <w:tcPr>
            <w:tcW w:w="22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71727" w14:textId="77777777" w:rsidR="00EE7960" w:rsidRDefault="00EE7960" w:rsidP="00EE7960"/>
        </w:tc>
        <w:tc>
          <w:tcPr>
            <w:tcW w:w="1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FDD82" w14:textId="77777777" w:rsidR="00EE7960" w:rsidRDefault="00EE7960" w:rsidP="00EE7960"/>
        </w:tc>
        <w:tc>
          <w:tcPr>
            <w:tcW w:w="73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16965" w14:textId="77777777" w:rsidR="00EE7960" w:rsidRDefault="00EE7960" w:rsidP="00EE7960">
            <w:pPr>
              <w:ind w:left="272" w:right="27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53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4FEC3" w14:textId="77777777" w:rsidR="00EE7960" w:rsidRDefault="00EE7960" w:rsidP="00EE7960">
            <w:pPr>
              <w:ind w:left="102" w:right="19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212121"/>
              </w:rPr>
              <w:t>Cr</w:t>
            </w:r>
            <w:r>
              <w:rPr>
                <w:rFonts w:ascii="Arial" w:eastAsia="Arial" w:hAnsi="Arial" w:cs="Arial"/>
                <w:b/>
                <w:color w:val="212121"/>
                <w:spacing w:val="1"/>
              </w:rPr>
              <w:t>y</w:t>
            </w:r>
            <w:r>
              <w:rPr>
                <w:rFonts w:ascii="Arial" w:eastAsia="Arial" w:hAnsi="Arial" w:cs="Arial"/>
                <w:b/>
                <w:color w:val="212121"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color w:val="212121"/>
              </w:rPr>
              <w:t>tog</w:t>
            </w:r>
            <w:r>
              <w:rPr>
                <w:rFonts w:ascii="Arial" w:eastAsia="Arial" w:hAnsi="Arial" w:cs="Arial"/>
                <w:b/>
                <w:color w:val="212121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212121"/>
              </w:rPr>
              <w:t>ap</w:t>
            </w:r>
            <w:r>
              <w:rPr>
                <w:rFonts w:ascii="Arial" w:eastAsia="Arial" w:hAnsi="Arial" w:cs="Arial"/>
                <w:b/>
                <w:color w:val="212121"/>
                <w:spacing w:val="-1"/>
              </w:rPr>
              <w:t>h</w:t>
            </w:r>
            <w:r>
              <w:rPr>
                <w:rFonts w:ascii="Arial" w:eastAsia="Arial" w:hAnsi="Arial" w:cs="Arial"/>
                <w:b/>
                <w:color w:val="212121"/>
              </w:rPr>
              <w:t xml:space="preserve">ic </w:t>
            </w:r>
            <w:r>
              <w:rPr>
                <w:rFonts w:ascii="Arial" w:eastAsia="Arial" w:hAnsi="Arial" w:cs="Arial"/>
                <w:b/>
                <w:color w:val="212121"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color w:val="212121"/>
              </w:rPr>
              <w:t>ools</w:t>
            </w:r>
            <w:r>
              <w:rPr>
                <w:rFonts w:ascii="Arial" w:eastAsia="Arial" w:hAnsi="Arial" w:cs="Arial"/>
                <w:color w:val="212121"/>
              </w:rPr>
              <w:t>: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 xml:space="preserve"> Co</w:t>
            </w:r>
            <w:r>
              <w:rPr>
                <w:rFonts w:ascii="Arial" w:eastAsia="Arial" w:hAnsi="Arial" w:cs="Arial"/>
                <w:color w:val="212121"/>
              </w:rPr>
              <w:t>nfidentiali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t</w:t>
            </w:r>
            <w:r>
              <w:rPr>
                <w:rFonts w:ascii="Arial" w:eastAsia="Arial" w:hAnsi="Arial" w:cs="Arial"/>
                <w:color w:val="212121"/>
              </w:rPr>
              <w:t>y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 xml:space="preserve"> w</w:t>
            </w:r>
            <w:r>
              <w:rPr>
                <w:rFonts w:ascii="Arial" w:eastAsia="Arial" w:hAnsi="Arial" w:cs="Arial"/>
                <w:color w:val="212121"/>
              </w:rPr>
              <w:t>ith Symmetr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i</w:t>
            </w:r>
            <w:r>
              <w:rPr>
                <w:rFonts w:ascii="Arial" w:eastAsia="Arial" w:hAnsi="Arial" w:cs="Arial"/>
                <w:color w:val="212121"/>
              </w:rPr>
              <w:t xml:space="preserve">c </w:t>
            </w:r>
            <w:r>
              <w:rPr>
                <w:rFonts w:ascii="Arial" w:eastAsia="Arial" w:hAnsi="Arial" w:cs="Arial"/>
                <w:color w:val="212121"/>
                <w:spacing w:val="-2"/>
              </w:rPr>
              <w:t>E</w:t>
            </w:r>
            <w:r>
              <w:rPr>
                <w:rFonts w:ascii="Arial" w:eastAsia="Arial" w:hAnsi="Arial" w:cs="Arial"/>
                <w:color w:val="212121"/>
              </w:rPr>
              <w:t>n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c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r</w:t>
            </w:r>
            <w:r>
              <w:rPr>
                <w:rFonts w:ascii="Arial" w:eastAsia="Arial" w:hAnsi="Arial" w:cs="Arial"/>
                <w:color w:val="212121"/>
              </w:rPr>
              <w:t>y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p</w:t>
            </w:r>
            <w:r>
              <w:rPr>
                <w:rFonts w:ascii="Arial" w:eastAsia="Arial" w:hAnsi="Arial" w:cs="Arial"/>
                <w:color w:val="212121"/>
              </w:rPr>
              <w:t>ti</w:t>
            </w:r>
            <w:r>
              <w:rPr>
                <w:rFonts w:ascii="Arial" w:eastAsia="Arial" w:hAnsi="Arial" w:cs="Arial"/>
                <w:color w:val="212121"/>
                <w:spacing w:val="-2"/>
              </w:rPr>
              <w:t>o</w:t>
            </w:r>
            <w:r>
              <w:rPr>
                <w:rFonts w:ascii="Arial" w:eastAsia="Arial" w:hAnsi="Arial" w:cs="Arial"/>
                <w:color w:val="212121"/>
              </w:rPr>
              <w:t>n, DES &amp; AES, M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e</w:t>
            </w:r>
            <w:r>
              <w:rPr>
                <w:rFonts w:ascii="Arial" w:eastAsia="Arial" w:hAnsi="Arial" w:cs="Arial"/>
                <w:color w:val="212121"/>
              </w:rPr>
              <w:t>ssage Au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t</w:t>
            </w:r>
            <w:r>
              <w:rPr>
                <w:rFonts w:ascii="Arial" w:eastAsia="Arial" w:hAnsi="Arial" w:cs="Arial"/>
                <w:color w:val="212121"/>
              </w:rPr>
              <w:t>h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en</w:t>
            </w:r>
            <w:r>
              <w:rPr>
                <w:rFonts w:ascii="Arial" w:eastAsia="Arial" w:hAnsi="Arial" w:cs="Arial"/>
                <w:color w:val="212121"/>
              </w:rPr>
              <w:t xml:space="preserve">tication and 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H</w:t>
            </w:r>
            <w:r>
              <w:rPr>
                <w:rFonts w:ascii="Arial" w:eastAsia="Arial" w:hAnsi="Arial" w:cs="Arial"/>
                <w:color w:val="212121"/>
              </w:rPr>
              <w:t>ash F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u</w:t>
            </w:r>
            <w:r>
              <w:rPr>
                <w:rFonts w:ascii="Arial" w:eastAsia="Arial" w:hAnsi="Arial" w:cs="Arial"/>
                <w:color w:val="212121"/>
              </w:rPr>
              <w:t>n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c</w:t>
            </w:r>
            <w:r>
              <w:rPr>
                <w:rFonts w:ascii="Arial" w:eastAsia="Arial" w:hAnsi="Arial" w:cs="Arial"/>
                <w:color w:val="212121"/>
              </w:rPr>
              <w:t>tio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n</w:t>
            </w:r>
            <w:r>
              <w:rPr>
                <w:rFonts w:ascii="Arial" w:eastAsia="Arial" w:hAnsi="Arial" w:cs="Arial"/>
                <w:color w:val="212121"/>
              </w:rPr>
              <w:t>s</w:t>
            </w:r>
          </w:p>
        </w:tc>
        <w:tc>
          <w:tcPr>
            <w:tcW w:w="2634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E6C16" w14:textId="77777777" w:rsidR="00EE7960" w:rsidRDefault="00EE7960" w:rsidP="00EE7960">
            <w:pPr>
              <w:spacing w:before="3" w:line="220" w:lineRule="exact"/>
              <w:ind w:left="87" w:right="67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12121"/>
              </w:rPr>
              <w:t>Te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x</w:t>
            </w:r>
            <w:r>
              <w:rPr>
                <w:rFonts w:ascii="Arial" w:eastAsia="Arial" w:hAnsi="Arial" w:cs="Arial"/>
                <w:color w:val="212121"/>
              </w:rPr>
              <w:t>tb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o</w:t>
            </w:r>
            <w:r>
              <w:rPr>
                <w:rFonts w:ascii="Arial" w:eastAsia="Arial" w:hAnsi="Arial" w:cs="Arial"/>
                <w:color w:val="212121"/>
              </w:rPr>
              <w:t>ok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</w:rPr>
              <w:t>Chap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t</w:t>
            </w:r>
            <w:r>
              <w:rPr>
                <w:rFonts w:ascii="Arial" w:eastAsia="Arial" w:hAnsi="Arial" w:cs="Arial"/>
                <w:color w:val="212121"/>
              </w:rPr>
              <w:t>er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</w:rPr>
              <w:t>2, Sectio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n</w:t>
            </w:r>
            <w:r>
              <w:rPr>
                <w:rFonts w:ascii="Arial" w:eastAsia="Arial" w:hAnsi="Arial" w:cs="Arial"/>
                <w:color w:val="212121"/>
              </w:rPr>
              <w:t>s 2.1 and 2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.2</w:t>
            </w:r>
          </w:p>
          <w:p w14:paraId="40955B63" w14:textId="77777777" w:rsidR="00EE7960" w:rsidRDefault="00EE7960" w:rsidP="00EE7960">
            <w:pPr>
              <w:spacing w:line="220" w:lineRule="exact"/>
              <w:ind w:left="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12121"/>
              </w:rPr>
              <w:t>Detai</w:t>
            </w:r>
            <w:r>
              <w:rPr>
                <w:rFonts w:ascii="Arial" w:eastAsia="Arial" w:hAnsi="Arial" w:cs="Arial"/>
                <w:color w:val="212121"/>
                <w:spacing w:val="-2"/>
              </w:rPr>
              <w:t>l</w:t>
            </w:r>
            <w:r>
              <w:rPr>
                <w:rFonts w:ascii="Arial" w:eastAsia="Arial" w:hAnsi="Arial" w:cs="Arial"/>
                <w:color w:val="212121"/>
              </w:rPr>
              <w:t>s in Chap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t</w:t>
            </w:r>
            <w:r>
              <w:rPr>
                <w:rFonts w:ascii="Arial" w:eastAsia="Arial" w:hAnsi="Arial" w:cs="Arial"/>
                <w:color w:val="212121"/>
              </w:rPr>
              <w:t>er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</w:rPr>
              <w:t>20 &amp;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</w:rPr>
              <w:t>21</w:t>
            </w:r>
          </w:p>
        </w:tc>
        <w:tc>
          <w:tcPr>
            <w:tcW w:w="27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DFC52C" w14:textId="77777777" w:rsidR="00EE7960" w:rsidRDefault="00EE7960" w:rsidP="00EE7960"/>
        </w:tc>
      </w:tr>
    </w:tbl>
    <w:p w14:paraId="50729B52" w14:textId="77777777" w:rsidR="006815A1" w:rsidRDefault="006815A1">
      <w:pPr>
        <w:sectPr w:rsidR="006815A1">
          <w:pgSz w:w="12240" w:h="15840"/>
          <w:pgMar w:top="1660" w:right="240" w:bottom="280" w:left="1200" w:header="612" w:footer="909" w:gutter="0"/>
          <w:cols w:space="720"/>
        </w:sectPr>
      </w:pPr>
    </w:p>
    <w:p w14:paraId="57BD8702" w14:textId="77777777" w:rsidR="006815A1" w:rsidRDefault="006815A1">
      <w:pPr>
        <w:spacing w:line="200" w:lineRule="exact"/>
      </w:pPr>
    </w:p>
    <w:p w14:paraId="1CF138FC" w14:textId="77777777" w:rsidR="006815A1" w:rsidRDefault="00BF42F9">
      <w:pPr>
        <w:ind w:right="1262"/>
        <w:jc w:val="right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NCE</w:t>
      </w:r>
      <w:r>
        <w:rPr>
          <w:rFonts w:ascii="Lucida Console" w:eastAsia="Lucida Console" w:hAnsi="Lucida Console" w:cs="Lucida Console"/>
          <w:spacing w:val="-1"/>
        </w:rPr>
        <w:t>A</w:t>
      </w:r>
      <w:r>
        <w:rPr>
          <w:rFonts w:ascii="Lucida Console" w:eastAsia="Lucida Console" w:hAnsi="Lucida Console" w:cs="Lucida Console"/>
        </w:rPr>
        <w:t>C.</w:t>
      </w:r>
      <w:r>
        <w:rPr>
          <w:rFonts w:ascii="Lucida Console" w:eastAsia="Lucida Console" w:hAnsi="Lucida Console" w:cs="Lucida Console"/>
          <w:spacing w:val="-1"/>
        </w:rPr>
        <w:t>F</w:t>
      </w:r>
      <w:r>
        <w:rPr>
          <w:rFonts w:ascii="Lucida Console" w:eastAsia="Lucida Console" w:hAnsi="Lucida Console" w:cs="Lucida Console"/>
        </w:rPr>
        <w:t>OR</w:t>
      </w:r>
      <w:r>
        <w:rPr>
          <w:rFonts w:ascii="Lucida Console" w:eastAsia="Lucida Console" w:hAnsi="Lucida Console" w:cs="Lucida Console"/>
          <w:spacing w:val="-1"/>
        </w:rPr>
        <w:t>M</w:t>
      </w:r>
      <w:r>
        <w:rPr>
          <w:rFonts w:ascii="Lucida Console" w:eastAsia="Lucida Console" w:hAnsi="Lucida Console" w:cs="Lucida Console"/>
        </w:rPr>
        <w:t>.001-D</w:t>
      </w:r>
    </w:p>
    <w:p w14:paraId="6D23EC8B" w14:textId="77777777" w:rsidR="006815A1" w:rsidRDefault="006815A1">
      <w:pPr>
        <w:spacing w:before="6" w:line="160" w:lineRule="exact"/>
        <w:rPr>
          <w:sz w:val="17"/>
          <w:szCs w:val="17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113"/>
        <w:gridCol w:w="739"/>
        <w:gridCol w:w="4514"/>
        <w:gridCol w:w="2649"/>
        <w:gridCol w:w="272"/>
      </w:tblGrid>
      <w:tr w:rsidR="006815A1" w14:paraId="70D325B2" w14:textId="77777777">
        <w:trPr>
          <w:trHeight w:hRule="exact" w:val="705"/>
        </w:trPr>
        <w:tc>
          <w:tcPr>
            <w:tcW w:w="22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63677E6" w14:textId="77777777" w:rsidR="006815A1" w:rsidRDefault="006815A1"/>
        </w:tc>
        <w:tc>
          <w:tcPr>
            <w:tcW w:w="1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2A27F82" w14:textId="77777777" w:rsidR="006815A1" w:rsidRDefault="006815A1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2669B" w14:textId="77777777" w:rsidR="006815A1" w:rsidRDefault="00BF42F9">
            <w:pPr>
              <w:spacing w:before="5"/>
              <w:ind w:left="272" w:right="27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733FB" w14:textId="77777777" w:rsidR="006815A1" w:rsidRDefault="00BF42F9">
            <w:pPr>
              <w:spacing w:before="5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212121"/>
              </w:rPr>
              <w:t>Cr</w:t>
            </w:r>
            <w:r>
              <w:rPr>
                <w:rFonts w:ascii="Arial" w:eastAsia="Arial" w:hAnsi="Arial" w:cs="Arial"/>
                <w:b/>
                <w:color w:val="212121"/>
                <w:spacing w:val="1"/>
              </w:rPr>
              <w:t>y</w:t>
            </w:r>
            <w:r>
              <w:rPr>
                <w:rFonts w:ascii="Arial" w:eastAsia="Arial" w:hAnsi="Arial" w:cs="Arial"/>
                <w:b/>
                <w:color w:val="212121"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color w:val="212121"/>
              </w:rPr>
              <w:t>tog</w:t>
            </w:r>
            <w:r>
              <w:rPr>
                <w:rFonts w:ascii="Arial" w:eastAsia="Arial" w:hAnsi="Arial" w:cs="Arial"/>
                <w:b/>
                <w:color w:val="212121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212121"/>
              </w:rPr>
              <w:t>ap</w:t>
            </w:r>
            <w:r>
              <w:rPr>
                <w:rFonts w:ascii="Arial" w:eastAsia="Arial" w:hAnsi="Arial" w:cs="Arial"/>
                <w:b/>
                <w:color w:val="212121"/>
                <w:spacing w:val="-1"/>
              </w:rPr>
              <w:t>h</w:t>
            </w:r>
            <w:r>
              <w:rPr>
                <w:rFonts w:ascii="Arial" w:eastAsia="Arial" w:hAnsi="Arial" w:cs="Arial"/>
                <w:b/>
                <w:color w:val="212121"/>
              </w:rPr>
              <w:t xml:space="preserve">ic </w:t>
            </w:r>
            <w:r>
              <w:rPr>
                <w:rFonts w:ascii="Arial" w:eastAsia="Arial" w:hAnsi="Arial" w:cs="Arial"/>
                <w:b/>
                <w:color w:val="212121"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color w:val="212121"/>
              </w:rPr>
              <w:t>ool</w:t>
            </w:r>
            <w:r>
              <w:rPr>
                <w:rFonts w:ascii="Arial" w:eastAsia="Arial" w:hAnsi="Arial" w:cs="Arial"/>
                <w:b/>
                <w:color w:val="212121"/>
                <w:spacing w:val="-2"/>
              </w:rPr>
              <w:t>s</w:t>
            </w:r>
            <w:r>
              <w:rPr>
                <w:rFonts w:ascii="Arial" w:eastAsia="Arial" w:hAnsi="Arial" w:cs="Arial"/>
                <w:b/>
                <w:color w:val="212121"/>
              </w:rPr>
              <w:t xml:space="preserve">: </w:t>
            </w:r>
            <w:r>
              <w:rPr>
                <w:rFonts w:ascii="Arial" w:eastAsia="Arial" w:hAnsi="Arial" w:cs="Arial"/>
                <w:color w:val="212121"/>
              </w:rPr>
              <w:t>P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u</w:t>
            </w:r>
            <w:r>
              <w:rPr>
                <w:rFonts w:ascii="Arial" w:eastAsia="Arial" w:hAnsi="Arial" w:cs="Arial"/>
                <w:color w:val="212121"/>
              </w:rPr>
              <w:t xml:space="preserve">blic Key 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En</w:t>
            </w:r>
            <w:r>
              <w:rPr>
                <w:rFonts w:ascii="Arial" w:eastAsia="Arial" w:hAnsi="Arial" w:cs="Arial"/>
                <w:color w:val="212121"/>
              </w:rPr>
              <w:t>cryption</w:t>
            </w:r>
            <w:r w:rsidR="005D17CD">
              <w:rPr>
                <w:rFonts w:ascii="Arial" w:eastAsia="Arial" w:hAnsi="Arial" w:cs="Arial"/>
                <w:color w:val="212121"/>
              </w:rPr>
              <w:t>, RSA</w:t>
            </w:r>
          </w:p>
          <w:p w14:paraId="5D01FEC5" w14:textId="77777777" w:rsidR="006815A1" w:rsidRDefault="00C6691B" w:rsidP="00C6691B">
            <w:pPr>
              <w:spacing w:before="10" w:line="220" w:lineRule="exact"/>
              <w:jc w:val="center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ASS</w:t>
            </w:r>
            <w:r>
              <w:rPr>
                <w:rFonts w:ascii="Arial" w:eastAsia="Arial" w:hAnsi="Arial" w:cs="Arial"/>
                <w:b/>
                <w:color w:val="FF0000"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  <w:color w:val="FF0000"/>
              </w:rPr>
              <w:t>G</w:t>
            </w:r>
            <w:r>
              <w:rPr>
                <w:rFonts w:ascii="Arial" w:eastAsia="Arial" w:hAnsi="Arial" w:cs="Arial"/>
                <w:b/>
                <w:color w:val="FF0000"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  <w:color w:val="FF0000"/>
              </w:rPr>
              <w:t>M</w:t>
            </w:r>
            <w:r>
              <w:rPr>
                <w:rFonts w:ascii="Arial" w:eastAsia="Arial" w:hAnsi="Arial" w:cs="Arial"/>
                <w:b/>
                <w:color w:val="FF0000"/>
                <w:spacing w:val="-2"/>
              </w:rPr>
              <w:t>E</w:t>
            </w:r>
            <w:r>
              <w:rPr>
                <w:rFonts w:ascii="Arial" w:eastAsia="Arial" w:hAnsi="Arial" w:cs="Arial"/>
                <w:b/>
                <w:color w:val="FF0000"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color w:val="FF0000"/>
              </w:rPr>
              <w:t>T</w:t>
            </w:r>
            <w:r>
              <w:rPr>
                <w:rFonts w:ascii="Arial" w:eastAsia="Arial" w:hAnsi="Arial" w:cs="Arial"/>
                <w:b/>
                <w:color w:val="FF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0000"/>
              </w:rPr>
              <w:t># 1</w:t>
            </w:r>
          </w:p>
          <w:p w14:paraId="3097BC8F" w14:textId="77777777" w:rsidR="006815A1" w:rsidRDefault="00BF42F9">
            <w:pPr>
              <w:spacing w:line="220" w:lineRule="exact"/>
              <w:ind w:left="14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ASS</w:t>
            </w:r>
            <w:r>
              <w:rPr>
                <w:rFonts w:ascii="Arial" w:eastAsia="Arial" w:hAnsi="Arial" w:cs="Arial"/>
                <w:b/>
                <w:color w:val="FF0000"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  <w:color w:val="FF0000"/>
              </w:rPr>
              <w:t>G</w:t>
            </w:r>
            <w:r>
              <w:rPr>
                <w:rFonts w:ascii="Arial" w:eastAsia="Arial" w:hAnsi="Arial" w:cs="Arial"/>
                <w:b/>
                <w:color w:val="FF0000"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  <w:color w:val="FF0000"/>
              </w:rPr>
              <w:t>M</w:t>
            </w:r>
            <w:r>
              <w:rPr>
                <w:rFonts w:ascii="Arial" w:eastAsia="Arial" w:hAnsi="Arial" w:cs="Arial"/>
                <w:b/>
                <w:color w:val="FF0000"/>
                <w:spacing w:val="-2"/>
              </w:rPr>
              <w:t>E</w:t>
            </w:r>
            <w:r>
              <w:rPr>
                <w:rFonts w:ascii="Arial" w:eastAsia="Arial" w:hAnsi="Arial" w:cs="Arial"/>
                <w:b/>
                <w:color w:val="FF0000"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color w:val="FF0000"/>
              </w:rPr>
              <w:t>T</w:t>
            </w:r>
            <w:r>
              <w:rPr>
                <w:rFonts w:ascii="Arial" w:eastAsia="Arial" w:hAnsi="Arial" w:cs="Arial"/>
                <w:b/>
                <w:color w:val="FF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0000"/>
              </w:rPr>
              <w:t># 1</w:t>
            </w:r>
          </w:p>
        </w:tc>
        <w:tc>
          <w:tcPr>
            <w:tcW w:w="2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9907E" w14:textId="77777777" w:rsidR="006815A1" w:rsidRDefault="00BF42F9">
            <w:pPr>
              <w:spacing w:before="8" w:line="220" w:lineRule="exact"/>
              <w:ind w:left="102" w:right="6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12121"/>
              </w:rPr>
              <w:t>Te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x</w:t>
            </w:r>
            <w:r>
              <w:rPr>
                <w:rFonts w:ascii="Arial" w:eastAsia="Arial" w:hAnsi="Arial" w:cs="Arial"/>
                <w:color w:val="212121"/>
              </w:rPr>
              <w:t>tb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o</w:t>
            </w:r>
            <w:r>
              <w:rPr>
                <w:rFonts w:ascii="Arial" w:eastAsia="Arial" w:hAnsi="Arial" w:cs="Arial"/>
                <w:color w:val="212121"/>
              </w:rPr>
              <w:t>ok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</w:rPr>
              <w:t>Chap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t</w:t>
            </w:r>
            <w:r>
              <w:rPr>
                <w:rFonts w:ascii="Arial" w:eastAsia="Arial" w:hAnsi="Arial" w:cs="Arial"/>
                <w:color w:val="212121"/>
              </w:rPr>
              <w:t>er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</w:rPr>
              <w:t>2, Section 2.3</w:t>
            </w:r>
          </w:p>
          <w:p w14:paraId="7D9903BE" w14:textId="77777777" w:rsidR="006815A1" w:rsidRDefault="00BF42F9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12121"/>
              </w:rPr>
              <w:t>Detai</w:t>
            </w:r>
            <w:r>
              <w:rPr>
                <w:rFonts w:ascii="Arial" w:eastAsia="Arial" w:hAnsi="Arial" w:cs="Arial"/>
                <w:color w:val="212121"/>
                <w:spacing w:val="-2"/>
              </w:rPr>
              <w:t>l</w:t>
            </w:r>
            <w:r>
              <w:rPr>
                <w:rFonts w:ascii="Arial" w:eastAsia="Arial" w:hAnsi="Arial" w:cs="Arial"/>
                <w:color w:val="212121"/>
              </w:rPr>
              <w:t>s in Chap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t</w:t>
            </w:r>
            <w:r>
              <w:rPr>
                <w:rFonts w:ascii="Arial" w:eastAsia="Arial" w:hAnsi="Arial" w:cs="Arial"/>
                <w:color w:val="212121"/>
              </w:rPr>
              <w:t>er 21</w:t>
            </w:r>
          </w:p>
        </w:tc>
        <w:tc>
          <w:tcPr>
            <w:tcW w:w="2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2318549" w14:textId="77777777" w:rsidR="006815A1" w:rsidRDefault="006815A1"/>
        </w:tc>
      </w:tr>
      <w:tr w:rsidR="006815A1" w14:paraId="602000BC" w14:textId="77777777">
        <w:trPr>
          <w:trHeight w:hRule="exact" w:val="471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F5A1852" w14:textId="77777777" w:rsidR="006815A1" w:rsidRDefault="006815A1"/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E63E8F6" w14:textId="77777777" w:rsidR="006815A1" w:rsidRDefault="006815A1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D2A38" w14:textId="77777777" w:rsidR="006815A1" w:rsidRDefault="00BF42F9">
            <w:pPr>
              <w:ind w:left="272" w:right="27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95BC4" w14:textId="77777777" w:rsidR="006815A1" w:rsidRDefault="00BF42F9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212121"/>
              </w:rPr>
              <w:t>Cr</w:t>
            </w:r>
            <w:r>
              <w:rPr>
                <w:rFonts w:ascii="Arial" w:eastAsia="Arial" w:hAnsi="Arial" w:cs="Arial"/>
                <w:b/>
                <w:color w:val="212121"/>
                <w:spacing w:val="1"/>
              </w:rPr>
              <w:t>y</w:t>
            </w:r>
            <w:r>
              <w:rPr>
                <w:rFonts w:ascii="Arial" w:eastAsia="Arial" w:hAnsi="Arial" w:cs="Arial"/>
                <w:b/>
                <w:color w:val="212121"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color w:val="212121"/>
              </w:rPr>
              <w:t>tog</w:t>
            </w:r>
            <w:r>
              <w:rPr>
                <w:rFonts w:ascii="Arial" w:eastAsia="Arial" w:hAnsi="Arial" w:cs="Arial"/>
                <w:b/>
                <w:color w:val="212121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212121"/>
              </w:rPr>
              <w:t>ap</w:t>
            </w:r>
            <w:r>
              <w:rPr>
                <w:rFonts w:ascii="Arial" w:eastAsia="Arial" w:hAnsi="Arial" w:cs="Arial"/>
                <w:b/>
                <w:color w:val="212121"/>
                <w:spacing w:val="-1"/>
              </w:rPr>
              <w:t>h</w:t>
            </w:r>
            <w:r>
              <w:rPr>
                <w:rFonts w:ascii="Arial" w:eastAsia="Arial" w:hAnsi="Arial" w:cs="Arial"/>
                <w:b/>
                <w:color w:val="212121"/>
              </w:rPr>
              <w:t xml:space="preserve">ic </w:t>
            </w:r>
            <w:r>
              <w:rPr>
                <w:rFonts w:ascii="Arial" w:eastAsia="Arial" w:hAnsi="Arial" w:cs="Arial"/>
                <w:b/>
                <w:color w:val="212121"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color w:val="212121"/>
              </w:rPr>
              <w:t>ool</w:t>
            </w:r>
            <w:r>
              <w:rPr>
                <w:rFonts w:ascii="Arial" w:eastAsia="Arial" w:hAnsi="Arial" w:cs="Arial"/>
                <w:b/>
                <w:color w:val="212121"/>
                <w:spacing w:val="-2"/>
              </w:rPr>
              <w:t>s</w:t>
            </w:r>
            <w:r>
              <w:rPr>
                <w:rFonts w:ascii="Arial" w:eastAsia="Arial" w:hAnsi="Arial" w:cs="Arial"/>
                <w:b/>
                <w:color w:val="212121"/>
              </w:rPr>
              <w:t xml:space="preserve">: 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D</w:t>
            </w:r>
            <w:r>
              <w:rPr>
                <w:rFonts w:ascii="Arial" w:eastAsia="Arial" w:hAnsi="Arial" w:cs="Arial"/>
                <w:color w:val="212121"/>
              </w:rPr>
              <w:t>ig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i</w:t>
            </w:r>
            <w:r>
              <w:rPr>
                <w:rFonts w:ascii="Arial" w:eastAsia="Arial" w:hAnsi="Arial" w:cs="Arial"/>
                <w:color w:val="212121"/>
              </w:rPr>
              <w:t>tal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</w:rPr>
              <w:t>Signatur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e</w:t>
            </w:r>
            <w:r>
              <w:rPr>
                <w:rFonts w:ascii="Arial" w:eastAsia="Arial" w:hAnsi="Arial" w:cs="Arial"/>
                <w:color w:val="212121"/>
              </w:rPr>
              <w:t>s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</w:rPr>
              <w:t>and</w:t>
            </w:r>
          </w:p>
          <w:p w14:paraId="4CC25B99" w14:textId="77777777" w:rsidR="006815A1" w:rsidRDefault="00BF42F9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12121"/>
              </w:rPr>
              <w:t>Key Ma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n</w:t>
            </w:r>
            <w:r>
              <w:rPr>
                <w:rFonts w:ascii="Arial" w:eastAsia="Arial" w:hAnsi="Arial" w:cs="Arial"/>
                <w:color w:val="212121"/>
              </w:rPr>
              <w:t>ag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e</w:t>
            </w:r>
            <w:r>
              <w:rPr>
                <w:rFonts w:ascii="Arial" w:eastAsia="Arial" w:hAnsi="Arial" w:cs="Arial"/>
                <w:color w:val="212121"/>
              </w:rPr>
              <w:t>ment</w:t>
            </w:r>
          </w:p>
        </w:tc>
        <w:tc>
          <w:tcPr>
            <w:tcW w:w="2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0DDEA" w14:textId="5BEC36EC" w:rsidR="006815A1" w:rsidRDefault="00BF42F9">
            <w:pPr>
              <w:ind w:left="102" w:right="67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12121"/>
              </w:rPr>
              <w:t>Te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x</w:t>
            </w:r>
            <w:r>
              <w:rPr>
                <w:rFonts w:ascii="Arial" w:eastAsia="Arial" w:hAnsi="Arial" w:cs="Arial"/>
                <w:color w:val="212121"/>
              </w:rPr>
              <w:t>tb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o</w:t>
            </w:r>
            <w:r>
              <w:rPr>
                <w:rFonts w:ascii="Arial" w:eastAsia="Arial" w:hAnsi="Arial" w:cs="Arial"/>
                <w:color w:val="212121"/>
              </w:rPr>
              <w:t>ok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</w:rPr>
              <w:t>Chap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t</w:t>
            </w:r>
            <w:r>
              <w:rPr>
                <w:rFonts w:ascii="Arial" w:eastAsia="Arial" w:hAnsi="Arial" w:cs="Arial"/>
                <w:color w:val="212121"/>
              </w:rPr>
              <w:t>er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</w:rPr>
              <w:t>2, Sectio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n</w:t>
            </w:r>
            <w:r>
              <w:rPr>
                <w:rFonts w:ascii="Arial" w:eastAsia="Arial" w:hAnsi="Arial" w:cs="Arial"/>
                <w:color w:val="212121"/>
              </w:rPr>
              <w:t xml:space="preserve"> </w:t>
            </w:r>
            <w:r w:rsidR="005614DF">
              <w:rPr>
                <w:rFonts w:ascii="Arial" w:eastAsia="Arial" w:hAnsi="Arial" w:cs="Arial"/>
                <w:color w:val="212121"/>
              </w:rPr>
              <w:t>2.4</w:t>
            </w:r>
          </w:p>
        </w:tc>
        <w:tc>
          <w:tcPr>
            <w:tcW w:w="2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E8E31F9" w14:textId="77777777" w:rsidR="006815A1" w:rsidRDefault="006815A1"/>
        </w:tc>
      </w:tr>
      <w:tr w:rsidR="006815A1" w14:paraId="3F489C90" w14:textId="77777777">
        <w:trPr>
          <w:trHeight w:hRule="exact" w:val="929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6C92010" w14:textId="77777777" w:rsidR="006815A1" w:rsidRDefault="006815A1"/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CDFD1A4" w14:textId="77777777" w:rsidR="006815A1" w:rsidRDefault="006815A1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A5387" w14:textId="77777777" w:rsidR="006815A1" w:rsidRDefault="00BF42F9">
            <w:pPr>
              <w:ind w:left="272" w:right="27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E31870" w14:textId="77777777" w:rsidR="006815A1" w:rsidRDefault="00BF42F9">
            <w:pPr>
              <w:ind w:left="102" w:right="58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Authe</w:t>
            </w:r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</w:rPr>
              <w:t>tica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io</w:t>
            </w:r>
            <w:r>
              <w:rPr>
                <w:rFonts w:ascii="Arial" w:eastAsia="Arial" w:hAnsi="Arial" w:cs="Arial"/>
                <w:b/>
                <w:spacing w:val="-2"/>
              </w:rPr>
              <w:t>n</w:t>
            </w:r>
            <w:r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 Au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henti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ati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 xml:space="preserve">n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rin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pl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Passw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rd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ed authent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ti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</w:p>
          <w:p w14:paraId="5F2D7BF1" w14:textId="77777777" w:rsidR="006815A1" w:rsidRDefault="00BF42F9">
            <w:pPr>
              <w:spacing w:line="220" w:lineRule="exact"/>
              <w:ind w:left="14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ASS</w:t>
            </w:r>
            <w:r>
              <w:rPr>
                <w:rFonts w:ascii="Arial" w:eastAsia="Arial" w:hAnsi="Arial" w:cs="Arial"/>
                <w:b/>
                <w:color w:val="FF0000"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  <w:color w:val="FF0000"/>
              </w:rPr>
              <w:t>G</w:t>
            </w:r>
            <w:r>
              <w:rPr>
                <w:rFonts w:ascii="Arial" w:eastAsia="Arial" w:hAnsi="Arial" w:cs="Arial"/>
                <w:b/>
                <w:color w:val="FF0000"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  <w:color w:val="FF0000"/>
              </w:rPr>
              <w:t>M</w:t>
            </w:r>
            <w:r>
              <w:rPr>
                <w:rFonts w:ascii="Arial" w:eastAsia="Arial" w:hAnsi="Arial" w:cs="Arial"/>
                <w:b/>
                <w:color w:val="FF0000"/>
                <w:spacing w:val="-2"/>
              </w:rPr>
              <w:t>E</w:t>
            </w:r>
            <w:r>
              <w:rPr>
                <w:rFonts w:ascii="Arial" w:eastAsia="Arial" w:hAnsi="Arial" w:cs="Arial"/>
                <w:b/>
                <w:color w:val="FF0000"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color w:val="FF0000"/>
              </w:rPr>
              <w:t>T</w:t>
            </w:r>
            <w:r>
              <w:rPr>
                <w:rFonts w:ascii="Arial" w:eastAsia="Arial" w:hAnsi="Arial" w:cs="Arial"/>
                <w:b/>
                <w:color w:val="FF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0000"/>
              </w:rPr>
              <w:t># 2</w:t>
            </w:r>
          </w:p>
        </w:tc>
        <w:tc>
          <w:tcPr>
            <w:tcW w:w="2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8C51C" w14:textId="7F952984" w:rsidR="006815A1" w:rsidRDefault="00BF42F9">
            <w:pPr>
              <w:spacing w:before="3" w:line="220" w:lineRule="exact"/>
              <w:ind w:left="102" w:right="6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12121"/>
              </w:rPr>
              <w:t>Te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x</w:t>
            </w:r>
            <w:r>
              <w:rPr>
                <w:rFonts w:ascii="Arial" w:eastAsia="Arial" w:hAnsi="Arial" w:cs="Arial"/>
                <w:color w:val="212121"/>
              </w:rPr>
              <w:t>tb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o</w:t>
            </w:r>
            <w:r>
              <w:rPr>
                <w:rFonts w:ascii="Arial" w:eastAsia="Arial" w:hAnsi="Arial" w:cs="Arial"/>
                <w:color w:val="212121"/>
              </w:rPr>
              <w:t>ok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</w:rPr>
              <w:t>Chap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t</w:t>
            </w:r>
            <w:r>
              <w:rPr>
                <w:rFonts w:ascii="Arial" w:eastAsia="Arial" w:hAnsi="Arial" w:cs="Arial"/>
                <w:color w:val="212121"/>
              </w:rPr>
              <w:t>er 3, Sectio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n</w:t>
            </w:r>
            <w:r>
              <w:rPr>
                <w:rFonts w:ascii="Arial" w:eastAsia="Arial" w:hAnsi="Arial" w:cs="Arial"/>
                <w:color w:val="212121"/>
              </w:rPr>
              <w:t xml:space="preserve">s 3.1 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t</w:t>
            </w:r>
            <w:r>
              <w:rPr>
                <w:rFonts w:ascii="Arial" w:eastAsia="Arial" w:hAnsi="Arial" w:cs="Arial"/>
                <w:color w:val="212121"/>
              </w:rPr>
              <w:t>o 3.</w:t>
            </w:r>
            <w:r w:rsidR="005614DF">
              <w:rPr>
                <w:rFonts w:ascii="Arial" w:eastAsia="Arial" w:hAnsi="Arial" w:cs="Arial"/>
                <w:color w:val="212121"/>
              </w:rPr>
              <w:t>2</w:t>
            </w:r>
          </w:p>
        </w:tc>
        <w:tc>
          <w:tcPr>
            <w:tcW w:w="2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8AEA6FA" w14:textId="77777777" w:rsidR="006815A1" w:rsidRDefault="006815A1"/>
        </w:tc>
      </w:tr>
      <w:tr w:rsidR="006815A1" w14:paraId="7E5BD26C" w14:textId="77777777" w:rsidTr="001E4224">
        <w:trPr>
          <w:trHeight w:hRule="exact" w:val="464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FAB0EB0" w14:textId="77777777" w:rsidR="006815A1" w:rsidRDefault="006815A1"/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05F4FA1" w14:textId="77777777" w:rsidR="006815A1" w:rsidRDefault="006815A1"/>
        </w:tc>
        <w:tc>
          <w:tcPr>
            <w:tcW w:w="7902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37E973A" w14:textId="77777777" w:rsidR="006815A1" w:rsidRDefault="006815A1">
            <w:pPr>
              <w:spacing w:before="16" w:line="220" w:lineRule="exact"/>
              <w:rPr>
                <w:sz w:val="22"/>
                <w:szCs w:val="22"/>
              </w:rPr>
            </w:pPr>
          </w:p>
          <w:p w14:paraId="4A7C4757" w14:textId="77777777" w:rsidR="006815A1" w:rsidRDefault="00BF42F9">
            <w:pPr>
              <w:ind w:left="3064" w:right="306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212121"/>
              </w:rPr>
              <w:t>M</w:t>
            </w:r>
            <w:r>
              <w:rPr>
                <w:rFonts w:ascii="Arial" w:eastAsia="Arial" w:hAnsi="Arial" w:cs="Arial"/>
                <w:b/>
                <w:color w:val="212121"/>
                <w:spacing w:val="-1"/>
              </w:rPr>
              <w:t>ID</w:t>
            </w:r>
            <w:r>
              <w:rPr>
                <w:rFonts w:ascii="Arial" w:eastAsia="Arial" w:hAnsi="Arial" w:cs="Arial"/>
                <w:b/>
                <w:color w:val="212121"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color w:val="212121"/>
              </w:rPr>
              <w:t>E</w:t>
            </w:r>
            <w:r>
              <w:rPr>
                <w:rFonts w:ascii="Arial" w:eastAsia="Arial" w:hAnsi="Arial" w:cs="Arial"/>
                <w:b/>
                <w:color w:val="212121"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  <w:color w:val="212121"/>
                <w:spacing w:val="-1"/>
              </w:rPr>
              <w:t>M</w:t>
            </w:r>
            <w:r>
              <w:rPr>
                <w:rFonts w:ascii="Arial" w:eastAsia="Arial" w:hAnsi="Arial" w:cs="Arial"/>
                <w:b/>
                <w:color w:val="212121"/>
              </w:rPr>
              <w:t>-I</w:t>
            </w:r>
            <w:r>
              <w:rPr>
                <w:rFonts w:ascii="Arial" w:eastAsia="Arial" w:hAnsi="Arial" w:cs="Arial"/>
                <w:b/>
                <w:color w:val="212121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12121"/>
              </w:rPr>
              <w:t>E</w:t>
            </w:r>
            <w:r>
              <w:rPr>
                <w:rFonts w:ascii="Arial" w:eastAsia="Arial" w:hAnsi="Arial" w:cs="Arial"/>
                <w:b/>
                <w:color w:val="212121"/>
                <w:spacing w:val="-1"/>
              </w:rPr>
              <w:t>X</w:t>
            </w:r>
            <w:r>
              <w:rPr>
                <w:rFonts w:ascii="Arial" w:eastAsia="Arial" w:hAnsi="Arial" w:cs="Arial"/>
                <w:b/>
                <w:color w:val="212121"/>
              </w:rPr>
              <w:t>AM</w:t>
            </w:r>
          </w:p>
        </w:tc>
        <w:tc>
          <w:tcPr>
            <w:tcW w:w="2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CC9A215" w14:textId="77777777" w:rsidR="006815A1" w:rsidRDefault="006815A1"/>
        </w:tc>
      </w:tr>
      <w:tr w:rsidR="006815A1" w14:paraId="7A71EDB2" w14:textId="77777777">
        <w:trPr>
          <w:trHeight w:hRule="exact" w:val="700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3A46E6D" w14:textId="77777777" w:rsidR="006815A1" w:rsidRDefault="006815A1"/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62D025E" w14:textId="77777777" w:rsidR="006815A1" w:rsidRDefault="006815A1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0C7E2" w14:textId="77777777" w:rsidR="006815A1" w:rsidRDefault="00BF42F9">
            <w:pPr>
              <w:ind w:left="272" w:right="27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10D21" w14:textId="77777777" w:rsidR="006815A1" w:rsidRDefault="00BF42F9">
            <w:pPr>
              <w:ind w:left="102" w:right="4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Authe</w:t>
            </w:r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</w:rPr>
              <w:t>tica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io</w:t>
            </w:r>
            <w:r>
              <w:rPr>
                <w:rFonts w:ascii="Arial" w:eastAsia="Arial" w:hAnsi="Arial" w:cs="Arial"/>
                <w:b/>
                <w:spacing w:val="-2"/>
              </w:rPr>
              <w:t>n</w:t>
            </w:r>
            <w:r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b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ken-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ased,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 xml:space="preserve">d Biometric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uthenti</w:t>
            </w: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</w:rPr>
              <w:t xml:space="preserve">ation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nd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elat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d s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ri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y issu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2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197A1" w14:textId="376C5980" w:rsidR="006815A1" w:rsidRDefault="00BF42F9">
            <w:pPr>
              <w:spacing w:before="3" w:line="220" w:lineRule="exact"/>
              <w:ind w:left="102" w:right="6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12121"/>
              </w:rPr>
              <w:t>Te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x</w:t>
            </w:r>
            <w:r>
              <w:rPr>
                <w:rFonts w:ascii="Arial" w:eastAsia="Arial" w:hAnsi="Arial" w:cs="Arial"/>
                <w:color w:val="212121"/>
              </w:rPr>
              <w:t>tb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o</w:t>
            </w:r>
            <w:r>
              <w:rPr>
                <w:rFonts w:ascii="Arial" w:eastAsia="Arial" w:hAnsi="Arial" w:cs="Arial"/>
                <w:color w:val="212121"/>
              </w:rPr>
              <w:t>ok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</w:rPr>
              <w:t>Chap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t</w:t>
            </w:r>
            <w:r>
              <w:rPr>
                <w:rFonts w:ascii="Arial" w:eastAsia="Arial" w:hAnsi="Arial" w:cs="Arial"/>
                <w:color w:val="212121"/>
              </w:rPr>
              <w:t>er 3, Sectio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n</w:t>
            </w:r>
            <w:r>
              <w:rPr>
                <w:rFonts w:ascii="Arial" w:eastAsia="Arial" w:hAnsi="Arial" w:cs="Arial"/>
                <w:color w:val="212121"/>
              </w:rPr>
              <w:t>s 3.</w:t>
            </w:r>
            <w:r w:rsidR="005614DF">
              <w:rPr>
                <w:rFonts w:ascii="Arial" w:eastAsia="Arial" w:hAnsi="Arial" w:cs="Arial"/>
                <w:color w:val="212121"/>
              </w:rPr>
              <w:t>3</w:t>
            </w:r>
            <w:r>
              <w:rPr>
                <w:rFonts w:ascii="Arial" w:eastAsia="Arial" w:hAnsi="Arial" w:cs="Arial"/>
                <w:color w:val="212121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t</w:t>
            </w:r>
            <w:r>
              <w:rPr>
                <w:rFonts w:ascii="Arial" w:eastAsia="Arial" w:hAnsi="Arial" w:cs="Arial"/>
                <w:color w:val="212121"/>
              </w:rPr>
              <w:t>o 3.6</w:t>
            </w:r>
          </w:p>
        </w:tc>
        <w:tc>
          <w:tcPr>
            <w:tcW w:w="2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9C30A60" w14:textId="77777777" w:rsidR="006815A1" w:rsidRDefault="006815A1"/>
        </w:tc>
      </w:tr>
      <w:tr w:rsidR="006815A1" w14:paraId="67F55FAA" w14:textId="77777777">
        <w:trPr>
          <w:trHeight w:hRule="exact" w:val="1020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FB8CA49" w14:textId="77777777" w:rsidR="006815A1" w:rsidRDefault="006815A1"/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F353FD6" w14:textId="77777777" w:rsidR="006815A1" w:rsidRDefault="006815A1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DEF58B" w14:textId="77777777" w:rsidR="006815A1" w:rsidRDefault="00BF42F9">
            <w:pPr>
              <w:ind w:left="272" w:right="27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EB8A0" w14:textId="77777777" w:rsidR="006815A1" w:rsidRDefault="00BF42F9">
            <w:pPr>
              <w:ind w:left="102" w:right="9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212121"/>
              </w:rPr>
              <w:t>Ac</w:t>
            </w:r>
            <w:r>
              <w:rPr>
                <w:rFonts w:ascii="Arial" w:eastAsia="Arial" w:hAnsi="Arial" w:cs="Arial"/>
                <w:b/>
                <w:color w:val="212121"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  <w:color w:val="212121"/>
              </w:rPr>
              <w:t>ess</w:t>
            </w:r>
            <w:r>
              <w:rPr>
                <w:rFonts w:ascii="Arial" w:eastAsia="Arial" w:hAnsi="Arial" w:cs="Arial"/>
                <w:b/>
                <w:color w:val="212121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12121"/>
              </w:rPr>
              <w:t>Contro</w:t>
            </w:r>
            <w:r>
              <w:rPr>
                <w:rFonts w:ascii="Arial" w:eastAsia="Arial" w:hAnsi="Arial" w:cs="Arial"/>
                <w:b/>
                <w:color w:val="212121"/>
                <w:spacing w:val="-1"/>
              </w:rPr>
              <w:t>l</w:t>
            </w:r>
            <w:r>
              <w:rPr>
                <w:rFonts w:ascii="Arial" w:eastAsia="Arial" w:hAnsi="Arial" w:cs="Arial"/>
                <w:color w:val="212121"/>
              </w:rPr>
              <w:t>: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</w:rPr>
              <w:t>Principl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e</w:t>
            </w:r>
            <w:r>
              <w:rPr>
                <w:rFonts w:ascii="Arial" w:eastAsia="Arial" w:hAnsi="Arial" w:cs="Arial"/>
                <w:color w:val="212121"/>
              </w:rPr>
              <w:t>s, Dis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c</w:t>
            </w:r>
            <w:r>
              <w:rPr>
                <w:rFonts w:ascii="Arial" w:eastAsia="Arial" w:hAnsi="Arial" w:cs="Arial"/>
                <w:color w:val="212121"/>
              </w:rPr>
              <w:t>retio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n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a</w:t>
            </w:r>
            <w:r>
              <w:rPr>
                <w:rFonts w:ascii="Arial" w:eastAsia="Arial" w:hAnsi="Arial" w:cs="Arial"/>
                <w:color w:val="212121"/>
              </w:rPr>
              <w:t>ry A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c</w:t>
            </w:r>
            <w:r>
              <w:rPr>
                <w:rFonts w:ascii="Arial" w:eastAsia="Arial" w:hAnsi="Arial" w:cs="Arial"/>
                <w:color w:val="212121"/>
              </w:rPr>
              <w:t>ce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s</w:t>
            </w:r>
            <w:r>
              <w:rPr>
                <w:rFonts w:ascii="Arial" w:eastAsia="Arial" w:hAnsi="Arial" w:cs="Arial"/>
                <w:color w:val="212121"/>
              </w:rPr>
              <w:t xml:space="preserve">s 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C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o</w:t>
            </w:r>
            <w:r>
              <w:rPr>
                <w:rFonts w:ascii="Arial" w:eastAsia="Arial" w:hAnsi="Arial" w:cs="Arial"/>
                <w:color w:val="212121"/>
              </w:rPr>
              <w:t>nt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r</w:t>
            </w:r>
            <w:r>
              <w:rPr>
                <w:rFonts w:ascii="Arial" w:eastAsia="Arial" w:hAnsi="Arial" w:cs="Arial"/>
                <w:color w:val="212121"/>
              </w:rPr>
              <w:t>ol,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</w:rPr>
              <w:t>Role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-</w:t>
            </w:r>
            <w:r>
              <w:rPr>
                <w:rFonts w:ascii="Arial" w:eastAsia="Arial" w:hAnsi="Arial" w:cs="Arial"/>
                <w:color w:val="212121"/>
              </w:rPr>
              <w:t>b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a</w:t>
            </w:r>
            <w:r>
              <w:rPr>
                <w:rFonts w:ascii="Arial" w:eastAsia="Arial" w:hAnsi="Arial" w:cs="Arial"/>
                <w:color w:val="212121"/>
              </w:rPr>
              <w:t>sed Ac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c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e</w:t>
            </w:r>
            <w:r>
              <w:rPr>
                <w:rFonts w:ascii="Arial" w:eastAsia="Arial" w:hAnsi="Arial" w:cs="Arial"/>
                <w:color w:val="212121"/>
              </w:rPr>
              <w:t>ss C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o</w:t>
            </w:r>
            <w:r>
              <w:rPr>
                <w:rFonts w:ascii="Arial" w:eastAsia="Arial" w:hAnsi="Arial" w:cs="Arial"/>
                <w:color w:val="212121"/>
              </w:rPr>
              <w:t>ntrol and A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t</w:t>
            </w:r>
            <w:r>
              <w:rPr>
                <w:rFonts w:ascii="Arial" w:eastAsia="Arial" w:hAnsi="Arial" w:cs="Arial"/>
                <w:color w:val="212121"/>
              </w:rPr>
              <w:t xml:space="preserve">tribute based 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A</w:t>
            </w:r>
            <w:r>
              <w:rPr>
                <w:rFonts w:ascii="Arial" w:eastAsia="Arial" w:hAnsi="Arial" w:cs="Arial"/>
                <w:color w:val="212121"/>
              </w:rPr>
              <w:t xml:space="preserve">ccess 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C</w:t>
            </w:r>
            <w:r>
              <w:rPr>
                <w:rFonts w:ascii="Arial" w:eastAsia="Arial" w:hAnsi="Arial" w:cs="Arial"/>
                <w:color w:val="212121"/>
              </w:rPr>
              <w:t>ontrol</w:t>
            </w:r>
          </w:p>
          <w:p w14:paraId="347DB7E1" w14:textId="77777777" w:rsidR="006815A1" w:rsidRDefault="00BF42F9">
            <w:pPr>
              <w:ind w:left="14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ASS</w:t>
            </w:r>
            <w:r>
              <w:rPr>
                <w:rFonts w:ascii="Arial" w:eastAsia="Arial" w:hAnsi="Arial" w:cs="Arial"/>
                <w:b/>
                <w:color w:val="FF0000"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  <w:color w:val="FF0000"/>
              </w:rPr>
              <w:t>G</w:t>
            </w:r>
            <w:r>
              <w:rPr>
                <w:rFonts w:ascii="Arial" w:eastAsia="Arial" w:hAnsi="Arial" w:cs="Arial"/>
                <w:b/>
                <w:color w:val="FF0000"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  <w:color w:val="FF0000"/>
              </w:rPr>
              <w:t>M</w:t>
            </w:r>
            <w:r>
              <w:rPr>
                <w:rFonts w:ascii="Arial" w:eastAsia="Arial" w:hAnsi="Arial" w:cs="Arial"/>
                <w:b/>
                <w:color w:val="FF0000"/>
                <w:spacing w:val="-2"/>
              </w:rPr>
              <w:t>E</w:t>
            </w:r>
            <w:r>
              <w:rPr>
                <w:rFonts w:ascii="Arial" w:eastAsia="Arial" w:hAnsi="Arial" w:cs="Arial"/>
                <w:b/>
                <w:color w:val="FF0000"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color w:val="FF0000"/>
              </w:rPr>
              <w:t>T</w:t>
            </w:r>
            <w:r>
              <w:rPr>
                <w:rFonts w:ascii="Arial" w:eastAsia="Arial" w:hAnsi="Arial" w:cs="Arial"/>
                <w:b/>
                <w:color w:val="FF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0000"/>
              </w:rPr>
              <w:t># 3</w:t>
            </w:r>
          </w:p>
        </w:tc>
        <w:tc>
          <w:tcPr>
            <w:tcW w:w="2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3FFD7" w14:textId="77777777" w:rsidR="006815A1" w:rsidRDefault="00BF42F9">
            <w:pPr>
              <w:ind w:left="102" w:right="6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12121"/>
              </w:rPr>
              <w:t>Te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x</w:t>
            </w:r>
            <w:r>
              <w:rPr>
                <w:rFonts w:ascii="Arial" w:eastAsia="Arial" w:hAnsi="Arial" w:cs="Arial"/>
                <w:color w:val="212121"/>
              </w:rPr>
              <w:t>tb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o</w:t>
            </w:r>
            <w:r>
              <w:rPr>
                <w:rFonts w:ascii="Arial" w:eastAsia="Arial" w:hAnsi="Arial" w:cs="Arial"/>
                <w:color w:val="212121"/>
              </w:rPr>
              <w:t>ok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</w:rPr>
              <w:t>Chap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t</w:t>
            </w:r>
            <w:r>
              <w:rPr>
                <w:rFonts w:ascii="Arial" w:eastAsia="Arial" w:hAnsi="Arial" w:cs="Arial"/>
                <w:color w:val="212121"/>
              </w:rPr>
              <w:t>er 4, Sectio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n</w:t>
            </w:r>
            <w:r>
              <w:rPr>
                <w:rFonts w:ascii="Arial" w:eastAsia="Arial" w:hAnsi="Arial" w:cs="Arial"/>
                <w:color w:val="212121"/>
              </w:rPr>
              <w:t xml:space="preserve">s 4.1 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t</w:t>
            </w:r>
            <w:r>
              <w:rPr>
                <w:rFonts w:ascii="Arial" w:eastAsia="Arial" w:hAnsi="Arial" w:cs="Arial"/>
                <w:color w:val="212121"/>
              </w:rPr>
              <w:t>o 4.7</w:t>
            </w:r>
          </w:p>
        </w:tc>
        <w:tc>
          <w:tcPr>
            <w:tcW w:w="2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27AB16C" w14:textId="77777777" w:rsidR="006815A1" w:rsidRDefault="006815A1"/>
        </w:tc>
      </w:tr>
      <w:tr w:rsidR="006815A1" w14:paraId="2E0B5047" w14:textId="77777777">
        <w:trPr>
          <w:trHeight w:hRule="exact" w:val="709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B63D818" w14:textId="77777777" w:rsidR="006815A1" w:rsidRDefault="006815A1"/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065FAAB" w14:textId="77777777" w:rsidR="006815A1" w:rsidRDefault="006815A1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E45D0" w14:textId="77777777" w:rsidR="006815A1" w:rsidRDefault="00BF42F9">
            <w:pPr>
              <w:ind w:left="272" w:right="27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938A5" w14:textId="77777777" w:rsidR="006815A1" w:rsidRDefault="00BF42F9">
            <w:pPr>
              <w:ind w:left="102" w:right="7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212121"/>
              </w:rPr>
              <w:t>Da</w:t>
            </w:r>
            <w:r>
              <w:rPr>
                <w:rFonts w:ascii="Arial" w:eastAsia="Arial" w:hAnsi="Arial" w:cs="Arial"/>
                <w:b/>
                <w:color w:val="212121"/>
                <w:spacing w:val="-1"/>
              </w:rPr>
              <w:t>t</w:t>
            </w:r>
            <w:r>
              <w:rPr>
                <w:rFonts w:ascii="Arial" w:eastAsia="Arial" w:hAnsi="Arial" w:cs="Arial"/>
                <w:b/>
                <w:color w:val="212121"/>
              </w:rPr>
              <w:t>ab</w:t>
            </w:r>
            <w:r>
              <w:rPr>
                <w:rFonts w:ascii="Arial" w:eastAsia="Arial" w:hAnsi="Arial" w:cs="Arial"/>
                <w:b/>
                <w:color w:val="212121"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color w:val="212121"/>
              </w:rPr>
              <w:t xml:space="preserve">se </w:t>
            </w:r>
            <w:r>
              <w:rPr>
                <w:rFonts w:ascii="Arial" w:eastAsia="Arial" w:hAnsi="Arial" w:cs="Arial"/>
                <w:b/>
                <w:color w:val="212121"/>
                <w:spacing w:val="-1"/>
              </w:rPr>
              <w:t>Se</w:t>
            </w:r>
            <w:r>
              <w:rPr>
                <w:rFonts w:ascii="Arial" w:eastAsia="Arial" w:hAnsi="Arial" w:cs="Arial"/>
                <w:b/>
                <w:color w:val="212121"/>
              </w:rPr>
              <w:t>curit</w:t>
            </w:r>
            <w:r>
              <w:rPr>
                <w:rFonts w:ascii="Arial" w:eastAsia="Arial" w:hAnsi="Arial" w:cs="Arial"/>
                <w:b/>
                <w:color w:val="212121"/>
                <w:spacing w:val="-1"/>
              </w:rPr>
              <w:t>y</w:t>
            </w:r>
            <w:r>
              <w:rPr>
                <w:rFonts w:ascii="Arial" w:eastAsia="Arial" w:hAnsi="Arial" w:cs="Arial"/>
                <w:b/>
                <w:color w:val="212121"/>
              </w:rPr>
              <w:t xml:space="preserve">: </w:t>
            </w:r>
            <w:r>
              <w:rPr>
                <w:rFonts w:ascii="Arial" w:eastAsia="Arial" w:hAnsi="Arial" w:cs="Arial"/>
                <w:color w:val="212121"/>
              </w:rPr>
              <w:t>Need,</w:t>
            </w:r>
            <w:r>
              <w:rPr>
                <w:rFonts w:ascii="Arial" w:eastAsia="Arial" w:hAnsi="Arial" w:cs="Arial"/>
                <w:color w:val="212121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</w:rPr>
              <w:t>SQL Inje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c</w:t>
            </w:r>
            <w:r>
              <w:rPr>
                <w:rFonts w:ascii="Arial" w:eastAsia="Arial" w:hAnsi="Arial" w:cs="Arial"/>
                <w:color w:val="212121"/>
              </w:rPr>
              <w:t>ti</w:t>
            </w:r>
            <w:r>
              <w:rPr>
                <w:rFonts w:ascii="Arial" w:eastAsia="Arial" w:hAnsi="Arial" w:cs="Arial"/>
                <w:color w:val="212121"/>
                <w:spacing w:val="-2"/>
              </w:rPr>
              <w:t>o</w:t>
            </w:r>
            <w:r>
              <w:rPr>
                <w:rFonts w:ascii="Arial" w:eastAsia="Arial" w:hAnsi="Arial" w:cs="Arial"/>
                <w:color w:val="212121"/>
              </w:rPr>
              <w:t>n A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t</w:t>
            </w:r>
            <w:r>
              <w:rPr>
                <w:rFonts w:ascii="Arial" w:eastAsia="Arial" w:hAnsi="Arial" w:cs="Arial"/>
                <w:color w:val="212121"/>
              </w:rPr>
              <w:t>tacks, Dat</w:t>
            </w:r>
            <w:r>
              <w:rPr>
                <w:rFonts w:ascii="Arial" w:eastAsia="Arial" w:hAnsi="Arial" w:cs="Arial"/>
                <w:color w:val="212121"/>
                <w:spacing w:val="-2"/>
              </w:rPr>
              <w:t>a</w:t>
            </w:r>
            <w:r>
              <w:rPr>
                <w:rFonts w:ascii="Arial" w:eastAsia="Arial" w:hAnsi="Arial" w:cs="Arial"/>
                <w:color w:val="212121"/>
              </w:rPr>
              <w:t xml:space="preserve">base 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A</w:t>
            </w:r>
            <w:r>
              <w:rPr>
                <w:rFonts w:ascii="Arial" w:eastAsia="Arial" w:hAnsi="Arial" w:cs="Arial"/>
                <w:color w:val="212121"/>
              </w:rPr>
              <w:t>ccess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</w:rPr>
              <w:t>Cont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r</w:t>
            </w:r>
            <w:r>
              <w:rPr>
                <w:rFonts w:ascii="Arial" w:eastAsia="Arial" w:hAnsi="Arial" w:cs="Arial"/>
                <w:color w:val="212121"/>
              </w:rPr>
              <w:t>ol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</w:rPr>
              <w:t xml:space="preserve">and 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D</w:t>
            </w:r>
            <w:r>
              <w:rPr>
                <w:rFonts w:ascii="Arial" w:eastAsia="Arial" w:hAnsi="Arial" w:cs="Arial"/>
                <w:color w:val="212121"/>
              </w:rPr>
              <w:t>ata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b</w:t>
            </w:r>
            <w:r>
              <w:rPr>
                <w:rFonts w:ascii="Arial" w:eastAsia="Arial" w:hAnsi="Arial" w:cs="Arial"/>
                <w:color w:val="212121"/>
              </w:rPr>
              <w:t>ase Encryption</w:t>
            </w:r>
          </w:p>
        </w:tc>
        <w:tc>
          <w:tcPr>
            <w:tcW w:w="2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EE3FD" w14:textId="77777777" w:rsidR="006815A1" w:rsidRDefault="00BF42F9">
            <w:pPr>
              <w:ind w:left="102" w:right="6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12121"/>
              </w:rPr>
              <w:t>Te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x</w:t>
            </w:r>
            <w:r>
              <w:rPr>
                <w:rFonts w:ascii="Arial" w:eastAsia="Arial" w:hAnsi="Arial" w:cs="Arial"/>
                <w:color w:val="212121"/>
              </w:rPr>
              <w:t>tb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o</w:t>
            </w:r>
            <w:r>
              <w:rPr>
                <w:rFonts w:ascii="Arial" w:eastAsia="Arial" w:hAnsi="Arial" w:cs="Arial"/>
                <w:color w:val="212121"/>
              </w:rPr>
              <w:t>ok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</w:rPr>
              <w:t>Chap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t</w:t>
            </w:r>
            <w:r>
              <w:rPr>
                <w:rFonts w:ascii="Arial" w:eastAsia="Arial" w:hAnsi="Arial" w:cs="Arial"/>
                <w:color w:val="212121"/>
              </w:rPr>
              <w:t>er 5, Sectio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n</w:t>
            </w:r>
            <w:r>
              <w:rPr>
                <w:rFonts w:ascii="Arial" w:eastAsia="Arial" w:hAnsi="Arial" w:cs="Arial"/>
                <w:color w:val="212121"/>
              </w:rPr>
              <w:t xml:space="preserve">s 5.1 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t</w:t>
            </w:r>
            <w:r>
              <w:rPr>
                <w:rFonts w:ascii="Arial" w:eastAsia="Arial" w:hAnsi="Arial" w:cs="Arial"/>
                <w:color w:val="212121"/>
              </w:rPr>
              <w:t>o 5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.7</w:t>
            </w:r>
          </w:p>
        </w:tc>
        <w:tc>
          <w:tcPr>
            <w:tcW w:w="2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75D36C7" w14:textId="77777777" w:rsidR="006815A1" w:rsidRDefault="006815A1"/>
        </w:tc>
      </w:tr>
      <w:tr w:rsidR="006815A1" w14:paraId="0E270104" w14:textId="77777777">
        <w:trPr>
          <w:trHeight w:hRule="exact" w:val="709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313816C" w14:textId="77777777" w:rsidR="006815A1" w:rsidRDefault="006815A1"/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E58C69B" w14:textId="77777777" w:rsidR="006815A1" w:rsidRDefault="006815A1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7EEE5" w14:textId="77777777" w:rsidR="006815A1" w:rsidRDefault="00BF42F9">
            <w:pPr>
              <w:ind w:left="272" w:right="27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2495B7" w14:textId="77777777" w:rsidR="006815A1" w:rsidRDefault="00BF42F9">
            <w:pPr>
              <w:ind w:left="102" w:right="6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212121"/>
              </w:rPr>
              <w:t>Mal</w:t>
            </w:r>
            <w:r>
              <w:rPr>
                <w:rFonts w:ascii="Arial" w:eastAsia="Arial" w:hAnsi="Arial" w:cs="Arial"/>
                <w:b/>
                <w:color w:val="212121"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  <w:color w:val="212121"/>
              </w:rPr>
              <w:t>cious Soft</w:t>
            </w:r>
            <w:r>
              <w:rPr>
                <w:rFonts w:ascii="Arial" w:eastAsia="Arial" w:hAnsi="Arial" w:cs="Arial"/>
                <w:b/>
                <w:color w:val="212121"/>
                <w:spacing w:val="-1"/>
              </w:rPr>
              <w:t>w</w:t>
            </w:r>
            <w:r>
              <w:rPr>
                <w:rFonts w:ascii="Arial" w:eastAsia="Arial" w:hAnsi="Arial" w:cs="Arial"/>
                <w:b/>
                <w:color w:val="212121"/>
              </w:rPr>
              <w:t>ar</w:t>
            </w:r>
            <w:r>
              <w:rPr>
                <w:rFonts w:ascii="Arial" w:eastAsia="Arial" w:hAnsi="Arial" w:cs="Arial"/>
                <w:b/>
                <w:color w:val="212121"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color w:val="212121"/>
              </w:rPr>
              <w:t xml:space="preserve">: </w:t>
            </w:r>
            <w:r>
              <w:rPr>
                <w:rFonts w:ascii="Arial" w:eastAsia="Arial" w:hAnsi="Arial" w:cs="Arial"/>
                <w:color w:val="212121"/>
              </w:rPr>
              <w:t>T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y</w:t>
            </w:r>
            <w:r>
              <w:rPr>
                <w:rFonts w:ascii="Arial" w:eastAsia="Arial" w:hAnsi="Arial" w:cs="Arial"/>
                <w:color w:val="212121"/>
              </w:rPr>
              <w:t>p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e</w:t>
            </w:r>
            <w:r>
              <w:rPr>
                <w:rFonts w:ascii="Arial" w:eastAsia="Arial" w:hAnsi="Arial" w:cs="Arial"/>
                <w:color w:val="212121"/>
              </w:rPr>
              <w:t>s, Prop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a</w:t>
            </w:r>
            <w:r>
              <w:rPr>
                <w:rFonts w:ascii="Arial" w:eastAsia="Arial" w:hAnsi="Arial" w:cs="Arial"/>
                <w:color w:val="212121"/>
              </w:rPr>
              <w:t>gati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o</w:t>
            </w:r>
            <w:r>
              <w:rPr>
                <w:rFonts w:ascii="Arial" w:eastAsia="Arial" w:hAnsi="Arial" w:cs="Arial"/>
                <w:color w:val="212121"/>
              </w:rPr>
              <w:t>n, Paylo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a</w:t>
            </w:r>
            <w:r>
              <w:rPr>
                <w:rFonts w:ascii="Arial" w:eastAsia="Arial" w:hAnsi="Arial" w:cs="Arial"/>
                <w:color w:val="212121"/>
              </w:rPr>
              <w:t>d, and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</w:rPr>
              <w:t>Co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u</w:t>
            </w:r>
            <w:r>
              <w:rPr>
                <w:rFonts w:ascii="Arial" w:eastAsia="Arial" w:hAnsi="Arial" w:cs="Arial"/>
                <w:color w:val="212121"/>
              </w:rPr>
              <w:t>nter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m</w:t>
            </w:r>
            <w:r>
              <w:rPr>
                <w:rFonts w:ascii="Arial" w:eastAsia="Arial" w:hAnsi="Arial" w:cs="Arial"/>
                <w:color w:val="212121"/>
              </w:rPr>
              <w:t>e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a</w:t>
            </w:r>
            <w:r>
              <w:rPr>
                <w:rFonts w:ascii="Arial" w:eastAsia="Arial" w:hAnsi="Arial" w:cs="Arial"/>
                <w:color w:val="212121"/>
              </w:rPr>
              <w:t>sur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e</w:t>
            </w:r>
            <w:r>
              <w:rPr>
                <w:rFonts w:ascii="Arial" w:eastAsia="Arial" w:hAnsi="Arial" w:cs="Arial"/>
                <w:color w:val="212121"/>
              </w:rPr>
              <w:t>s</w:t>
            </w:r>
          </w:p>
          <w:p w14:paraId="0190751C" w14:textId="77777777" w:rsidR="006815A1" w:rsidRDefault="00BF42F9">
            <w:pPr>
              <w:spacing w:line="220" w:lineRule="exact"/>
              <w:ind w:left="14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ASS</w:t>
            </w:r>
            <w:r>
              <w:rPr>
                <w:rFonts w:ascii="Arial" w:eastAsia="Arial" w:hAnsi="Arial" w:cs="Arial"/>
                <w:b/>
                <w:color w:val="FF0000"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  <w:color w:val="FF0000"/>
              </w:rPr>
              <w:t>G</w:t>
            </w:r>
            <w:r>
              <w:rPr>
                <w:rFonts w:ascii="Arial" w:eastAsia="Arial" w:hAnsi="Arial" w:cs="Arial"/>
                <w:b/>
                <w:color w:val="FF0000"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  <w:color w:val="FF0000"/>
              </w:rPr>
              <w:t>M</w:t>
            </w:r>
            <w:r>
              <w:rPr>
                <w:rFonts w:ascii="Arial" w:eastAsia="Arial" w:hAnsi="Arial" w:cs="Arial"/>
                <w:b/>
                <w:color w:val="FF0000"/>
                <w:spacing w:val="-2"/>
              </w:rPr>
              <w:t>E</w:t>
            </w:r>
            <w:r>
              <w:rPr>
                <w:rFonts w:ascii="Arial" w:eastAsia="Arial" w:hAnsi="Arial" w:cs="Arial"/>
                <w:b/>
                <w:color w:val="FF0000"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color w:val="FF0000"/>
              </w:rPr>
              <w:t>T</w:t>
            </w:r>
            <w:r>
              <w:rPr>
                <w:rFonts w:ascii="Arial" w:eastAsia="Arial" w:hAnsi="Arial" w:cs="Arial"/>
                <w:b/>
                <w:color w:val="FF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0000"/>
              </w:rPr>
              <w:t># 4</w:t>
            </w:r>
          </w:p>
        </w:tc>
        <w:tc>
          <w:tcPr>
            <w:tcW w:w="2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96EAB" w14:textId="77777777" w:rsidR="006815A1" w:rsidRDefault="00BF42F9">
            <w:pPr>
              <w:ind w:left="102" w:right="6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12121"/>
              </w:rPr>
              <w:t>Te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x</w:t>
            </w:r>
            <w:r>
              <w:rPr>
                <w:rFonts w:ascii="Arial" w:eastAsia="Arial" w:hAnsi="Arial" w:cs="Arial"/>
                <w:color w:val="212121"/>
              </w:rPr>
              <w:t>tb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o</w:t>
            </w:r>
            <w:r>
              <w:rPr>
                <w:rFonts w:ascii="Arial" w:eastAsia="Arial" w:hAnsi="Arial" w:cs="Arial"/>
                <w:color w:val="212121"/>
              </w:rPr>
              <w:t>ok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</w:rPr>
              <w:t>Chap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t</w:t>
            </w:r>
            <w:r>
              <w:rPr>
                <w:rFonts w:ascii="Arial" w:eastAsia="Arial" w:hAnsi="Arial" w:cs="Arial"/>
                <w:color w:val="212121"/>
              </w:rPr>
              <w:t>er 6, Sectio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n</w:t>
            </w:r>
            <w:r>
              <w:rPr>
                <w:rFonts w:ascii="Arial" w:eastAsia="Arial" w:hAnsi="Arial" w:cs="Arial"/>
                <w:color w:val="212121"/>
              </w:rPr>
              <w:t xml:space="preserve">s 6.1 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t</w:t>
            </w:r>
            <w:r>
              <w:rPr>
                <w:rFonts w:ascii="Arial" w:eastAsia="Arial" w:hAnsi="Arial" w:cs="Arial"/>
                <w:color w:val="212121"/>
              </w:rPr>
              <w:t>o 6.10</w:t>
            </w:r>
          </w:p>
        </w:tc>
        <w:tc>
          <w:tcPr>
            <w:tcW w:w="2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F475224" w14:textId="77777777" w:rsidR="006815A1" w:rsidRDefault="006815A1"/>
        </w:tc>
      </w:tr>
      <w:tr w:rsidR="006815A1" w14:paraId="71EA36F6" w14:textId="77777777" w:rsidTr="001E4224">
        <w:trPr>
          <w:trHeight w:hRule="exact" w:val="559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95EAEB1" w14:textId="77777777" w:rsidR="006815A1" w:rsidRDefault="006815A1"/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06068EC" w14:textId="77777777" w:rsidR="006815A1" w:rsidRDefault="006815A1"/>
        </w:tc>
        <w:tc>
          <w:tcPr>
            <w:tcW w:w="7902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DA5F2CC" w14:textId="77777777" w:rsidR="006815A1" w:rsidRDefault="006815A1">
            <w:pPr>
              <w:spacing w:before="15" w:line="220" w:lineRule="exact"/>
              <w:rPr>
                <w:sz w:val="22"/>
                <w:szCs w:val="22"/>
              </w:rPr>
            </w:pPr>
          </w:p>
          <w:p w14:paraId="42606220" w14:textId="77777777" w:rsidR="006815A1" w:rsidRDefault="00BF42F9">
            <w:pPr>
              <w:ind w:left="3036" w:right="303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212121"/>
              </w:rPr>
              <w:t>M</w:t>
            </w:r>
            <w:r>
              <w:rPr>
                <w:rFonts w:ascii="Arial" w:eastAsia="Arial" w:hAnsi="Arial" w:cs="Arial"/>
                <w:b/>
                <w:color w:val="212121"/>
                <w:spacing w:val="-1"/>
              </w:rPr>
              <w:t>ID</w:t>
            </w:r>
            <w:r>
              <w:rPr>
                <w:rFonts w:ascii="Arial" w:eastAsia="Arial" w:hAnsi="Arial" w:cs="Arial"/>
                <w:b/>
                <w:color w:val="212121"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color w:val="212121"/>
              </w:rPr>
              <w:t>ER</w:t>
            </w:r>
            <w:r>
              <w:rPr>
                <w:rFonts w:ascii="Arial" w:eastAsia="Arial" w:hAnsi="Arial" w:cs="Arial"/>
                <w:b/>
                <w:color w:val="212121"/>
                <w:spacing w:val="-1"/>
              </w:rPr>
              <w:t>M</w:t>
            </w:r>
            <w:r>
              <w:rPr>
                <w:rFonts w:ascii="Arial" w:eastAsia="Arial" w:hAnsi="Arial" w:cs="Arial"/>
                <w:b/>
                <w:color w:val="212121"/>
              </w:rPr>
              <w:t>-</w:t>
            </w:r>
            <w:r>
              <w:rPr>
                <w:rFonts w:ascii="Arial" w:eastAsia="Arial" w:hAnsi="Arial" w:cs="Arial"/>
                <w:b/>
                <w:color w:val="212121"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  <w:color w:val="212121"/>
              </w:rPr>
              <w:t>I</w:t>
            </w:r>
            <w:r>
              <w:rPr>
                <w:rFonts w:ascii="Arial" w:eastAsia="Arial" w:hAnsi="Arial" w:cs="Arial"/>
                <w:b/>
                <w:color w:val="212121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12121"/>
              </w:rPr>
              <w:t>E</w:t>
            </w:r>
            <w:r>
              <w:rPr>
                <w:rFonts w:ascii="Arial" w:eastAsia="Arial" w:hAnsi="Arial" w:cs="Arial"/>
                <w:b/>
                <w:color w:val="212121"/>
                <w:spacing w:val="-1"/>
              </w:rPr>
              <w:t>X</w:t>
            </w:r>
            <w:r>
              <w:rPr>
                <w:rFonts w:ascii="Arial" w:eastAsia="Arial" w:hAnsi="Arial" w:cs="Arial"/>
                <w:b/>
                <w:color w:val="212121"/>
              </w:rPr>
              <w:t>AM</w:t>
            </w:r>
          </w:p>
        </w:tc>
        <w:tc>
          <w:tcPr>
            <w:tcW w:w="2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6A137E6" w14:textId="77777777" w:rsidR="006815A1" w:rsidRDefault="006815A1"/>
        </w:tc>
      </w:tr>
      <w:tr w:rsidR="006815A1" w14:paraId="552E4DC4" w14:textId="77777777">
        <w:trPr>
          <w:trHeight w:hRule="exact" w:val="471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14B755A" w14:textId="77777777" w:rsidR="006815A1" w:rsidRDefault="006815A1"/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6E1CC73" w14:textId="77777777" w:rsidR="006815A1" w:rsidRDefault="006815A1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D0795" w14:textId="77777777" w:rsidR="006815A1" w:rsidRDefault="00BF42F9">
            <w:pPr>
              <w:ind w:left="217" w:right="2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8B4A0" w14:textId="77777777" w:rsidR="006815A1" w:rsidRDefault="00BF42F9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</w:rPr>
              <w:t>ntrusion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De</w:t>
            </w:r>
            <w:r>
              <w:rPr>
                <w:rFonts w:ascii="Arial" w:eastAsia="Arial" w:hAnsi="Arial" w:cs="Arial"/>
                <w:b/>
              </w:rPr>
              <w:t>te</w:t>
            </w:r>
            <w:r>
              <w:rPr>
                <w:rFonts w:ascii="Arial" w:eastAsia="Arial" w:hAnsi="Arial" w:cs="Arial"/>
                <w:b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</w:rPr>
              <w:t>tion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Bas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"/>
              </w:rPr>
              <w:t xml:space="preserve"> T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 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</w:p>
          <w:p w14:paraId="12C61B45" w14:textId="77777777" w:rsidR="006815A1" w:rsidRDefault="00BF42F9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Examp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2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0E1EF" w14:textId="77777777" w:rsidR="006815A1" w:rsidRDefault="00BF42F9">
            <w:pPr>
              <w:ind w:left="102" w:right="6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12121"/>
              </w:rPr>
              <w:t>Te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x</w:t>
            </w:r>
            <w:r>
              <w:rPr>
                <w:rFonts w:ascii="Arial" w:eastAsia="Arial" w:hAnsi="Arial" w:cs="Arial"/>
                <w:color w:val="212121"/>
              </w:rPr>
              <w:t>tb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o</w:t>
            </w:r>
            <w:r>
              <w:rPr>
                <w:rFonts w:ascii="Arial" w:eastAsia="Arial" w:hAnsi="Arial" w:cs="Arial"/>
                <w:color w:val="212121"/>
              </w:rPr>
              <w:t>ok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</w:rPr>
              <w:t>Chap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t</w:t>
            </w:r>
            <w:r>
              <w:rPr>
                <w:rFonts w:ascii="Arial" w:eastAsia="Arial" w:hAnsi="Arial" w:cs="Arial"/>
                <w:color w:val="212121"/>
              </w:rPr>
              <w:t>er 8, Sectio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n</w:t>
            </w:r>
            <w:r>
              <w:rPr>
                <w:rFonts w:ascii="Arial" w:eastAsia="Arial" w:hAnsi="Arial" w:cs="Arial"/>
                <w:color w:val="212121"/>
              </w:rPr>
              <w:t xml:space="preserve">s 8.1 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t</w:t>
            </w:r>
            <w:r>
              <w:rPr>
                <w:rFonts w:ascii="Arial" w:eastAsia="Arial" w:hAnsi="Arial" w:cs="Arial"/>
                <w:color w:val="212121"/>
              </w:rPr>
              <w:t>o 8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.</w:t>
            </w:r>
            <w:r>
              <w:rPr>
                <w:rFonts w:ascii="Arial" w:eastAsia="Arial" w:hAnsi="Arial" w:cs="Arial"/>
                <w:color w:val="212121"/>
              </w:rPr>
              <w:t>6</w:t>
            </w:r>
          </w:p>
        </w:tc>
        <w:tc>
          <w:tcPr>
            <w:tcW w:w="2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3B86CB0" w14:textId="77777777" w:rsidR="006815A1" w:rsidRDefault="006815A1"/>
        </w:tc>
      </w:tr>
      <w:tr w:rsidR="006815A1" w14:paraId="63866229" w14:textId="77777777">
        <w:trPr>
          <w:trHeight w:hRule="exact" w:val="469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C6A2A06" w14:textId="77777777" w:rsidR="006815A1" w:rsidRDefault="006815A1"/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FDB0F82" w14:textId="77777777" w:rsidR="006815A1" w:rsidRDefault="006815A1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EB449" w14:textId="77777777" w:rsidR="006815A1" w:rsidRDefault="00BF42F9">
            <w:pPr>
              <w:ind w:left="217" w:right="2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727FD" w14:textId="77777777" w:rsidR="006815A1" w:rsidRDefault="00BF42F9">
            <w:pPr>
              <w:spacing w:before="3" w:line="220" w:lineRule="exact"/>
              <w:ind w:left="102" w:right="8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Firewal</w:t>
            </w:r>
            <w:r>
              <w:rPr>
                <w:rFonts w:ascii="Arial" w:eastAsia="Arial" w:hAnsi="Arial" w:cs="Arial"/>
                <w:b/>
                <w:spacing w:val="-1"/>
              </w:rPr>
              <w:t>l</w:t>
            </w:r>
            <w:r>
              <w:rPr>
                <w:rFonts w:ascii="Arial" w:eastAsia="Arial" w:hAnsi="Arial" w:cs="Arial"/>
                <w:b/>
              </w:rPr>
              <w:t>s a</w:t>
            </w:r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</w:rPr>
              <w:t xml:space="preserve">d </w:t>
            </w:r>
            <w:r>
              <w:rPr>
                <w:rFonts w:ascii="Arial" w:eastAsia="Arial" w:hAnsi="Arial" w:cs="Arial"/>
                <w:b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</w:rPr>
              <w:t>ntrusion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P</w:t>
            </w:r>
            <w:r>
              <w:rPr>
                <w:rFonts w:ascii="Arial" w:eastAsia="Arial" w:hAnsi="Arial" w:cs="Arial"/>
                <w:b/>
              </w:rPr>
              <w:t>reve</w:t>
            </w:r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</w:rPr>
              <w:t>tion</w:t>
            </w:r>
            <w:r>
              <w:rPr>
                <w:rFonts w:ascii="Arial" w:eastAsia="Arial" w:hAnsi="Arial" w:cs="Arial"/>
              </w:rPr>
              <w:t>: Basics, T</w:t>
            </w:r>
            <w:r>
              <w:rPr>
                <w:rFonts w:ascii="Arial" w:eastAsia="Arial" w:hAnsi="Arial" w:cs="Arial"/>
                <w:spacing w:val="-1"/>
              </w:rPr>
              <w:t>y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and Pr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ven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 xml:space="preserve">ion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2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5FC16" w14:textId="77777777" w:rsidR="006815A1" w:rsidRDefault="00BF42F9">
            <w:pPr>
              <w:spacing w:before="3" w:line="220" w:lineRule="exact"/>
              <w:ind w:left="102" w:right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12121"/>
              </w:rPr>
              <w:t>Te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x</w:t>
            </w:r>
            <w:r>
              <w:rPr>
                <w:rFonts w:ascii="Arial" w:eastAsia="Arial" w:hAnsi="Arial" w:cs="Arial"/>
                <w:color w:val="212121"/>
              </w:rPr>
              <w:t>tb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o</w:t>
            </w:r>
            <w:r>
              <w:rPr>
                <w:rFonts w:ascii="Arial" w:eastAsia="Arial" w:hAnsi="Arial" w:cs="Arial"/>
                <w:color w:val="212121"/>
              </w:rPr>
              <w:t>ok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</w:rPr>
              <w:t>Chap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t</w:t>
            </w:r>
            <w:r>
              <w:rPr>
                <w:rFonts w:ascii="Arial" w:eastAsia="Arial" w:hAnsi="Arial" w:cs="Arial"/>
                <w:color w:val="212121"/>
              </w:rPr>
              <w:t>er 9, Sectio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n</w:t>
            </w:r>
            <w:r>
              <w:rPr>
                <w:rFonts w:ascii="Arial" w:eastAsia="Arial" w:hAnsi="Arial" w:cs="Arial"/>
                <w:color w:val="212121"/>
              </w:rPr>
              <w:t xml:space="preserve">s 9.1 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t</w:t>
            </w:r>
            <w:r>
              <w:rPr>
                <w:rFonts w:ascii="Arial" w:eastAsia="Arial" w:hAnsi="Arial" w:cs="Arial"/>
                <w:color w:val="212121"/>
              </w:rPr>
              <w:t>o 9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.</w:t>
            </w:r>
            <w:r>
              <w:rPr>
                <w:rFonts w:ascii="Arial" w:eastAsia="Arial" w:hAnsi="Arial" w:cs="Arial"/>
                <w:color w:val="212121"/>
              </w:rPr>
              <w:t>3 and 9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.</w:t>
            </w:r>
            <w:r>
              <w:rPr>
                <w:rFonts w:ascii="Arial" w:eastAsia="Arial" w:hAnsi="Arial" w:cs="Arial"/>
                <w:color w:val="212121"/>
              </w:rPr>
              <w:t>6</w:t>
            </w:r>
          </w:p>
        </w:tc>
        <w:tc>
          <w:tcPr>
            <w:tcW w:w="2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774B667" w14:textId="77777777" w:rsidR="006815A1" w:rsidRDefault="006815A1"/>
        </w:tc>
      </w:tr>
      <w:tr w:rsidR="006815A1" w14:paraId="40AFD4CA" w14:textId="77777777">
        <w:trPr>
          <w:trHeight w:hRule="exact" w:val="470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570A972" w14:textId="77777777" w:rsidR="006815A1" w:rsidRDefault="006815A1"/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E213921" w14:textId="77777777" w:rsidR="006815A1" w:rsidRDefault="006815A1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9821B" w14:textId="77777777" w:rsidR="006815A1" w:rsidRDefault="00BF42F9">
            <w:pPr>
              <w:ind w:left="217" w:right="2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0F47D" w14:textId="77777777" w:rsidR="006815A1" w:rsidRDefault="00BF42F9">
            <w:pPr>
              <w:ind w:left="102" w:right="4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212121"/>
              </w:rPr>
              <w:t>Soft</w:t>
            </w:r>
            <w:r>
              <w:rPr>
                <w:rFonts w:ascii="Arial" w:eastAsia="Arial" w:hAnsi="Arial" w:cs="Arial"/>
                <w:b/>
                <w:color w:val="212121"/>
                <w:spacing w:val="-1"/>
              </w:rPr>
              <w:t>w</w:t>
            </w:r>
            <w:r>
              <w:rPr>
                <w:rFonts w:ascii="Arial" w:eastAsia="Arial" w:hAnsi="Arial" w:cs="Arial"/>
                <w:b/>
                <w:color w:val="212121"/>
              </w:rPr>
              <w:t>are S</w:t>
            </w:r>
            <w:r>
              <w:rPr>
                <w:rFonts w:ascii="Arial" w:eastAsia="Arial" w:hAnsi="Arial" w:cs="Arial"/>
                <w:b/>
                <w:color w:val="212121"/>
                <w:spacing w:val="-2"/>
              </w:rPr>
              <w:t>e</w:t>
            </w:r>
            <w:r>
              <w:rPr>
                <w:rFonts w:ascii="Arial" w:eastAsia="Arial" w:hAnsi="Arial" w:cs="Arial"/>
                <w:b/>
                <w:color w:val="212121"/>
              </w:rPr>
              <w:t>curit</w:t>
            </w:r>
            <w:r>
              <w:rPr>
                <w:rFonts w:ascii="Arial" w:eastAsia="Arial" w:hAnsi="Arial" w:cs="Arial"/>
                <w:b/>
                <w:color w:val="212121"/>
                <w:spacing w:val="-1"/>
              </w:rPr>
              <w:t>y</w:t>
            </w:r>
            <w:r>
              <w:rPr>
                <w:rFonts w:ascii="Arial" w:eastAsia="Arial" w:hAnsi="Arial" w:cs="Arial"/>
                <w:b/>
                <w:color w:val="212121"/>
              </w:rPr>
              <w:t>:</w:t>
            </w:r>
            <w:r>
              <w:rPr>
                <w:rFonts w:ascii="Arial" w:eastAsia="Arial" w:hAnsi="Arial" w:cs="Arial"/>
                <w:b/>
                <w:color w:val="212121"/>
                <w:spacing w:val="55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</w:rPr>
              <w:t>So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f</w:t>
            </w:r>
            <w:r>
              <w:rPr>
                <w:rFonts w:ascii="Arial" w:eastAsia="Arial" w:hAnsi="Arial" w:cs="Arial"/>
                <w:color w:val="212121"/>
              </w:rPr>
              <w:t xml:space="preserve">tware 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V</w:t>
            </w:r>
            <w:r>
              <w:rPr>
                <w:rFonts w:ascii="Arial" w:eastAsia="Arial" w:hAnsi="Arial" w:cs="Arial"/>
                <w:color w:val="212121"/>
              </w:rPr>
              <w:t>ul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n</w:t>
            </w:r>
            <w:r>
              <w:rPr>
                <w:rFonts w:ascii="Arial" w:eastAsia="Arial" w:hAnsi="Arial" w:cs="Arial"/>
                <w:color w:val="212121"/>
              </w:rPr>
              <w:t>er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a</w:t>
            </w:r>
            <w:r>
              <w:rPr>
                <w:rFonts w:ascii="Arial" w:eastAsia="Arial" w:hAnsi="Arial" w:cs="Arial"/>
                <w:color w:val="212121"/>
              </w:rPr>
              <w:t>b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i</w:t>
            </w:r>
            <w:r>
              <w:rPr>
                <w:rFonts w:ascii="Arial" w:eastAsia="Arial" w:hAnsi="Arial" w:cs="Arial"/>
                <w:color w:val="212121"/>
              </w:rPr>
              <w:t>l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i</w:t>
            </w:r>
            <w:r>
              <w:rPr>
                <w:rFonts w:ascii="Arial" w:eastAsia="Arial" w:hAnsi="Arial" w:cs="Arial"/>
                <w:color w:val="212121"/>
              </w:rPr>
              <w:t>ties and Prot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e</w:t>
            </w:r>
            <w:r>
              <w:rPr>
                <w:rFonts w:ascii="Arial" w:eastAsia="Arial" w:hAnsi="Arial" w:cs="Arial"/>
                <w:color w:val="212121"/>
              </w:rPr>
              <w:t>cti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o</w:t>
            </w:r>
            <w:r>
              <w:rPr>
                <w:rFonts w:ascii="Arial" w:eastAsia="Arial" w:hAnsi="Arial" w:cs="Arial"/>
                <w:color w:val="212121"/>
              </w:rPr>
              <w:t>n Mechan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i</w:t>
            </w:r>
            <w:r>
              <w:rPr>
                <w:rFonts w:ascii="Arial" w:eastAsia="Arial" w:hAnsi="Arial" w:cs="Arial"/>
                <w:color w:val="212121"/>
              </w:rPr>
              <w:t>s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m</w:t>
            </w:r>
            <w:r>
              <w:rPr>
                <w:rFonts w:ascii="Arial" w:eastAsia="Arial" w:hAnsi="Arial" w:cs="Arial"/>
                <w:color w:val="212121"/>
              </w:rPr>
              <w:t>s</w:t>
            </w:r>
          </w:p>
        </w:tc>
        <w:tc>
          <w:tcPr>
            <w:tcW w:w="2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03F77" w14:textId="77777777" w:rsidR="006815A1" w:rsidRDefault="00BF42F9">
            <w:pPr>
              <w:ind w:left="102" w:right="57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12121"/>
              </w:rPr>
              <w:t>Te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x</w:t>
            </w:r>
            <w:r>
              <w:rPr>
                <w:rFonts w:ascii="Arial" w:eastAsia="Arial" w:hAnsi="Arial" w:cs="Arial"/>
                <w:color w:val="212121"/>
              </w:rPr>
              <w:t>tb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o</w:t>
            </w:r>
            <w:r>
              <w:rPr>
                <w:rFonts w:ascii="Arial" w:eastAsia="Arial" w:hAnsi="Arial" w:cs="Arial"/>
                <w:color w:val="212121"/>
              </w:rPr>
              <w:t>ok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</w:rPr>
              <w:t>Chapter 11, Sectio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n</w:t>
            </w:r>
            <w:r>
              <w:rPr>
                <w:rFonts w:ascii="Arial" w:eastAsia="Arial" w:hAnsi="Arial" w:cs="Arial"/>
                <w:color w:val="212121"/>
              </w:rPr>
              <w:t>s 11.1</w:t>
            </w:r>
            <w:r>
              <w:rPr>
                <w:rFonts w:ascii="Arial" w:eastAsia="Arial" w:hAnsi="Arial" w:cs="Arial"/>
                <w:color w:val="212121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t</w:t>
            </w:r>
            <w:r>
              <w:rPr>
                <w:rFonts w:ascii="Arial" w:eastAsia="Arial" w:hAnsi="Arial" w:cs="Arial"/>
                <w:color w:val="212121"/>
              </w:rPr>
              <w:t>o 11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.</w:t>
            </w:r>
            <w:r>
              <w:rPr>
                <w:rFonts w:ascii="Arial" w:eastAsia="Arial" w:hAnsi="Arial" w:cs="Arial"/>
                <w:color w:val="212121"/>
              </w:rPr>
              <w:t>3</w:t>
            </w:r>
          </w:p>
        </w:tc>
        <w:tc>
          <w:tcPr>
            <w:tcW w:w="2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39FB357" w14:textId="77777777" w:rsidR="006815A1" w:rsidRDefault="006815A1"/>
        </w:tc>
      </w:tr>
      <w:tr w:rsidR="006815A1" w14:paraId="30083FDB" w14:textId="77777777">
        <w:trPr>
          <w:trHeight w:hRule="exact" w:val="943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4832E76" w14:textId="77777777" w:rsidR="006815A1" w:rsidRDefault="006815A1"/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79A3FFB" w14:textId="77777777" w:rsidR="006815A1" w:rsidRDefault="006815A1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5553A" w14:textId="77777777" w:rsidR="006815A1" w:rsidRDefault="00BF42F9">
            <w:pPr>
              <w:ind w:left="217" w:right="2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37220" w14:textId="77777777" w:rsidR="006815A1" w:rsidRDefault="00BF42F9">
            <w:pPr>
              <w:ind w:left="102" w:right="1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IT</w:t>
            </w:r>
            <w:r>
              <w:rPr>
                <w:rFonts w:ascii="Arial" w:eastAsia="Arial" w:hAnsi="Arial" w:cs="Arial"/>
                <w:b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ecur</w:t>
            </w:r>
            <w:r>
              <w:rPr>
                <w:rFonts w:ascii="Arial" w:eastAsia="Arial" w:hAnsi="Arial" w:cs="Arial"/>
                <w:b/>
                <w:spacing w:val="-2"/>
              </w:rPr>
              <w:t>i</w:t>
            </w:r>
            <w:r>
              <w:rPr>
                <w:rFonts w:ascii="Arial" w:eastAsia="Arial" w:hAnsi="Arial" w:cs="Arial"/>
                <w:b/>
              </w:rPr>
              <w:t>ty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Mana</w:t>
            </w:r>
            <w:r>
              <w:rPr>
                <w:rFonts w:ascii="Arial" w:eastAsia="Arial" w:hAnsi="Arial" w:cs="Arial"/>
                <w:b/>
                <w:spacing w:val="-1"/>
              </w:rPr>
              <w:t>g</w:t>
            </w:r>
            <w:r>
              <w:rPr>
                <w:rFonts w:ascii="Arial" w:eastAsia="Arial" w:hAnsi="Arial" w:cs="Arial"/>
                <w:b/>
              </w:rPr>
              <w:t>ement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and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Risk As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es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</w:rPr>
              <w:t xml:space="preserve">nt: </w:t>
            </w:r>
            <w:r>
              <w:rPr>
                <w:rFonts w:ascii="Arial" w:eastAsia="Arial" w:hAnsi="Arial" w:cs="Arial"/>
              </w:rPr>
              <w:t>sec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rity pol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cies,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policy </w:t>
            </w:r>
            <w:r>
              <w:rPr>
                <w:rFonts w:ascii="Arial" w:eastAsia="Arial" w:hAnsi="Arial" w:cs="Arial"/>
                <w:spacing w:val="-1"/>
              </w:rPr>
              <w:t>fo</w:t>
            </w:r>
            <w:r>
              <w:rPr>
                <w:rFonts w:ascii="Arial" w:eastAsia="Arial" w:hAnsi="Arial" w:cs="Arial"/>
              </w:rPr>
              <w:t>rmation and enf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rce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ent, ri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k ass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ssment</w:t>
            </w:r>
          </w:p>
        </w:tc>
        <w:tc>
          <w:tcPr>
            <w:tcW w:w="2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E3096" w14:textId="77777777" w:rsidR="006815A1" w:rsidRDefault="00BF42F9">
            <w:pPr>
              <w:ind w:left="102" w:right="57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12121"/>
              </w:rPr>
              <w:t>Te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x</w:t>
            </w:r>
            <w:r>
              <w:rPr>
                <w:rFonts w:ascii="Arial" w:eastAsia="Arial" w:hAnsi="Arial" w:cs="Arial"/>
                <w:color w:val="212121"/>
              </w:rPr>
              <w:t>tb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o</w:t>
            </w:r>
            <w:r>
              <w:rPr>
                <w:rFonts w:ascii="Arial" w:eastAsia="Arial" w:hAnsi="Arial" w:cs="Arial"/>
                <w:color w:val="212121"/>
              </w:rPr>
              <w:t>ok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</w:rPr>
              <w:t>Chap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t</w:t>
            </w:r>
            <w:r>
              <w:rPr>
                <w:rFonts w:ascii="Arial" w:eastAsia="Arial" w:hAnsi="Arial" w:cs="Arial"/>
                <w:color w:val="212121"/>
              </w:rPr>
              <w:t>er 14, Sectio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n</w:t>
            </w:r>
            <w:r>
              <w:rPr>
                <w:rFonts w:ascii="Arial" w:eastAsia="Arial" w:hAnsi="Arial" w:cs="Arial"/>
                <w:color w:val="212121"/>
              </w:rPr>
              <w:t>s 14.1</w:t>
            </w:r>
            <w:r>
              <w:rPr>
                <w:rFonts w:ascii="Arial" w:eastAsia="Arial" w:hAnsi="Arial" w:cs="Arial"/>
                <w:color w:val="212121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t</w:t>
            </w:r>
            <w:r>
              <w:rPr>
                <w:rFonts w:ascii="Arial" w:eastAsia="Arial" w:hAnsi="Arial" w:cs="Arial"/>
                <w:color w:val="212121"/>
              </w:rPr>
              <w:t>o 14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.</w:t>
            </w:r>
            <w:r>
              <w:rPr>
                <w:rFonts w:ascii="Arial" w:eastAsia="Arial" w:hAnsi="Arial" w:cs="Arial"/>
                <w:color w:val="212121"/>
              </w:rPr>
              <w:t>3</w:t>
            </w:r>
          </w:p>
        </w:tc>
        <w:tc>
          <w:tcPr>
            <w:tcW w:w="2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E4AA0D1" w14:textId="77777777" w:rsidR="006815A1" w:rsidRDefault="006815A1"/>
        </w:tc>
      </w:tr>
      <w:tr w:rsidR="006815A1" w14:paraId="126BFCEF" w14:textId="77777777" w:rsidTr="001E4224">
        <w:trPr>
          <w:trHeight w:hRule="exact" w:val="945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7866FF0" w14:textId="77777777" w:rsidR="006815A1" w:rsidRDefault="006815A1"/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B81354D" w14:textId="77777777" w:rsidR="006815A1" w:rsidRDefault="006815A1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6845D" w14:textId="77777777" w:rsidR="006815A1" w:rsidRDefault="00BF42F9">
            <w:pPr>
              <w:ind w:left="217" w:right="2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0E93D" w14:textId="77777777" w:rsidR="006815A1" w:rsidRDefault="00BF42F9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Legal and </w:t>
            </w:r>
            <w:r>
              <w:rPr>
                <w:rFonts w:ascii="Arial" w:eastAsia="Arial" w:hAnsi="Arial" w:cs="Arial"/>
                <w:b/>
                <w:spacing w:val="-1"/>
              </w:rPr>
              <w:t>Et</w:t>
            </w:r>
            <w:r>
              <w:rPr>
                <w:rFonts w:ascii="Arial" w:eastAsia="Arial" w:hAnsi="Arial" w:cs="Arial"/>
                <w:b/>
              </w:rPr>
              <w:t>hical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Asp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</w:rPr>
              <w:t>cts:</w:t>
            </w:r>
          </w:p>
          <w:p w14:paraId="7AB0699A" w14:textId="77777777" w:rsidR="006815A1" w:rsidRDefault="00BF42F9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ybe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crime,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elle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>u</w:t>
            </w:r>
            <w:r>
              <w:rPr>
                <w:rFonts w:ascii="Arial" w:eastAsia="Arial" w:hAnsi="Arial" w:cs="Arial"/>
              </w:rPr>
              <w:t xml:space="preserve">al </w:t>
            </w:r>
            <w:r>
              <w:rPr>
                <w:rFonts w:ascii="Arial" w:eastAsia="Arial" w:hAnsi="Arial" w:cs="Arial"/>
                <w:spacing w:val="-1"/>
              </w:rPr>
              <w:t>Pr</w:t>
            </w:r>
            <w:r>
              <w:rPr>
                <w:rFonts w:ascii="Arial" w:eastAsia="Arial" w:hAnsi="Arial" w:cs="Arial"/>
              </w:rPr>
              <w:t>ope</w:t>
            </w:r>
            <w:r>
              <w:rPr>
                <w:rFonts w:ascii="Arial" w:eastAsia="Arial" w:hAnsi="Arial" w:cs="Arial"/>
                <w:spacing w:val="2"/>
              </w:rPr>
              <w:t>r</w:t>
            </w:r>
            <w:r>
              <w:rPr>
                <w:rFonts w:ascii="Arial" w:eastAsia="Arial" w:hAnsi="Arial" w:cs="Arial"/>
                <w:spacing w:val="-2"/>
              </w:rPr>
              <w:t>t</w:t>
            </w:r>
            <w:r>
              <w:rPr>
                <w:rFonts w:ascii="Arial" w:eastAsia="Arial" w:hAnsi="Arial" w:cs="Arial"/>
              </w:rPr>
              <w:t>y, Priva</w:t>
            </w: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</w:rPr>
              <w:t>y and</w:t>
            </w:r>
          </w:p>
          <w:p w14:paraId="392AAFA0" w14:textId="265F4214" w:rsidR="006815A1" w:rsidRPr="001E4224" w:rsidRDefault="00BF42F9" w:rsidP="001E4224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Anony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ity of Data 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 Ethical I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s.</w:t>
            </w:r>
          </w:p>
          <w:p w14:paraId="35A06F48" w14:textId="77777777" w:rsidR="006815A1" w:rsidRDefault="00BF42F9">
            <w:pPr>
              <w:spacing w:line="260" w:lineRule="exact"/>
              <w:ind w:left="89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0000"/>
                <w:position w:val="-1"/>
                <w:sz w:val="24"/>
                <w:szCs w:val="24"/>
              </w:rPr>
              <w:t>PROJ</w:t>
            </w:r>
            <w:r>
              <w:rPr>
                <w:rFonts w:ascii="Arial" w:eastAsia="Arial" w:hAnsi="Arial" w:cs="Arial"/>
                <w:b/>
                <w:color w:val="FF0000"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color w:val="FF0000"/>
                <w:position w:val="-1"/>
                <w:sz w:val="24"/>
                <w:szCs w:val="24"/>
              </w:rPr>
              <w:t>CT</w:t>
            </w:r>
            <w:r>
              <w:rPr>
                <w:rFonts w:ascii="Arial" w:eastAsia="Arial" w:hAnsi="Arial" w:cs="Arial"/>
                <w:b/>
                <w:color w:val="FF0000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0000"/>
                <w:position w:val="-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color w:val="FF0000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color w:val="FF0000"/>
                <w:position w:val="-1"/>
                <w:sz w:val="24"/>
                <w:szCs w:val="24"/>
              </w:rPr>
              <w:t>BMISS</w:t>
            </w:r>
            <w:r>
              <w:rPr>
                <w:rFonts w:ascii="Arial" w:eastAsia="Arial" w:hAnsi="Arial" w:cs="Arial"/>
                <w:b/>
                <w:color w:val="FF0000"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color w:val="FF0000"/>
                <w:position w:val="-1"/>
                <w:sz w:val="24"/>
                <w:szCs w:val="24"/>
              </w:rPr>
              <w:t>ON</w:t>
            </w:r>
          </w:p>
        </w:tc>
        <w:tc>
          <w:tcPr>
            <w:tcW w:w="2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9F50C" w14:textId="20128003" w:rsidR="006815A1" w:rsidRDefault="00BF42F9">
            <w:pPr>
              <w:spacing w:before="3" w:line="220" w:lineRule="exact"/>
              <w:ind w:left="102" w:right="57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12121"/>
              </w:rPr>
              <w:t>Te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x</w:t>
            </w:r>
            <w:r>
              <w:rPr>
                <w:rFonts w:ascii="Arial" w:eastAsia="Arial" w:hAnsi="Arial" w:cs="Arial"/>
                <w:color w:val="212121"/>
              </w:rPr>
              <w:t>tb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o</w:t>
            </w:r>
            <w:r>
              <w:rPr>
                <w:rFonts w:ascii="Arial" w:eastAsia="Arial" w:hAnsi="Arial" w:cs="Arial"/>
                <w:color w:val="212121"/>
              </w:rPr>
              <w:t>ok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</w:rPr>
              <w:t>Chap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t</w:t>
            </w:r>
            <w:r>
              <w:rPr>
                <w:rFonts w:ascii="Arial" w:eastAsia="Arial" w:hAnsi="Arial" w:cs="Arial"/>
                <w:color w:val="212121"/>
              </w:rPr>
              <w:t>er 1</w:t>
            </w:r>
            <w:r w:rsidR="005614DF">
              <w:rPr>
                <w:rFonts w:ascii="Arial" w:eastAsia="Arial" w:hAnsi="Arial" w:cs="Arial"/>
                <w:color w:val="212121"/>
              </w:rPr>
              <w:t>9</w:t>
            </w:r>
            <w:r>
              <w:rPr>
                <w:rFonts w:ascii="Arial" w:eastAsia="Arial" w:hAnsi="Arial" w:cs="Arial"/>
                <w:color w:val="212121"/>
              </w:rPr>
              <w:t>, Sectio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n</w:t>
            </w:r>
            <w:r>
              <w:rPr>
                <w:rFonts w:ascii="Arial" w:eastAsia="Arial" w:hAnsi="Arial" w:cs="Arial"/>
                <w:color w:val="212121"/>
              </w:rPr>
              <w:t>s 19.1</w:t>
            </w:r>
            <w:r>
              <w:rPr>
                <w:rFonts w:ascii="Arial" w:eastAsia="Arial" w:hAnsi="Arial" w:cs="Arial"/>
                <w:color w:val="212121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t</w:t>
            </w:r>
            <w:r>
              <w:rPr>
                <w:rFonts w:ascii="Arial" w:eastAsia="Arial" w:hAnsi="Arial" w:cs="Arial"/>
                <w:color w:val="212121"/>
              </w:rPr>
              <w:t>o 19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.</w:t>
            </w:r>
            <w:r>
              <w:rPr>
                <w:rFonts w:ascii="Arial" w:eastAsia="Arial" w:hAnsi="Arial" w:cs="Arial"/>
                <w:color w:val="212121"/>
              </w:rPr>
              <w:t>4</w:t>
            </w:r>
          </w:p>
        </w:tc>
        <w:tc>
          <w:tcPr>
            <w:tcW w:w="2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29AA9AC" w14:textId="77777777" w:rsidR="006815A1" w:rsidRDefault="006815A1"/>
        </w:tc>
      </w:tr>
      <w:tr w:rsidR="005614DF" w14:paraId="02ECDAC6" w14:textId="77777777">
        <w:trPr>
          <w:trHeight w:hRule="exact" w:val="746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5C99E6A" w14:textId="77777777" w:rsidR="005614DF" w:rsidRDefault="005614DF"/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2CEE91B" w14:textId="77777777" w:rsidR="005614DF" w:rsidRDefault="005614DF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164CE" w14:textId="11E03BD5" w:rsidR="005614DF" w:rsidRDefault="005614DF">
            <w:pPr>
              <w:ind w:left="217" w:right="2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ED156" w14:textId="77777777" w:rsidR="005614DF" w:rsidRDefault="005614DF" w:rsidP="005614DF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</w:rPr>
              <w:t>pics of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</w:rPr>
              <w:t>u</w:t>
            </w:r>
            <w:r>
              <w:rPr>
                <w:rFonts w:ascii="Arial" w:eastAsia="Arial" w:hAnsi="Arial" w:cs="Arial"/>
                <w:b/>
              </w:rPr>
              <w:t>rrent</w:t>
            </w:r>
            <w:r>
              <w:rPr>
                <w:rFonts w:ascii="Arial" w:eastAsia="Arial" w:hAnsi="Arial" w:cs="Arial"/>
                <w:b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</w:rPr>
              <w:t>t</w:t>
            </w:r>
            <w:r>
              <w:rPr>
                <w:rFonts w:ascii="Arial" w:eastAsia="Arial" w:hAnsi="Arial" w:cs="Arial"/>
                <w:b/>
              </w:rPr>
              <w:t>ere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ts</w:t>
            </w:r>
            <w:r>
              <w:rPr>
                <w:rFonts w:ascii="Arial" w:eastAsia="Arial" w:hAnsi="Arial" w:cs="Arial"/>
                <w:b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</w:rPr>
              <w:t>(</w:t>
            </w:r>
            <w:r>
              <w:rPr>
                <w:rFonts w:ascii="Arial" w:eastAsia="Arial" w:hAnsi="Arial" w:cs="Arial"/>
                <w:b/>
              </w:rPr>
              <w:t>Re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ear</w:t>
            </w:r>
            <w:r>
              <w:rPr>
                <w:rFonts w:ascii="Arial" w:eastAsia="Arial" w:hAnsi="Arial" w:cs="Arial"/>
                <w:b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</w:rPr>
              <w:t>h</w:t>
            </w:r>
          </w:p>
          <w:p w14:paraId="6FE1965F" w14:textId="77777777" w:rsidR="005614DF" w:rsidRDefault="005614DF" w:rsidP="005614DF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</w:rPr>
              <w:t>pics)</w:t>
            </w:r>
          </w:p>
          <w:p w14:paraId="5A153549" w14:textId="534E8FC8" w:rsidR="005614DF" w:rsidRDefault="005614DF">
            <w:pPr>
              <w:ind w:left="102"/>
              <w:rPr>
                <w:rFonts w:ascii="Arial" w:eastAsia="Arial" w:hAnsi="Arial" w:cs="Arial"/>
                <w:b/>
                <w:spacing w:val="1"/>
              </w:rPr>
            </w:pPr>
          </w:p>
        </w:tc>
        <w:tc>
          <w:tcPr>
            <w:tcW w:w="2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A147F" w14:textId="7701E9A2" w:rsidR="005614DF" w:rsidRDefault="005614DF">
            <w:pPr>
              <w:ind w:left="102" w:right="587"/>
              <w:rPr>
                <w:rFonts w:ascii="Arial" w:eastAsia="Arial" w:hAnsi="Arial" w:cs="Arial"/>
                <w:spacing w:val="-1"/>
              </w:rPr>
            </w:pPr>
            <w:r>
              <w:rPr>
                <w:rFonts w:ascii="Arial" w:eastAsia="Arial" w:hAnsi="Arial" w:cs="Arial"/>
                <w:spacing w:val="-1"/>
              </w:rPr>
              <w:t xml:space="preserve">Research Papers </w:t>
            </w:r>
            <w:r w:rsidR="00CB4956">
              <w:rPr>
                <w:rFonts w:ascii="Arial" w:eastAsia="Arial" w:hAnsi="Arial" w:cs="Arial"/>
                <w:spacing w:val="-1"/>
              </w:rPr>
              <w:t xml:space="preserve"> (IEE</w:t>
            </w:r>
            <w:r w:rsidR="00CB4956">
              <w:rPr>
                <w:rFonts w:ascii="Arial" w:eastAsia="Arial" w:hAnsi="Arial" w:cs="Arial"/>
              </w:rPr>
              <w:t>E/ ACM and other digital</w:t>
            </w:r>
            <w:r w:rsidR="00CB4956">
              <w:rPr>
                <w:rFonts w:ascii="Arial" w:eastAsia="Arial" w:hAnsi="Arial" w:cs="Arial"/>
                <w:spacing w:val="-1"/>
              </w:rPr>
              <w:t xml:space="preserve"> </w:t>
            </w:r>
            <w:r w:rsidR="00CB4956">
              <w:rPr>
                <w:rFonts w:ascii="Arial" w:eastAsia="Arial" w:hAnsi="Arial" w:cs="Arial"/>
              </w:rPr>
              <w:t>librari</w:t>
            </w:r>
            <w:r w:rsidR="00CB4956">
              <w:rPr>
                <w:rFonts w:ascii="Arial" w:eastAsia="Arial" w:hAnsi="Arial" w:cs="Arial"/>
                <w:spacing w:val="-1"/>
              </w:rPr>
              <w:t>e</w:t>
            </w:r>
            <w:r w:rsidR="00CB4956">
              <w:rPr>
                <w:rFonts w:ascii="Arial" w:eastAsia="Arial" w:hAnsi="Arial" w:cs="Arial"/>
              </w:rPr>
              <w:t>s)</w:t>
            </w:r>
          </w:p>
        </w:tc>
        <w:tc>
          <w:tcPr>
            <w:tcW w:w="2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9E14A50" w14:textId="77777777" w:rsidR="005614DF" w:rsidRDefault="005614DF"/>
        </w:tc>
      </w:tr>
      <w:tr w:rsidR="006815A1" w14:paraId="5A4E9853" w14:textId="77777777">
        <w:trPr>
          <w:trHeight w:hRule="exact" w:val="746"/>
        </w:trPr>
        <w:tc>
          <w:tcPr>
            <w:tcW w:w="22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3D3214F" w14:textId="77777777" w:rsidR="006815A1" w:rsidRDefault="006815A1"/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5B1AE49" w14:textId="77777777" w:rsidR="006815A1" w:rsidRDefault="006815A1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781782" w14:textId="31CAEF5F" w:rsidR="006815A1" w:rsidRDefault="00BF42F9">
            <w:pPr>
              <w:ind w:left="217" w:right="2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5614DF">
              <w:rPr>
                <w:rFonts w:ascii="Arial" w:eastAsia="Arial" w:hAnsi="Arial" w:cs="Arial"/>
              </w:rPr>
              <w:t>6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0CBEC" w14:textId="77777777" w:rsidR="006815A1" w:rsidRDefault="00BF42F9">
            <w:pPr>
              <w:spacing w:line="260" w:lineRule="exact"/>
              <w:ind w:left="69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0000"/>
                <w:position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color w:val="FF0000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color w:val="FF0000"/>
                <w:position w:val="-1"/>
                <w:sz w:val="24"/>
                <w:szCs w:val="24"/>
              </w:rPr>
              <w:t>OJECT</w:t>
            </w:r>
            <w:r>
              <w:rPr>
                <w:rFonts w:ascii="Arial" w:eastAsia="Arial" w:hAnsi="Arial" w:cs="Arial"/>
                <w:b/>
                <w:color w:val="FF0000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0000"/>
                <w:position w:val="-1"/>
                <w:sz w:val="24"/>
                <w:szCs w:val="24"/>
              </w:rPr>
              <w:t>PR</w:t>
            </w:r>
            <w:r>
              <w:rPr>
                <w:rFonts w:ascii="Arial" w:eastAsia="Arial" w:hAnsi="Arial" w:cs="Arial"/>
                <w:b/>
                <w:color w:val="FF0000"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color w:val="FF0000"/>
                <w:position w:val="-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color w:val="FF0000"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color w:val="FF0000"/>
                <w:position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color w:val="FF0000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color w:val="FF0000"/>
                <w:position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color w:val="FF0000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color w:val="FF0000"/>
                <w:position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color w:val="FF0000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color w:val="FF0000"/>
                <w:position w:val="-1"/>
                <w:sz w:val="24"/>
                <w:szCs w:val="24"/>
              </w:rPr>
              <w:t>NS</w:t>
            </w:r>
          </w:p>
        </w:tc>
        <w:tc>
          <w:tcPr>
            <w:tcW w:w="2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BFCB8" w14:textId="2F7AAFFD" w:rsidR="006815A1" w:rsidRDefault="006815A1">
            <w:pPr>
              <w:ind w:left="102" w:right="587"/>
              <w:rPr>
                <w:rFonts w:ascii="Arial" w:eastAsia="Arial" w:hAnsi="Arial" w:cs="Arial"/>
              </w:rPr>
            </w:pPr>
          </w:p>
        </w:tc>
        <w:tc>
          <w:tcPr>
            <w:tcW w:w="2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9FAEC78" w14:textId="77777777" w:rsidR="006815A1" w:rsidRDefault="006815A1"/>
        </w:tc>
      </w:tr>
      <w:tr w:rsidR="006815A1" w14:paraId="7965816F" w14:textId="77777777">
        <w:trPr>
          <w:trHeight w:hRule="exact" w:val="1385"/>
        </w:trPr>
        <w:tc>
          <w:tcPr>
            <w:tcW w:w="22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36951A" w14:textId="77777777" w:rsidR="006815A1" w:rsidRDefault="006815A1"/>
        </w:tc>
        <w:tc>
          <w:tcPr>
            <w:tcW w:w="1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2BDF8" w14:textId="77777777" w:rsidR="006815A1" w:rsidRDefault="006815A1"/>
        </w:tc>
        <w:tc>
          <w:tcPr>
            <w:tcW w:w="7902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E9D6C" w14:textId="77777777" w:rsidR="006815A1" w:rsidRDefault="006815A1">
            <w:pPr>
              <w:spacing w:line="200" w:lineRule="exact"/>
            </w:pPr>
          </w:p>
          <w:p w14:paraId="262A1945" w14:textId="77777777" w:rsidR="006815A1" w:rsidRDefault="006815A1">
            <w:pPr>
              <w:spacing w:before="5" w:line="260" w:lineRule="exact"/>
              <w:rPr>
                <w:sz w:val="26"/>
                <w:szCs w:val="26"/>
              </w:rPr>
            </w:pPr>
          </w:p>
          <w:p w14:paraId="38182829" w14:textId="77777777" w:rsidR="006815A1" w:rsidRDefault="00BF42F9">
            <w:pPr>
              <w:ind w:left="3064" w:right="30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212121"/>
              </w:rPr>
              <w:t>EN</w:t>
            </w:r>
            <w:r>
              <w:rPr>
                <w:rFonts w:ascii="Arial" w:eastAsia="Arial" w:hAnsi="Arial" w:cs="Arial"/>
                <w:b/>
                <w:color w:val="212121"/>
                <w:spacing w:val="-1"/>
              </w:rPr>
              <w:t>D-</w:t>
            </w:r>
            <w:r>
              <w:rPr>
                <w:rFonts w:ascii="Arial" w:eastAsia="Arial" w:hAnsi="Arial" w:cs="Arial"/>
                <w:b/>
                <w:color w:val="212121"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color w:val="212121"/>
              </w:rPr>
              <w:t>ERM</w:t>
            </w:r>
            <w:r>
              <w:rPr>
                <w:rFonts w:ascii="Arial" w:eastAsia="Arial" w:hAnsi="Arial" w:cs="Arial"/>
                <w:b/>
                <w:color w:val="212121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12121"/>
              </w:rPr>
              <w:t>E</w:t>
            </w:r>
            <w:r>
              <w:rPr>
                <w:rFonts w:ascii="Arial" w:eastAsia="Arial" w:hAnsi="Arial" w:cs="Arial"/>
                <w:b/>
                <w:color w:val="212121"/>
                <w:spacing w:val="-1"/>
              </w:rPr>
              <w:t>X</w:t>
            </w:r>
            <w:r>
              <w:rPr>
                <w:rFonts w:ascii="Arial" w:eastAsia="Arial" w:hAnsi="Arial" w:cs="Arial"/>
                <w:b/>
                <w:color w:val="212121"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  <w:color w:val="212121"/>
              </w:rPr>
              <w:t>M</w:t>
            </w:r>
          </w:p>
        </w:tc>
        <w:tc>
          <w:tcPr>
            <w:tcW w:w="2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97A4C" w14:textId="77777777" w:rsidR="006815A1" w:rsidRDefault="006815A1"/>
        </w:tc>
      </w:tr>
    </w:tbl>
    <w:p w14:paraId="462378A2" w14:textId="77777777" w:rsidR="006815A1" w:rsidRDefault="006815A1">
      <w:pPr>
        <w:sectPr w:rsidR="006815A1">
          <w:pgSz w:w="12240" w:h="15840"/>
          <w:pgMar w:top="1660" w:right="240" w:bottom="280" w:left="1200" w:header="612" w:footer="909" w:gutter="0"/>
          <w:cols w:space="720"/>
        </w:sectPr>
      </w:pPr>
    </w:p>
    <w:p w14:paraId="59D7BBB0" w14:textId="77777777" w:rsidR="006815A1" w:rsidRDefault="006815A1">
      <w:pPr>
        <w:spacing w:line="200" w:lineRule="exact"/>
      </w:pPr>
    </w:p>
    <w:p w14:paraId="44482ACD" w14:textId="77777777" w:rsidR="006815A1" w:rsidRDefault="00BF42F9">
      <w:pPr>
        <w:ind w:right="1262"/>
        <w:jc w:val="right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NCE</w:t>
      </w:r>
      <w:r>
        <w:rPr>
          <w:rFonts w:ascii="Lucida Console" w:eastAsia="Lucida Console" w:hAnsi="Lucida Console" w:cs="Lucida Console"/>
          <w:spacing w:val="-1"/>
        </w:rPr>
        <w:t>A</w:t>
      </w:r>
      <w:r>
        <w:rPr>
          <w:rFonts w:ascii="Lucida Console" w:eastAsia="Lucida Console" w:hAnsi="Lucida Console" w:cs="Lucida Console"/>
        </w:rPr>
        <w:t>C.</w:t>
      </w:r>
      <w:r>
        <w:rPr>
          <w:rFonts w:ascii="Lucida Console" w:eastAsia="Lucida Console" w:hAnsi="Lucida Console" w:cs="Lucida Console"/>
          <w:spacing w:val="-1"/>
        </w:rPr>
        <w:t>F</w:t>
      </w:r>
      <w:r>
        <w:rPr>
          <w:rFonts w:ascii="Lucida Console" w:eastAsia="Lucida Console" w:hAnsi="Lucida Console" w:cs="Lucida Console"/>
        </w:rPr>
        <w:t>OR</w:t>
      </w:r>
      <w:r>
        <w:rPr>
          <w:rFonts w:ascii="Lucida Console" w:eastAsia="Lucida Console" w:hAnsi="Lucida Console" w:cs="Lucida Console"/>
          <w:spacing w:val="-1"/>
        </w:rPr>
        <w:t>M</w:t>
      </w:r>
      <w:r>
        <w:rPr>
          <w:rFonts w:ascii="Lucida Console" w:eastAsia="Lucida Console" w:hAnsi="Lucida Console" w:cs="Lucida Console"/>
        </w:rPr>
        <w:t>.001-D</w:t>
      </w:r>
    </w:p>
    <w:p w14:paraId="1F9EC87A" w14:textId="77777777" w:rsidR="006815A1" w:rsidRDefault="006815A1">
      <w:pPr>
        <w:spacing w:before="6" w:line="160" w:lineRule="exact"/>
        <w:rPr>
          <w:sz w:val="17"/>
          <w:szCs w:val="17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113"/>
        <w:gridCol w:w="3136"/>
        <w:gridCol w:w="1400"/>
        <w:gridCol w:w="1436"/>
        <w:gridCol w:w="1930"/>
        <w:gridCol w:w="272"/>
      </w:tblGrid>
      <w:tr w:rsidR="006815A1" w14:paraId="3693F7DA" w14:textId="77777777">
        <w:trPr>
          <w:trHeight w:hRule="exact" w:val="250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DA72B" w14:textId="77777777" w:rsidR="006815A1" w:rsidRDefault="006815A1"/>
        </w:tc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82F4F6" w14:textId="77777777" w:rsidR="006815A1" w:rsidRDefault="006815A1"/>
        </w:tc>
        <w:tc>
          <w:tcPr>
            <w:tcW w:w="790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C6120" w14:textId="77777777" w:rsidR="006815A1" w:rsidRDefault="006815A1"/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6E7B5" w14:textId="77777777" w:rsidR="006815A1" w:rsidRDefault="006815A1"/>
        </w:tc>
      </w:tr>
      <w:tr w:rsidR="006815A1" w14:paraId="4A8BF6AE" w14:textId="77777777">
        <w:trPr>
          <w:trHeight w:hRule="exact" w:val="785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82BA7" w14:textId="77777777" w:rsidR="006815A1" w:rsidRDefault="00BF42F9">
            <w:pPr>
              <w:spacing w:before="44"/>
              <w:ind w:left="102" w:right="6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Labor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y Pro</w:t>
            </w:r>
            <w:r>
              <w:rPr>
                <w:rFonts w:ascii="Arial" w:eastAsia="Arial" w:hAnsi="Arial" w:cs="Arial"/>
                <w:b/>
                <w:spacing w:val="-1"/>
              </w:rPr>
              <w:t>j</w:t>
            </w:r>
            <w:r>
              <w:rPr>
                <w:rFonts w:ascii="Arial" w:eastAsia="Arial" w:hAnsi="Arial" w:cs="Arial"/>
                <w:b/>
              </w:rPr>
              <w:t>ec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s/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</w:rPr>
              <w:t>x</w:t>
            </w:r>
            <w:r>
              <w:rPr>
                <w:rFonts w:ascii="Arial" w:eastAsia="Arial" w:hAnsi="Arial" w:cs="Arial"/>
                <w:b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</w:rPr>
              <w:t>erime</w:t>
            </w:r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</w:rPr>
              <w:t>ts Done in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>h</w:t>
            </w:r>
            <w:r>
              <w:rPr>
                <w:rFonts w:ascii="Arial" w:eastAsia="Arial" w:hAnsi="Arial" w:cs="Arial"/>
                <w:b/>
              </w:rPr>
              <w:t>e Cou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</w:rPr>
              <w:t>se</w:t>
            </w:r>
          </w:p>
        </w:tc>
        <w:tc>
          <w:tcPr>
            <w:tcW w:w="8287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CF8E1F" w14:textId="3C205CFE" w:rsidR="006815A1" w:rsidRDefault="00BF42F9">
            <w:pPr>
              <w:spacing w:before="44"/>
              <w:ind w:left="102" w:right="2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ude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ts will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be given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gnmen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ated to the the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ry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2"/>
              </w:rPr>
              <w:t>t</w:t>
            </w:r>
            <w:r>
              <w:rPr>
                <w:rFonts w:ascii="Arial" w:eastAsia="Arial" w:hAnsi="Arial" w:cs="Arial"/>
              </w:rPr>
              <w:t>s they 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arn in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assr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om lectu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 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project </w:t>
            </w:r>
            <w:r w:rsidR="002A133E">
              <w:rPr>
                <w:rFonts w:ascii="Arial" w:eastAsia="Arial" w:hAnsi="Arial" w:cs="Arial"/>
              </w:rPr>
              <w:t>(</w:t>
            </w:r>
            <w:r w:rsidR="005614DF">
              <w:rPr>
                <w:rFonts w:ascii="Arial" w:eastAsia="Arial" w:hAnsi="Arial" w:cs="Arial"/>
              </w:rPr>
              <w:t>research /</w:t>
            </w:r>
            <w:r w:rsidR="002A133E">
              <w:rPr>
                <w:rFonts w:ascii="Arial" w:eastAsia="Arial" w:hAnsi="Arial" w:cs="Arial"/>
              </w:rPr>
              <w:t xml:space="preserve"> development)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scuss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ng i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 r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ated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o the state-o</w:t>
            </w:r>
            <w:r>
              <w:rPr>
                <w:rFonts w:ascii="Arial" w:eastAsia="Arial" w:hAnsi="Arial" w:cs="Arial"/>
                <w:spacing w:val="-1"/>
              </w:rPr>
              <w:t>f</w:t>
            </w:r>
            <w:r>
              <w:rPr>
                <w:rFonts w:ascii="Arial" w:eastAsia="Arial" w:hAnsi="Arial" w:cs="Arial"/>
              </w:rPr>
              <w:t>-t</w:t>
            </w:r>
            <w:r>
              <w:rPr>
                <w:rFonts w:ascii="Arial" w:eastAsia="Arial" w:hAnsi="Arial" w:cs="Arial"/>
                <w:spacing w:val="-2"/>
              </w:rPr>
              <w:t>h</w:t>
            </w:r>
            <w:r>
              <w:rPr>
                <w:rFonts w:ascii="Arial" w:eastAsia="Arial" w:hAnsi="Arial" w:cs="Arial"/>
              </w:rPr>
              <w:t>e-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rt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nformati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 xml:space="preserve">n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rity c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cep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will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also 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e assi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6815A1" w14:paraId="1CCCC2DD" w14:textId="77777777">
        <w:trPr>
          <w:trHeight w:hRule="exact" w:val="780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34C9F" w14:textId="77777777" w:rsidR="006815A1" w:rsidRDefault="00BF42F9">
            <w:pPr>
              <w:spacing w:before="39"/>
              <w:ind w:left="102" w:right="6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Progr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</w:rPr>
              <w:t>mmi</w:t>
            </w:r>
            <w:r>
              <w:rPr>
                <w:rFonts w:ascii="Arial" w:eastAsia="Arial" w:hAnsi="Arial" w:cs="Arial"/>
                <w:b/>
                <w:spacing w:val="-2"/>
              </w:rPr>
              <w:t>n</w:t>
            </w:r>
            <w:r>
              <w:rPr>
                <w:rFonts w:ascii="Arial" w:eastAsia="Arial" w:hAnsi="Arial" w:cs="Arial"/>
                <w:b/>
              </w:rPr>
              <w:t>g Assig</w:t>
            </w:r>
            <w:r>
              <w:rPr>
                <w:rFonts w:ascii="Arial" w:eastAsia="Arial" w:hAnsi="Arial" w:cs="Arial"/>
                <w:b/>
                <w:spacing w:val="-2"/>
              </w:rPr>
              <w:t>n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</w:rPr>
              <w:t>t</w:t>
            </w:r>
            <w:r>
              <w:rPr>
                <w:rFonts w:ascii="Arial" w:eastAsia="Arial" w:hAnsi="Arial" w:cs="Arial"/>
                <w:b/>
              </w:rPr>
              <w:t>s D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 xml:space="preserve">ne </w:t>
            </w:r>
            <w:r>
              <w:rPr>
                <w:rFonts w:ascii="Arial" w:eastAsia="Arial" w:hAnsi="Arial" w:cs="Arial"/>
                <w:b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</w:rPr>
              <w:t>n the C</w:t>
            </w:r>
            <w:r>
              <w:rPr>
                <w:rFonts w:ascii="Arial" w:eastAsia="Arial" w:hAnsi="Arial" w:cs="Arial"/>
                <w:b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</w:rPr>
              <w:t>ur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8287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61F60AE" w14:textId="77777777" w:rsidR="006815A1" w:rsidRDefault="00BF42F9">
            <w:pPr>
              <w:spacing w:before="3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few progr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mming la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 xml:space="preserve">s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gi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 xml:space="preserve">en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o 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ply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 xml:space="preserve">he </w:t>
            </w:r>
            <w:r>
              <w:rPr>
                <w:rFonts w:ascii="Arial" w:eastAsia="Arial" w:hAnsi="Arial" w:cs="Arial"/>
                <w:spacing w:val="-1"/>
              </w:rPr>
              <w:t>k</w:t>
            </w:r>
            <w:r>
              <w:rPr>
                <w:rFonts w:ascii="Arial" w:eastAsia="Arial" w:hAnsi="Arial" w:cs="Arial"/>
              </w:rPr>
              <w:t>ey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conc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pts of inf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rmation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securi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y.</w:t>
            </w:r>
          </w:p>
        </w:tc>
      </w:tr>
      <w:tr w:rsidR="006815A1" w14:paraId="15C72042" w14:textId="77777777">
        <w:trPr>
          <w:trHeight w:hRule="exact" w:val="550"/>
        </w:trPr>
        <w:tc>
          <w:tcPr>
            <w:tcW w:w="22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65C4EFB" w14:textId="77777777" w:rsidR="006815A1" w:rsidRDefault="00BF42F9">
            <w:pPr>
              <w:spacing w:before="3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Class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</w:rPr>
              <w:t>i</w:t>
            </w:r>
            <w:r>
              <w:rPr>
                <w:rFonts w:ascii="Arial" w:eastAsia="Arial" w:hAnsi="Arial" w:cs="Arial"/>
                <w:b/>
              </w:rPr>
              <w:t>me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Spent on</w:t>
            </w:r>
          </w:p>
          <w:p w14:paraId="4E4EE3F3" w14:textId="77777777" w:rsidR="006815A1" w:rsidRDefault="00BF42F9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(in</w:t>
            </w:r>
            <w:r w:rsidR="00381B44">
              <w:rPr>
                <w:rFonts w:ascii="Arial" w:eastAsia="Arial" w:hAnsi="Arial" w:cs="Arial"/>
              </w:rPr>
              <w:t xml:space="preserve"> %</w:t>
            </w:r>
            <w:r>
              <w:rPr>
                <w:rFonts w:ascii="Arial" w:eastAsia="Arial" w:hAnsi="Arial" w:cs="Arial"/>
              </w:rPr>
              <w:t xml:space="preserve"> credit h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urs)</w:t>
            </w:r>
          </w:p>
        </w:tc>
        <w:tc>
          <w:tcPr>
            <w:tcW w:w="3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BC95A" w14:textId="77777777" w:rsidR="006815A1" w:rsidRDefault="00BF42F9">
            <w:pPr>
              <w:spacing w:before="39"/>
              <w:ind w:left="1249" w:right="12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>h</w:t>
            </w:r>
            <w:r>
              <w:rPr>
                <w:rFonts w:ascii="Arial" w:eastAsia="Arial" w:hAnsi="Arial" w:cs="Arial"/>
                <w:b/>
              </w:rPr>
              <w:t>eory</w:t>
            </w:r>
          </w:p>
        </w:tc>
        <w:tc>
          <w:tcPr>
            <w:tcW w:w="1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B866FF" w14:textId="77777777" w:rsidR="006815A1" w:rsidRDefault="00BF42F9">
            <w:pPr>
              <w:spacing w:before="39"/>
              <w:ind w:left="29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Prob</w:t>
            </w:r>
            <w:r>
              <w:rPr>
                <w:rFonts w:ascii="Arial" w:eastAsia="Arial" w:hAnsi="Arial" w:cs="Arial"/>
                <w:b/>
                <w:spacing w:val="-1"/>
              </w:rPr>
              <w:t>l</w:t>
            </w:r>
            <w:r>
              <w:rPr>
                <w:rFonts w:ascii="Arial" w:eastAsia="Arial" w:hAnsi="Arial" w:cs="Arial"/>
                <w:b/>
              </w:rPr>
              <w:t>em</w:t>
            </w:r>
          </w:p>
          <w:p w14:paraId="115434A8" w14:textId="77777777" w:rsidR="006815A1" w:rsidRDefault="00BF42F9">
            <w:pPr>
              <w:ind w:left="28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Analys</w:t>
            </w:r>
            <w:r>
              <w:rPr>
                <w:rFonts w:ascii="Arial" w:eastAsia="Arial" w:hAnsi="Arial" w:cs="Arial"/>
                <w:b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</w:rPr>
              <w:t>s</w:t>
            </w:r>
          </w:p>
        </w:tc>
        <w:tc>
          <w:tcPr>
            <w:tcW w:w="1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4D9B6" w14:textId="77777777" w:rsidR="006815A1" w:rsidRDefault="00BF42F9">
            <w:pPr>
              <w:spacing w:before="39"/>
              <w:ind w:left="3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So</w:t>
            </w:r>
            <w:r>
              <w:rPr>
                <w:rFonts w:ascii="Arial" w:eastAsia="Arial" w:hAnsi="Arial" w:cs="Arial"/>
                <w:b/>
                <w:spacing w:val="-1"/>
              </w:rPr>
              <w:t>l</w:t>
            </w:r>
            <w:r>
              <w:rPr>
                <w:rFonts w:ascii="Arial" w:eastAsia="Arial" w:hAnsi="Arial" w:cs="Arial"/>
                <w:b/>
              </w:rPr>
              <w:t>ution</w:t>
            </w:r>
          </w:p>
          <w:p w14:paraId="2BD0FC4D" w14:textId="77777777" w:rsidR="006815A1" w:rsidRDefault="00BF42F9">
            <w:pPr>
              <w:ind w:left="37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Design</w:t>
            </w:r>
          </w:p>
        </w:tc>
        <w:tc>
          <w:tcPr>
            <w:tcW w:w="2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6BE001" w14:textId="77777777" w:rsidR="006815A1" w:rsidRDefault="00BF42F9">
            <w:pPr>
              <w:spacing w:before="39"/>
              <w:ind w:left="201" w:right="2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Soc</w:t>
            </w:r>
            <w:r>
              <w:rPr>
                <w:rFonts w:ascii="Arial" w:eastAsia="Arial" w:hAnsi="Arial" w:cs="Arial"/>
                <w:b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</w:rPr>
              <w:t xml:space="preserve">al and 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</w:rPr>
              <w:t>thical</w:t>
            </w:r>
          </w:p>
          <w:p w14:paraId="447D4B86" w14:textId="77777777" w:rsidR="006815A1" w:rsidRDefault="00BF42F9">
            <w:pPr>
              <w:ind w:left="748" w:right="7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Issues</w:t>
            </w:r>
          </w:p>
        </w:tc>
      </w:tr>
      <w:tr w:rsidR="006815A1" w14:paraId="2A02AEE6" w14:textId="77777777">
        <w:trPr>
          <w:trHeight w:hRule="exact" w:val="320"/>
        </w:trPr>
        <w:tc>
          <w:tcPr>
            <w:tcW w:w="22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D4FE2" w14:textId="77777777" w:rsidR="006815A1" w:rsidRDefault="006815A1"/>
        </w:tc>
        <w:tc>
          <w:tcPr>
            <w:tcW w:w="3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5E44A7" w14:textId="77777777" w:rsidR="006815A1" w:rsidRDefault="00BF42F9">
            <w:pPr>
              <w:spacing w:before="39"/>
              <w:ind w:left="1382" w:right="13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40%</w:t>
            </w:r>
          </w:p>
        </w:tc>
        <w:tc>
          <w:tcPr>
            <w:tcW w:w="1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C934F" w14:textId="77777777" w:rsidR="006815A1" w:rsidRDefault="00BF42F9">
            <w:pPr>
              <w:spacing w:before="39"/>
              <w:ind w:left="460" w:right="4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25%</w:t>
            </w:r>
          </w:p>
        </w:tc>
        <w:tc>
          <w:tcPr>
            <w:tcW w:w="1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C12F7" w14:textId="77777777" w:rsidR="006815A1" w:rsidRDefault="00BF42F9">
            <w:pPr>
              <w:spacing w:before="39"/>
              <w:ind w:left="476" w:right="47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25%</w:t>
            </w:r>
          </w:p>
        </w:tc>
        <w:tc>
          <w:tcPr>
            <w:tcW w:w="2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082B1" w14:textId="77777777" w:rsidR="006815A1" w:rsidRDefault="00BF42F9">
            <w:pPr>
              <w:spacing w:before="39"/>
              <w:ind w:left="859" w:right="8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10%</w:t>
            </w:r>
          </w:p>
        </w:tc>
      </w:tr>
      <w:tr w:rsidR="006815A1" w14:paraId="5B01AB4D" w14:textId="77777777">
        <w:trPr>
          <w:trHeight w:hRule="exact" w:val="1009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C64ED" w14:textId="77777777" w:rsidR="006815A1" w:rsidRDefault="00BF42F9">
            <w:pPr>
              <w:spacing w:before="3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Oral and Wr</w:t>
            </w:r>
            <w:r>
              <w:rPr>
                <w:rFonts w:ascii="Arial" w:eastAsia="Arial" w:hAnsi="Arial" w:cs="Arial"/>
                <w:b/>
                <w:spacing w:val="-2"/>
              </w:rPr>
              <w:t>i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</w:rPr>
              <w:t>n</w:t>
            </w:r>
          </w:p>
          <w:p w14:paraId="44B8BADA" w14:textId="77777777" w:rsidR="006815A1" w:rsidRDefault="00BF42F9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</w:rPr>
              <w:t>mmu</w:t>
            </w:r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</w:rPr>
              <w:t>ic</w:t>
            </w:r>
            <w:r>
              <w:rPr>
                <w:rFonts w:ascii="Arial" w:eastAsia="Arial" w:hAnsi="Arial" w:cs="Arial"/>
                <w:b/>
                <w:spacing w:val="-1"/>
              </w:rPr>
              <w:t>at</w:t>
            </w:r>
            <w:r>
              <w:rPr>
                <w:rFonts w:ascii="Arial" w:eastAsia="Arial" w:hAnsi="Arial" w:cs="Arial"/>
                <w:b/>
              </w:rPr>
              <w:t>ions</w:t>
            </w:r>
          </w:p>
        </w:tc>
        <w:tc>
          <w:tcPr>
            <w:tcW w:w="8287" w:type="dxa"/>
            <w:gridSpan w:val="6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52677" w14:textId="77777777" w:rsidR="006815A1" w:rsidRDefault="00BF42F9" w:rsidP="005D17CD">
            <w:pPr>
              <w:spacing w:before="45"/>
              <w:ind w:left="102" w:right="33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Every st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dent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group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s req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ired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o s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m</w:t>
            </w:r>
            <w:r>
              <w:rPr>
                <w:rFonts w:ascii="Arial" w:eastAsia="Arial" w:hAnsi="Arial" w:cs="Arial"/>
              </w:rPr>
              <w:t>it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at least </w:t>
            </w:r>
            <w:r>
              <w:rPr>
                <w:rFonts w:ascii="Arial" w:eastAsia="Arial" w:hAnsi="Arial" w:cs="Arial"/>
                <w:u w:val="single" w:color="000000"/>
              </w:rPr>
              <w:t>01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</w:rPr>
              <w:t>rit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en report</w:t>
            </w:r>
            <w:r>
              <w:rPr>
                <w:rFonts w:ascii="Arial" w:eastAsia="Arial" w:hAnsi="Arial" w:cs="Arial"/>
                <w:spacing w:val="-1"/>
              </w:rPr>
              <w:t xml:space="preserve"> o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typi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u w:val="single" w:color="000000"/>
              </w:rPr>
              <w:t>0</w:t>
            </w:r>
            <w:r w:rsidR="005D17CD">
              <w:rPr>
                <w:rFonts w:ascii="Arial" w:eastAsia="Arial" w:hAnsi="Arial" w:cs="Arial"/>
                <w:u w:val="single" w:color="000000"/>
              </w:rPr>
              <w:t>6</w:t>
            </w:r>
            <w:r>
              <w:rPr>
                <w:rFonts w:ascii="Arial" w:eastAsia="Arial" w:hAnsi="Arial" w:cs="Arial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u w:val="single" w:color="000000"/>
              </w:rPr>
              <w:t>t</w:t>
            </w:r>
            <w:r>
              <w:rPr>
                <w:rFonts w:ascii="Arial" w:eastAsia="Arial" w:hAnsi="Arial" w:cs="Arial"/>
                <w:u w:val="single" w:color="000000"/>
              </w:rPr>
              <w:t xml:space="preserve">o </w:t>
            </w:r>
            <w:r w:rsidR="005D17CD">
              <w:rPr>
                <w:rFonts w:ascii="Arial" w:eastAsia="Arial" w:hAnsi="Arial" w:cs="Arial"/>
                <w:u w:val="single" w:color="000000"/>
              </w:rPr>
              <w:t>08</w:t>
            </w:r>
            <w:r>
              <w:rPr>
                <w:rFonts w:ascii="Arial" w:eastAsia="Arial" w:hAnsi="Arial" w:cs="Arial"/>
              </w:rPr>
              <w:t xml:space="preserve"> pages </w:t>
            </w:r>
            <w:r w:rsidR="005D17CD">
              <w:rPr>
                <w:rFonts w:ascii="Arial" w:eastAsia="Arial" w:hAnsi="Arial" w:cs="Arial"/>
              </w:rPr>
              <w:t xml:space="preserve">(IEEE Format)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 xml:space="preserve">d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 xml:space="preserve">o make </w:t>
            </w:r>
            <w:r>
              <w:rPr>
                <w:rFonts w:ascii="Arial" w:eastAsia="Arial" w:hAnsi="Arial" w:cs="Arial"/>
                <w:spacing w:val="-1"/>
                <w:u w:val="single" w:color="000000"/>
              </w:rPr>
              <w:t>0</w:t>
            </w:r>
            <w:r>
              <w:rPr>
                <w:rFonts w:ascii="Arial" w:eastAsia="Arial" w:hAnsi="Arial" w:cs="Arial"/>
                <w:u w:val="single" w:color="000000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oral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pr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nta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ns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of typi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u w:val="single" w:color="000000"/>
              </w:rPr>
              <w:t>1</w:t>
            </w:r>
            <w:r>
              <w:rPr>
                <w:rFonts w:ascii="Arial" w:eastAsia="Arial" w:hAnsi="Arial" w:cs="Arial"/>
                <w:u w:val="single" w:color="000000"/>
              </w:rPr>
              <w:t>5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minute’s </w:t>
            </w:r>
            <w:r>
              <w:rPr>
                <w:rFonts w:ascii="Arial" w:eastAsia="Arial" w:hAnsi="Arial" w:cs="Arial"/>
                <w:spacing w:val="-1"/>
              </w:rPr>
              <w:t>du</w:t>
            </w:r>
            <w:r>
              <w:rPr>
                <w:rFonts w:ascii="Arial" w:eastAsia="Arial" w:hAnsi="Arial" w:cs="Arial"/>
              </w:rPr>
              <w:t>ratio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5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 xml:space="preserve">de only material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 xml:space="preserve">hat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s g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ded f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r gr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ar,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2"/>
              </w:rPr>
              <w:t>p</w:t>
            </w:r>
            <w:r>
              <w:rPr>
                <w:rFonts w:ascii="Arial" w:eastAsia="Arial" w:hAnsi="Arial" w:cs="Arial"/>
              </w:rPr>
              <w:t>elling, sty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e, and so </w:t>
            </w:r>
            <w:r>
              <w:rPr>
                <w:rFonts w:ascii="Arial" w:eastAsia="Arial" w:hAnsi="Arial" w:cs="Arial"/>
                <w:spacing w:val="-1"/>
              </w:rPr>
              <w:t>fo</w:t>
            </w:r>
            <w:r>
              <w:rPr>
                <w:rFonts w:ascii="Arial" w:eastAsia="Arial" w:hAnsi="Arial" w:cs="Arial"/>
              </w:rPr>
              <w:t>rth, as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well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s for </w:t>
            </w:r>
            <w:r>
              <w:rPr>
                <w:rFonts w:ascii="Arial" w:eastAsia="Arial" w:hAnsi="Arial" w:cs="Arial"/>
                <w:spacing w:val="-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h</w:t>
            </w:r>
            <w:r>
              <w:rPr>
                <w:rFonts w:ascii="Arial" w:eastAsia="Arial" w:hAnsi="Arial" w:cs="Arial"/>
              </w:rPr>
              <w:t>nical c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nt, co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pleten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ss, 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 a</w:t>
            </w: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acy.</w:t>
            </w:r>
          </w:p>
        </w:tc>
      </w:tr>
      <w:tr w:rsidR="006815A1" w14:paraId="5AC4BB10" w14:textId="77777777">
        <w:trPr>
          <w:trHeight w:hRule="exact" w:val="1010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57D6A" w14:textId="77777777" w:rsidR="006815A1" w:rsidRDefault="00BF42F9">
            <w:pPr>
              <w:spacing w:before="40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Late</w:t>
            </w:r>
            <w:r>
              <w:rPr>
                <w:rFonts w:ascii="Arial" w:eastAsia="Arial" w:hAnsi="Arial" w:cs="Arial"/>
                <w:b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</w:rPr>
              <w:t>b</w:t>
            </w:r>
            <w:r>
              <w:rPr>
                <w:rFonts w:ascii="Arial" w:eastAsia="Arial" w:hAnsi="Arial" w:cs="Arial"/>
                <w:b/>
              </w:rPr>
              <w:t>mi</w:t>
            </w:r>
            <w:r>
              <w:rPr>
                <w:rFonts w:ascii="Arial" w:eastAsia="Arial" w:hAnsi="Arial" w:cs="Arial"/>
                <w:b/>
                <w:spacing w:val="-2"/>
              </w:rPr>
              <w:t>s</w:t>
            </w:r>
            <w:r>
              <w:rPr>
                <w:rFonts w:ascii="Arial" w:eastAsia="Arial" w:hAnsi="Arial" w:cs="Arial"/>
                <w:b/>
              </w:rPr>
              <w:t>sion</w:t>
            </w:r>
            <w:r w:rsidR="0009628F">
              <w:rPr>
                <w:rFonts w:ascii="Arial" w:eastAsia="Arial" w:hAnsi="Arial" w:cs="Arial"/>
                <w:b/>
              </w:rPr>
              <w:t xml:space="preserve"> &amp; Plagiarism Policy</w:t>
            </w:r>
          </w:p>
          <w:p w14:paraId="5579408B" w14:textId="77777777" w:rsidR="006815A1" w:rsidRDefault="00BF42F9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Po</w:t>
            </w:r>
            <w:r>
              <w:rPr>
                <w:rFonts w:ascii="Arial" w:eastAsia="Arial" w:hAnsi="Arial" w:cs="Arial"/>
                <w:b/>
                <w:spacing w:val="-1"/>
              </w:rPr>
              <w:t>l</w:t>
            </w:r>
            <w:r>
              <w:rPr>
                <w:rFonts w:ascii="Arial" w:eastAsia="Arial" w:hAnsi="Arial" w:cs="Arial"/>
                <w:b/>
              </w:rPr>
              <w:t>icy</w:t>
            </w:r>
          </w:p>
        </w:tc>
        <w:tc>
          <w:tcPr>
            <w:tcW w:w="8287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E0A0F" w14:textId="77777777" w:rsidR="006815A1" w:rsidRDefault="00BF42F9">
            <w:pPr>
              <w:spacing w:before="40"/>
              <w:ind w:left="102" w:right="2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dlin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 are meant to be strict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y follo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</w:rPr>
              <w:t>ed. Any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la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ubmissi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 xml:space="preserve">n </w:t>
            </w:r>
            <w:r>
              <w:rPr>
                <w:rFonts w:ascii="Arial" w:eastAsia="Arial" w:hAnsi="Arial" w:cs="Arial"/>
                <w:spacing w:val="-1"/>
              </w:rPr>
              <w:t>(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thout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and val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d re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n and j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stificat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on/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will be pe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aliz</w:t>
            </w:r>
            <w:r>
              <w:rPr>
                <w:rFonts w:ascii="Arial" w:eastAsia="Arial" w:hAnsi="Arial" w:cs="Arial"/>
                <w:spacing w:val="1"/>
              </w:rPr>
              <w:t>ed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 w:rsidRPr="0009628F">
              <w:rPr>
                <w:rFonts w:ascii="Arial" w:eastAsia="Arial" w:hAnsi="Arial" w:cs="Arial"/>
                <w:b/>
              </w:rPr>
              <w:t>T</w:t>
            </w:r>
            <w:r w:rsidRPr="0009628F">
              <w:rPr>
                <w:rFonts w:ascii="Arial" w:eastAsia="Arial" w:hAnsi="Arial" w:cs="Arial"/>
                <w:b/>
                <w:spacing w:val="-1"/>
              </w:rPr>
              <w:t>h</w:t>
            </w:r>
            <w:r w:rsidRPr="0009628F">
              <w:rPr>
                <w:rFonts w:ascii="Arial" w:eastAsia="Arial" w:hAnsi="Arial" w:cs="Arial"/>
                <w:b/>
              </w:rPr>
              <w:t>e pe</w:t>
            </w:r>
            <w:r w:rsidRPr="0009628F">
              <w:rPr>
                <w:rFonts w:ascii="Arial" w:eastAsia="Arial" w:hAnsi="Arial" w:cs="Arial"/>
                <w:b/>
                <w:spacing w:val="-1"/>
              </w:rPr>
              <w:t>n</w:t>
            </w:r>
            <w:r w:rsidRPr="0009628F">
              <w:rPr>
                <w:rFonts w:ascii="Arial" w:eastAsia="Arial" w:hAnsi="Arial" w:cs="Arial"/>
                <w:b/>
              </w:rPr>
              <w:t xml:space="preserve">alty will be </w:t>
            </w:r>
            <w:r w:rsidRPr="0009628F">
              <w:rPr>
                <w:rFonts w:ascii="Arial" w:eastAsia="Arial" w:hAnsi="Arial" w:cs="Arial"/>
                <w:b/>
                <w:spacing w:val="-1"/>
              </w:rPr>
              <w:t>50</w:t>
            </w:r>
            <w:r w:rsidRPr="0009628F">
              <w:rPr>
                <w:rFonts w:ascii="Arial" w:eastAsia="Arial" w:hAnsi="Arial" w:cs="Arial"/>
                <w:b/>
                <w:spacing w:val="1"/>
              </w:rPr>
              <w:t>%</w:t>
            </w:r>
            <w:r w:rsidRPr="0009628F">
              <w:rPr>
                <w:rFonts w:ascii="Arial" w:eastAsia="Arial" w:hAnsi="Arial" w:cs="Arial"/>
                <w:b/>
              </w:rPr>
              <w:t>.</w:t>
            </w:r>
            <w:r w:rsidRPr="0009628F"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 w:rsidRPr="0009628F">
              <w:rPr>
                <w:rFonts w:ascii="Arial" w:eastAsia="Arial" w:hAnsi="Arial" w:cs="Arial"/>
                <w:b/>
              </w:rPr>
              <w:t>Any de</w:t>
            </w:r>
            <w:r w:rsidRPr="0009628F">
              <w:rPr>
                <w:rFonts w:ascii="Arial" w:eastAsia="Arial" w:hAnsi="Arial" w:cs="Arial"/>
                <w:b/>
                <w:spacing w:val="-1"/>
              </w:rPr>
              <w:t>l</w:t>
            </w:r>
            <w:r w:rsidRPr="0009628F">
              <w:rPr>
                <w:rFonts w:ascii="Arial" w:eastAsia="Arial" w:hAnsi="Arial" w:cs="Arial"/>
                <w:b/>
              </w:rPr>
              <w:t>ay</w:t>
            </w:r>
            <w:r w:rsidRPr="0009628F"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 w:rsidRPr="0009628F">
              <w:rPr>
                <w:rFonts w:ascii="Arial" w:eastAsia="Arial" w:hAnsi="Arial" w:cs="Arial"/>
                <w:b/>
              </w:rPr>
              <w:t>of more than a week</w:t>
            </w:r>
            <w:r w:rsidRPr="0009628F"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 w:rsidRPr="0009628F">
              <w:rPr>
                <w:rFonts w:ascii="Arial" w:eastAsia="Arial" w:hAnsi="Arial" w:cs="Arial"/>
                <w:b/>
              </w:rPr>
              <w:t>wou</w:t>
            </w:r>
            <w:r w:rsidRPr="0009628F">
              <w:rPr>
                <w:rFonts w:ascii="Arial" w:eastAsia="Arial" w:hAnsi="Arial" w:cs="Arial"/>
                <w:b/>
                <w:spacing w:val="-1"/>
              </w:rPr>
              <w:t>l</w:t>
            </w:r>
            <w:r w:rsidRPr="0009628F">
              <w:rPr>
                <w:rFonts w:ascii="Arial" w:eastAsia="Arial" w:hAnsi="Arial" w:cs="Arial"/>
                <w:b/>
              </w:rPr>
              <w:t>d mean</w:t>
            </w:r>
            <w:r w:rsidRPr="0009628F"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 w:rsidRPr="0009628F">
              <w:rPr>
                <w:rFonts w:ascii="Arial" w:eastAsia="Arial" w:hAnsi="Arial" w:cs="Arial"/>
                <w:b/>
              </w:rPr>
              <w:t xml:space="preserve">ZERO </w:t>
            </w:r>
            <w:r w:rsidRPr="0009628F">
              <w:rPr>
                <w:rFonts w:ascii="Arial" w:eastAsia="Arial" w:hAnsi="Arial" w:cs="Arial"/>
                <w:b/>
                <w:spacing w:val="-1"/>
              </w:rPr>
              <w:t>c</w:t>
            </w:r>
            <w:r w:rsidRPr="0009628F">
              <w:rPr>
                <w:rFonts w:ascii="Arial" w:eastAsia="Arial" w:hAnsi="Arial" w:cs="Arial"/>
                <w:b/>
              </w:rPr>
              <w:t xml:space="preserve">redit in </w:t>
            </w:r>
            <w:r w:rsidRPr="0009628F">
              <w:rPr>
                <w:rFonts w:ascii="Arial" w:eastAsia="Arial" w:hAnsi="Arial" w:cs="Arial"/>
                <w:b/>
                <w:spacing w:val="-1"/>
              </w:rPr>
              <w:t>t</w:t>
            </w:r>
            <w:r w:rsidRPr="0009628F">
              <w:rPr>
                <w:rFonts w:ascii="Arial" w:eastAsia="Arial" w:hAnsi="Arial" w:cs="Arial"/>
                <w:b/>
              </w:rPr>
              <w:t>hat pa</w:t>
            </w:r>
            <w:r w:rsidRPr="0009628F">
              <w:rPr>
                <w:rFonts w:ascii="Arial" w:eastAsia="Arial" w:hAnsi="Arial" w:cs="Arial"/>
                <w:b/>
                <w:spacing w:val="1"/>
              </w:rPr>
              <w:t>r</w:t>
            </w:r>
            <w:r w:rsidRPr="0009628F">
              <w:rPr>
                <w:rFonts w:ascii="Arial" w:eastAsia="Arial" w:hAnsi="Arial" w:cs="Arial"/>
                <w:b/>
              </w:rPr>
              <w:t>ticu</w:t>
            </w:r>
            <w:r w:rsidRPr="0009628F">
              <w:rPr>
                <w:rFonts w:ascii="Arial" w:eastAsia="Arial" w:hAnsi="Arial" w:cs="Arial"/>
                <w:b/>
                <w:spacing w:val="-1"/>
              </w:rPr>
              <w:t>l</w:t>
            </w:r>
            <w:r w:rsidRPr="0009628F">
              <w:rPr>
                <w:rFonts w:ascii="Arial" w:eastAsia="Arial" w:hAnsi="Arial" w:cs="Arial"/>
                <w:b/>
              </w:rPr>
              <w:t>ar</w:t>
            </w:r>
            <w:r w:rsidRPr="0009628F">
              <w:rPr>
                <w:rFonts w:ascii="Arial" w:eastAsia="Arial" w:hAnsi="Arial" w:cs="Arial"/>
                <w:b/>
                <w:spacing w:val="1"/>
              </w:rPr>
              <w:t xml:space="preserve"> </w:t>
            </w:r>
            <w:r w:rsidRPr="0009628F">
              <w:rPr>
                <w:rFonts w:ascii="Arial" w:eastAsia="Arial" w:hAnsi="Arial" w:cs="Arial"/>
                <w:b/>
              </w:rPr>
              <w:t>ass</w:t>
            </w:r>
            <w:r w:rsidRPr="0009628F">
              <w:rPr>
                <w:rFonts w:ascii="Arial" w:eastAsia="Arial" w:hAnsi="Arial" w:cs="Arial"/>
                <w:b/>
                <w:spacing w:val="-1"/>
              </w:rPr>
              <w:t>e</w:t>
            </w:r>
            <w:r w:rsidRPr="0009628F">
              <w:rPr>
                <w:rFonts w:ascii="Arial" w:eastAsia="Arial" w:hAnsi="Arial" w:cs="Arial"/>
                <w:b/>
              </w:rPr>
              <w:t>ssm</w:t>
            </w:r>
            <w:r w:rsidRPr="0009628F">
              <w:rPr>
                <w:rFonts w:ascii="Arial" w:eastAsia="Arial" w:hAnsi="Arial" w:cs="Arial"/>
                <w:b/>
                <w:spacing w:val="-1"/>
              </w:rPr>
              <w:t>e</w:t>
            </w:r>
            <w:r w:rsidRPr="0009628F">
              <w:rPr>
                <w:rFonts w:ascii="Arial" w:eastAsia="Arial" w:hAnsi="Arial" w:cs="Arial"/>
                <w:b/>
              </w:rPr>
              <w:t>nt (assig</w:t>
            </w:r>
            <w:r w:rsidRPr="0009628F">
              <w:rPr>
                <w:rFonts w:ascii="Arial" w:eastAsia="Arial" w:hAnsi="Arial" w:cs="Arial"/>
                <w:b/>
                <w:spacing w:val="-1"/>
              </w:rPr>
              <w:t>n</w:t>
            </w:r>
            <w:r w:rsidRPr="0009628F">
              <w:rPr>
                <w:rFonts w:ascii="Arial" w:eastAsia="Arial" w:hAnsi="Arial" w:cs="Arial"/>
                <w:b/>
              </w:rPr>
              <w:t>m</w:t>
            </w:r>
            <w:r w:rsidRPr="0009628F">
              <w:rPr>
                <w:rFonts w:ascii="Arial" w:eastAsia="Arial" w:hAnsi="Arial" w:cs="Arial"/>
                <w:b/>
                <w:spacing w:val="-1"/>
              </w:rPr>
              <w:t>e</w:t>
            </w:r>
            <w:r w:rsidRPr="0009628F">
              <w:rPr>
                <w:rFonts w:ascii="Arial" w:eastAsia="Arial" w:hAnsi="Arial" w:cs="Arial"/>
                <w:b/>
              </w:rPr>
              <w:t>nts,</w:t>
            </w:r>
            <w:r w:rsidRPr="0009628F"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 w:rsidRPr="0009628F">
              <w:rPr>
                <w:rFonts w:ascii="Arial" w:eastAsia="Arial" w:hAnsi="Arial" w:cs="Arial"/>
                <w:b/>
              </w:rPr>
              <w:t>lab</w:t>
            </w:r>
            <w:r w:rsidRPr="0009628F">
              <w:rPr>
                <w:rFonts w:ascii="Arial" w:eastAsia="Arial" w:hAnsi="Arial" w:cs="Arial"/>
                <w:b/>
                <w:spacing w:val="1"/>
              </w:rPr>
              <w:t>s</w:t>
            </w:r>
            <w:r w:rsidRPr="0009628F">
              <w:rPr>
                <w:rFonts w:ascii="Arial" w:eastAsia="Arial" w:hAnsi="Arial" w:cs="Arial"/>
                <w:b/>
              </w:rPr>
              <w:t>, proj</w:t>
            </w:r>
            <w:r w:rsidRPr="0009628F">
              <w:rPr>
                <w:rFonts w:ascii="Arial" w:eastAsia="Arial" w:hAnsi="Arial" w:cs="Arial"/>
                <w:b/>
                <w:spacing w:val="-1"/>
              </w:rPr>
              <w:t>e</w:t>
            </w:r>
            <w:r w:rsidRPr="0009628F">
              <w:rPr>
                <w:rFonts w:ascii="Arial" w:eastAsia="Arial" w:hAnsi="Arial" w:cs="Arial"/>
                <w:b/>
              </w:rPr>
              <w:t>ct).</w:t>
            </w:r>
            <w:r w:rsidR="0009628F">
              <w:rPr>
                <w:rFonts w:ascii="Arial" w:eastAsia="Arial" w:hAnsi="Arial" w:cs="Arial"/>
                <w:b/>
              </w:rPr>
              <w:t xml:space="preserve"> Plagiarized assignment will get you ZERO credit.</w:t>
            </w:r>
          </w:p>
        </w:tc>
      </w:tr>
    </w:tbl>
    <w:p w14:paraId="484937F1" w14:textId="77777777" w:rsidR="006815A1" w:rsidRDefault="006815A1">
      <w:pPr>
        <w:spacing w:before="4" w:line="100" w:lineRule="exact"/>
        <w:rPr>
          <w:sz w:val="11"/>
          <w:szCs w:val="11"/>
        </w:rPr>
      </w:pPr>
    </w:p>
    <w:p w14:paraId="3BF3FE4E" w14:textId="0380DE4E" w:rsidR="006815A1" w:rsidRDefault="00BF42F9">
      <w:pPr>
        <w:ind w:left="728"/>
        <w:rPr>
          <w:sz w:val="28"/>
          <w:szCs w:val="28"/>
        </w:rPr>
      </w:pPr>
      <w:r>
        <w:rPr>
          <w:b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n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t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u</w:t>
      </w:r>
      <w:r>
        <w:rPr>
          <w:b/>
          <w:sz w:val="28"/>
          <w:szCs w:val="28"/>
        </w:rPr>
        <w:t>ctor</w:t>
      </w:r>
      <w:r>
        <w:rPr>
          <w:b/>
          <w:spacing w:val="-12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 xml:space="preserve">me  </w:t>
      </w:r>
      <w:r>
        <w:rPr>
          <w:b/>
          <w:spacing w:val="63"/>
          <w:sz w:val="28"/>
          <w:szCs w:val="28"/>
        </w:rPr>
        <w:t xml:space="preserve"> </w:t>
      </w:r>
      <w:r>
        <w:rPr>
          <w:spacing w:val="-68"/>
          <w:sz w:val="28"/>
          <w:szCs w:val="28"/>
        </w:rPr>
        <w:t xml:space="preserve"> </w:t>
      </w:r>
      <w:r>
        <w:rPr>
          <w:sz w:val="28"/>
          <w:szCs w:val="28"/>
          <w:u w:val="single" w:color="000000"/>
        </w:rPr>
        <w:t>Dr.</w:t>
      </w:r>
      <w:r>
        <w:rPr>
          <w:spacing w:val="-3"/>
          <w:sz w:val="28"/>
          <w:szCs w:val="28"/>
          <w:u w:val="single" w:color="000000"/>
        </w:rPr>
        <w:t xml:space="preserve"> </w:t>
      </w:r>
      <w:r w:rsidR="007B0E71">
        <w:rPr>
          <w:spacing w:val="-3"/>
          <w:sz w:val="28"/>
          <w:szCs w:val="28"/>
          <w:u w:val="single" w:color="000000"/>
        </w:rPr>
        <w:t>Sufian Hameed</w:t>
      </w:r>
    </w:p>
    <w:p w14:paraId="1A6FC371" w14:textId="77777777" w:rsidR="006815A1" w:rsidRDefault="006815A1">
      <w:pPr>
        <w:spacing w:before="1" w:line="120" w:lineRule="exact"/>
        <w:rPr>
          <w:sz w:val="12"/>
          <w:szCs w:val="12"/>
        </w:rPr>
      </w:pPr>
    </w:p>
    <w:p w14:paraId="4CA97601" w14:textId="77777777" w:rsidR="006815A1" w:rsidRDefault="00DA1895">
      <w:pPr>
        <w:ind w:left="728"/>
        <w:rPr>
          <w:sz w:val="28"/>
          <w:szCs w:val="28"/>
        </w:rPr>
      </w:pPr>
      <w:r>
        <w:pict w14:anchorId="4B6E4C92">
          <v:group id="_x0000_s1026" style="position:absolute;left:0;text-align:left;margin-left:222.75pt;margin-top:15.2pt;width:155pt;height:.9pt;z-index:-1747;mso-position-horizontal-relative:page" coordorigin="4455,304" coordsize="3100,18">
            <v:shape id="_x0000_s1028" style="position:absolute;left:4464;top:313;width:980;height:0" coordorigin="4464,313" coordsize="980,0" path="m4464,313r980,e" filled="f" strokeweight=".31069mm">
              <v:path arrowok="t"/>
            </v:shape>
            <v:shape id="_x0000_s1027" style="position:absolute;left:5447;top:313;width:2099;height:0" coordorigin="5447,313" coordsize="2099,0" path="m5447,313r2099,e" filled="f" strokeweight=".31069mm">
              <v:path arrowok="t"/>
            </v:shape>
            <w10:wrap anchorx="page"/>
          </v:group>
        </w:pict>
      </w:r>
      <w:r w:rsidR="00BF42F9">
        <w:rPr>
          <w:b/>
          <w:sz w:val="28"/>
          <w:szCs w:val="28"/>
        </w:rPr>
        <w:t>I</w:t>
      </w:r>
      <w:r w:rsidR="00BF42F9">
        <w:rPr>
          <w:b/>
          <w:spacing w:val="1"/>
          <w:sz w:val="28"/>
          <w:szCs w:val="28"/>
        </w:rPr>
        <w:t>n</w:t>
      </w:r>
      <w:r w:rsidR="00BF42F9">
        <w:rPr>
          <w:b/>
          <w:sz w:val="28"/>
          <w:szCs w:val="28"/>
        </w:rPr>
        <w:t>s</w:t>
      </w:r>
      <w:r w:rsidR="00BF42F9">
        <w:rPr>
          <w:b/>
          <w:spacing w:val="1"/>
          <w:sz w:val="28"/>
          <w:szCs w:val="28"/>
        </w:rPr>
        <w:t>t</w:t>
      </w:r>
      <w:r w:rsidR="00BF42F9">
        <w:rPr>
          <w:b/>
          <w:sz w:val="28"/>
          <w:szCs w:val="28"/>
        </w:rPr>
        <w:t>r</w:t>
      </w:r>
      <w:r w:rsidR="00BF42F9">
        <w:rPr>
          <w:b/>
          <w:spacing w:val="1"/>
          <w:sz w:val="28"/>
          <w:szCs w:val="28"/>
        </w:rPr>
        <w:t>u</w:t>
      </w:r>
      <w:r w:rsidR="00BF42F9">
        <w:rPr>
          <w:b/>
          <w:sz w:val="28"/>
          <w:szCs w:val="28"/>
        </w:rPr>
        <w:t>ctor</w:t>
      </w:r>
      <w:r w:rsidR="00BF42F9">
        <w:rPr>
          <w:b/>
          <w:spacing w:val="-12"/>
          <w:sz w:val="28"/>
          <w:szCs w:val="28"/>
        </w:rPr>
        <w:t xml:space="preserve"> </w:t>
      </w:r>
      <w:r w:rsidR="00BF42F9">
        <w:rPr>
          <w:b/>
          <w:sz w:val="28"/>
          <w:szCs w:val="28"/>
        </w:rPr>
        <w:t>Si</w:t>
      </w:r>
      <w:r w:rsidR="00BF42F9">
        <w:rPr>
          <w:b/>
          <w:spacing w:val="1"/>
          <w:sz w:val="28"/>
          <w:szCs w:val="28"/>
        </w:rPr>
        <w:t>g</w:t>
      </w:r>
      <w:r w:rsidR="00BF42F9">
        <w:rPr>
          <w:b/>
          <w:sz w:val="28"/>
          <w:szCs w:val="28"/>
        </w:rPr>
        <w:t>n</w:t>
      </w:r>
      <w:r w:rsidR="00BF42F9">
        <w:rPr>
          <w:b/>
          <w:spacing w:val="1"/>
          <w:sz w:val="28"/>
          <w:szCs w:val="28"/>
        </w:rPr>
        <w:t>a</w:t>
      </w:r>
      <w:r w:rsidR="00BF42F9">
        <w:rPr>
          <w:b/>
          <w:sz w:val="28"/>
          <w:szCs w:val="28"/>
        </w:rPr>
        <w:t>t</w:t>
      </w:r>
      <w:r w:rsidR="00BF42F9">
        <w:rPr>
          <w:b/>
          <w:spacing w:val="1"/>
          <w:sz w:val="28"/>
          <w:szCs w:val="28"/>
        </w:rPr>
        <w:t>u</w:t>
      </w:r>
      <w:r w:rsidR="00BF42F9">
        <w:rPr>
          <w:b/>
          <w:sz w:val="28"/>
          <w:szCs w:val="28"/>
        </w:rPr>
        <w:t>re</w:t>
      </w:r>
    </w:p>
    <w:p w14:paraId="1C20E7CC" w14:textId="77777777" w:rsidR="006815A1" w:rsidRDefault="006815A1">
      <w:pPr>
        <w:spacing w:before="10" w:line="100" w:lineRule="exact"/>
        <w:rPr>
          <w:sz w:val="11"/>
          <w:szCs w:val="11"/>
        </w:rPr>
      </w:pPr>
    </w:p>
    <w:p w14:paraId="35693202" w14:textId="2DF07633" w:rsidR="006815A1" w:rsidRDefault="00BF42F9">
      <w:pPr>
        <w:ind w:left="730"/>
        <w:rPr>
          <w:sz w:val="28"/>
          <w:szCs w:val="28"/>
        </w:rPr>
      </w:pPr>
      <w:r>
        <w:rPr>
          <w:b/>
          <w:sz w:val="28"/>
          <w:szCs w:val="28"/>
        </w:rPr>
        <w:t>Dat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:</w:t>
      </w:r>
      <w:r>
        <w:rPr>
          <w:b/>
          <w:spacing w:val="64"/>
          <w:sz w:val="28"/>
          <w:szCs w:val="28"/>
        </w:rPr>
        <w:t xml:space="preserve"> </w:t>
      </w:r>
      <w:r>
        <w:rPr>
          <w:b/>
          <w:sz w:val="28"/>
          <w:szCs w:val="28"/>
          <w:u w:val="thick" w:color="000000"/>
        </w:rPr>
        <w:t>Au</w:t>
      </w:r>
      <w:r>
        <w:rPr>
          <w:b/>
          <w:spacing w:val="1"/>
          <w:sz w:val="28"/>
          <w:szCs w:val="28"/>
          <w:u w:val="thick" w:color="000000"/>
        </w:rPr>
        <w:t>g</w:t>
      </w:r>
      <w:r>
        <w:rPr>
          <w:b/>
          <w:sz w:val="28"/>
          <w:szCs w:val="28"/>
          <w:u w:val="thick" w:color="000000"/>
        </w:rPr>
        <w:t>u</w:t>
      </w:r>
      <w:r>
        <w:rPr>
          <w:b/>
          <w:spacing w:val="1"/>
          <w:sz w:val="28"/>
          <w:szCs w:val="28"/>
          <w:u w:val="thick" w:color="000000"/>
        </w:rPr>
        <w:t>s</w:t>
      </w:r>
      <w:r>
        <w:rPr>
          <w:b/>
          <w:sz w:val="28"/>
          <w:szCs w:val="28"/>
          <w:u w:val="thick" w:color="000000"/>
        </w:rPr>
        <w:t>t</w:t>
      </w:r>
      <w:r>
        <w:rPr>
          <w:b/>
          <w:spacing w:val="-8"/>
          <w:sz w:val="28"/>
          <w:szCs w:val="28"/>
          <w:u w:val="thick" w:color="000000"/>
        </w:rPr>
        <w:t xml:space="preserve"> </w:t>
      </w:r>
      <w:r w:rsidR="007B0E71">
        <w:rPr>
          <w:b/>
          <w:spacing w:val="1"/>
          <w:sz w:val="28"/>
          <w:szCs w:val="28"/>
          <w:u w:val="thick" w:color="000000"/>
        </w:rPr>
        <w:t>15</w:t>
      </w:r>
      <w:r>
        <w:rPr>
          <w:b/>
          <w:sz w:val="28"/>
          <w:szCs w:val="28"/>
          <w:u w:val="thick" w:color="000000"/>
        </w:rPr>
        <w:t>,</w:t>
      </w:r>
      <w:r>
        <w:rPr>
          <w:b/>
          <w:spacing w:val="-4"/>
          <w:sz w:val="28"/>
          <w:szCs w:val="28"/>
          <w:u w:val="thick" w:color="000000"/>
        </w:rPr>
        <w:t xml:space="preserve"> </w:t>
      </w:r>
      <w:r>
        <w:rPr>
          <w:b/>
          <w:sz w:val="28"/>
          <w:szCs w:val="28"/>
          <w:u w:val="thick" w:color="000000"/>
        </w:rPr>
        <w:t>2</w:t>
      </w:r>
      <w:r w:rsidR="0009628F">
        <w:rPr>
          <w:b/>
          <w:spacing w:val="1"/>
          <w:sz w:val="28"/>
          <w:szCs w:val="28"/>
          <w:u w:val="thick" w:color="000000"/>
        </w:rPr>
        <w:t>02</w:t>
      </w:r>
      <w:r w:rsidR="007B0E71">
        <w:rPr>
          <w:b/>
          <w:spacing w:val="1"/>
          <w:sz w:val="28"/>
          <w:szCs w:val="28"/>
          <w:u w:val="thick" w:color="000000"/>
        </w:rPr>
        <w:t>4</w:t>
      </w:r>
    </w:p>
    <w:sectPr w:rsidR="006815A1">
      <w:pgSz w:w="12240" w:h="15840"/>
      <w:pgMar w:top="1660" w:right="240" w:bottom="280" w:left="1200" w:header="612" w:footer="9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A31BD3" w14:textId="77777777" w:rsidR="00DA1895" w:rsidRDefault="00DA1895">
      <w:r>
        <w:separator/>
      </w:r>
    </w:p>
  </w:endnote>
  <w:endnote w:type="continuationSeparator" w:id="0">
    <w:p w14:paraId="3ED20414" w14:textId="77777777" w:rsidR="00DA1895" w:rsidRDefault="00DA1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950AD" w14:textId="77777777" w:rsidR="006815A1" w:rsidRDefault="00DA1895">
    <w:pPr>
      <w:spacing w:line="200" w:lineRule="exact"/>
    </w:pPr>
    <w:r>
      <w:pict w14:anchorId="094135D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0pt;margin-top:735.8pt;width:9pt;height:12pt;z-index:-1745;mso-position-horizontal-relative:page;mso-position-vertical-relative:page" filled="f" stroked="f">
          <v:textbox inset="0,0,0,0">
            <w:txbxContent>
              <w:p w14:paraId="1EFF9E57" w14:textId="4E892243" w:rsidR="006815A1" w:rsidRDefault="00BF42F9">
                <w:pPr>
                  <w:spacing w:line="220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20029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5BB6980">
        <v:shape id="_x0000_s2049" type="#_x0000_t202" style="position:absolute;margin-left:461.75pt;margin-top:735.55pt;width:79.3pt;height:10pt;z-index:-1744;mso-position-horizontal-relative:page;mso-position-vertical-relative:page" filled="f" stroked="f">
          <v:textbox inset="0,0,0,0">
            <w:txbxContent>
              <w:p w14:paraId="35A2C760" w14:textId="77777777" w:rsidR="006815A1" w:rsidRDefault="00BF42F9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proofErr w:type="gramStart"/>
                <w:r>
                  <w:rPr>
                    <w:rFonts w:ascii="Arial" w:eastAsia="Arial" w:hAnsi="Arial" w:cs="Arial"/>
                    <w:sz w:val="16"/>
                    <w:szCs w:val="16"/>
                  </w:rPr>
                  <w:t>NCEAC.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RM.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01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D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6B351" w14:textId="77777777" w:rsidR="00DA1895" w:rsidRDefault="00DA1895">
      <w:r>
        <w:separator/>
      </w:r>
    </w:p>
  </w:footnote>
  <w:footnote w:type="continuationSeparator" w:id="0">
    <w:p w14:paraId="5A346E0A" w14:textId="77777777" w:rsidR="00DA1895" w:rsidRDefault="00DA18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4A6F7" w14:textId="77777777" w:rsidR="006815A1" w:rsidRDefault="00DA1895">
    <w:pPr>
      <w:spacing w:line="200" w:lineRule="exact"/>
    </w:pPr>
    <w:r>
      <w:pict w14:anchorId="1B8C59D9">
        <v:group id="_x0000_s2056" style="position:absolute;margin-left:67.05pt;margin-top:30.95pt;width:477pt;height:0;z-index:-1748;mso-position-horizontal-relative:page;mso-position-vertical-relative:page" coordorigin="1341,619" coordsize="9540,0">
          <v:shape id="_x0000_s2057" style="position:absolute;left:1341;top:619;width:9540;height:0" coordorigin="1341,619" coordsize="9540,0" path="m1341,619r9540,e" filled="f">
            <v:path arrowok="t"/>
          </v:shape>
          <w10:wrap anchorx="page" anchory="page"/>
        </v:group>
      </w:pict>
    </w:r>
    <w:r>
      <w:pict w14:anchorId="725F9A6B">
        <v:group id="_x0000_s2052" style="position:absolute;margin-left:65.9pt;margin-top:36pt;width:480.5pt;height:54.65pt;z-index:-1747;mso-position-horizontal-relative:page;mso-position-vertical-relative:page" coordorigin="1318,720" coordsize="9610,10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left:1440;top:907;width:1754;height:893">
            <v:imagedata r:id="rId1" o:title=""/>
          </v:shape>
          <v:shape id="_x0000_s2054" type="#_x0000_t75" style="position:absolute;left:9594;top:720;width:1110;height:1080">
            <v:imagedata r:id="rId2" o:title=""/>
          </v:shape>
          <v:shape id="_x0000_s2053" style="position:absolute;left:1325;top:1800;width:9595;height:5" coordorigin="1325,1800" coordsize="9595,5" path="m1325,1800r9595,5e" filled="f">
            <v:path arrowok="t"/>
          </v:shape>
          <w10:wrap anchorx="page" anchory="page"/>
        </v:group>
      </w:pict>
    </w:r>
    <w:r>
      <w:pict w14:anchorId="58B3EABD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56.65pt;margin-top:40.2pt;width:285pt;height:27.75pt;z-index:-1746;mso-position-horizontal-relative:page;mso-position-vertical-relative:page" filled="f" stroked="f">
          <v:textbox inset="0,0,0,0">
            <w:txbxContent>
              <w:p w14:paraId="21CB18A9" w14:textId="77777777" w:rsidR="006815A1" w:rsidRDefault="00BF42F9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w w:val="109"/>
                    <w:sz w:val="24"/>
                    <w:szCs w:val="24"/>
                  </w:rPr>
                  <w:t>N</w:t>
                </w:r>
                <w:r>
                  <w:rPr>
                    <w:spacing w:val="1"/>
                    <w:w w:val="109"/>
                    <w:sz w:val="24"/>
                    <w:szCs w:val="24"/>
                  </w:rPr>
                  <w:t>a</w:t>
                </w:r>
                <w:r>
                  <w:rPr>
                    <w:w w:val="109"/>
                    <w:sz w:val="24"/>
                    <w:szCs w:val="24"/>
                  </w:rPr>
                  <w:t>tional</w:t>
                </w:r>
                <w:r>
                  <w:rPr>
                    <w:spacing w:val="-3"/>
                    <w:w w:val="109"/>
                    <w:sz w:val="24"/>
                    <w:szCs w:val="24"/>
                  </w:rPr>
                  <w:t xml:space="preserve"> </w:t>
                </w:r>
                <w:r>
                  <w:rPr>
                    <w:spacing w:val="1"/>
                    <w:w w:val="109"/>
                    <w:sz w:val="24"/>
                    <w:szCs w:val="24"/>
                  </w:rPr>
                  <w:t>C</w:t>
                </w:r>
                <w:r>
                  <w:rPr>
                    <w:w w:val="109"/>
                    <w:sz w:val="24"/>
                    <w:szCs w:val="24"/>
                  </w:rPr>
                  <w:t>o</w:t>
                </w:r>
                <w:r>
                  <w:rPr>
                    <w:spacing w:val="1"/>
                    <w:w w:val="109"/>
                    <w:sz w:val="24"/>
                    <w:szCs w:val="24"/>
                  </w:rPr>
                  <w:t>m</w:t>
                </w:r>
                <w:r>
                  <w:rPr>
                    <w:w w:val="109"/>
                    <w:sz w:val="24"/>
                    <w:szCs w:val="24"/>
                  </w:rPr>
                  <w:t>puting</w:t>
                </w:r>
                <w:r>
                  <w:rPr>
                    <w:spacing w:val="13"/>
                    <w:w w:val="109"/>
                    <w:sz w:val="24"/>
                    <w:szCs w:val="24"/>
                  </w:rPr>
                  <w:t xml:space="preserve"> </w:t>
                </w:r>
                <w:r>
                  <w:rPr>
                    <w:w w:val="109"/>
                    <w:sz w:val="24"/>
                    <w:szCs w:val="24"/>
                  </w:rPr>
                  <w:t>Ed</w:t>
                </w:r>
                <w:r>
                  <w:rPr>
                    <w:spacing w:val="1"/>
                    <w:w w:val="109"/>
                    <w:sz w:val="24"/>
                    <w:szCs w:val="24"/>
                  </w:rPr>
                  <w:t>u</w:t>
                </w:r>
                <w:r>
                  <w:rPr>
                    <w:w w:val="109"/>
                    <w:sz w:val="24"/>
                    <w:szCs w:val="24"/>
                  </w:rPr>
                  <w:t>c</w:t>
                </w:r>
                <w:r>
                  <w:rPr>
                    <w:spacing w:val="-1"/>
                    <w:w w:val="109"/>
                    <w:sz w:val="24"/>
                    <w:szCs w:val="24"/>
                  </w:rPr>
                  <w:t>a</w:t>
                </w:r>
                <w:r>
                  <w:rPr>
                    <w:w w:val="109"/>
                    <w:sz w:val="24"/>
                    <w:szCs w:val="24"/>
                  </w:rPr>
                  <w:t>tion</w:t>
                </w:r>
                <w:r>
                  <w:rPr>
                    <w:spacing w:val="7"/>
                    <w:w w:val="109"/>
                    <w:sz w:val="24"/>
                    <w:szCs w:val="24"/>
                  </w:rPr>
                  <w:t xml:space="preserve"> </w:t>
                </w:r>
                <w:r>
                  <w:rPr>
                    <w:spacing w:val="1"/>
                    <w:w w:val="109"/>
                    <w:sz w:val="24"/>
                    <w:szCs w:val="24"/>
                  </w:rPr>
                  <w:t>A</w:t>
                </w:r>
                <w:r>
                  <w:rPr>
                    <w:w w:val="109"/>
                    <w:sz w:val="24"/>
                    <w:szCs w:val="24"/>
                  </w:rPr>
                  <w:t>c</w:t>
                </w:r>
                <w:r>
                  <w:rPr>
                    <w:spacing w:val="1"/>
                    <w:w w:val="109"/>
                    <w:sz w:val="24"/>
                    <w:szCs w:val="24"/>
                  </w:rPr>
                  <w:t>cr</w:t>
                </w:r>
                <w:r>
                  <w:rPr>
                    <w:w w:val="109"/>
                    <w:sz w:val="24"/>
                    <w:szCs w:val="24"/>
                  </w:rPr>
                  <w:t>editati</w:t>
                </w:r>
                <w:r>
                  <w:rPr>
                    <w:spacing w:val="1"/>
                    <w:w w:val="109"/>
                    <w:sz w:val="24"/>
                    <w:szCs w:val="24"/>
                  </w:rPr>
                  <w:t>o</w:t>
                </w:r>
                <w:r>
                  <w:rPr>
                    <w:w w:val="109"/>
                    <w:sz w:val="24"/>
                    <w:szCs w:val="24"/>
                  </w:rPr>
                  <w:t>n</w:t>
                </w:r>
                <w:r>
                  <w:rPr>
                    <w:spacing w:val="-11"/>
                    <w:w w:val="109"/>
                    <w:sz w:val="24"/>
                    <w:szCs w:val="24"/>
                  </w:rPr>
                  <w:t xml:space="preserve"> </w:t>
                </w:r>
                <w:r>
                  <w:rPr>
                    <w:spacing w:val="1"/>
                    <w:w w:val="94"/>
                    <w:sz w:val="24"/>
                    <w:szCs w:val="24"/>
                  </w:rPr>
                  <w:t>C</w:t>
                </w:r>
                <w:r>
                  <w:rPr>
                    <w:w w:val="108"/>
                    <w:sz w:val="24"/>
                    <w:szCs w:val="24"/>
                  </w:rPr>
                  <w:t>ouncil</w:t>
                </w:r>
              </w:p>
              <w:p w14:paraId="077DD7FA" w14:textId="77777777" w:rsidR="006815A1" w:rsidRDefault="00BF42F9">
                <w:pPr>
                  <w:spacing w:line="260" w:lineRule="exact"/>
                  <w:ind w:left="2810" w:right="2028"/>
                  <w:jc w:val="center"/>
                  <w:rPr>
                    <w:sz w:val="24"/>
                    <w:szCs w:val="24"/>
                  </w:rPr>
                </w:pPr>
                <w:r>
                  <w:rPr>
                    <w:w w:val="96"/>
                    <w:sz w:val="24"/>
                    <w:szCs w:val="24"/>
                  </w:rPr>
                  <w:t>NCEAC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11B15"/>
    <w:multiLevelType w:val="multilevel"/>
    <w:tmpl w:val="3E22099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A1"/>
    <w:rsid w:val="0009628F"/>
    <w:rsid w:val="000C6511"/>
    <w:rsid w:val="00167BB7"/>
    <w:rsid w:val="001A3D49"/>
    <w:rsid w:val="001E4224"/>
    <w:rsid w:val="00232449"/>
    <w:rsid w:val="002A133E"/>
    <w:rsid w:val="002D4FD8"/>
    <w:rsid w:val="00381B44"/>
    <w:rsid w:val="00413773"/>
    <w:rsid w:val="0044458B"/>
    <w:rsid w:val="00520029"/>
    <w:rsid w:val="005614DF"/>
    <w:rsid w:val="005D17CD"/>
    <w:rsid w:val="006032D6"/>
    <w:rsid w:val="0061743F"/>
    <w:rsid w:val="00645E8D"/>
    <w:rsid w:val="006815A1"/>
    <w:rsid w:val="007B0E71"/>
    <w:rsid w:val="007B6912"/>
    <w:rsid w:val="008852BB"/>
    <w:rsid w:val="0091143B"/>
    <w:rsid w:val="00980BC4"/>
    <w:rsid w:val="00A43759"/>
    <w:rsid w:val="00BE4636"/>
    <w:rsid w:val="00BF42F9"/>
    <w:rsid w:val="00C6691B"/>
    <w:rsid w:val="00C85CB1"/>
    <w:rsid w:val="00CB4956"/>
    <w:rsid w:val="00D0353F"/>
    <w:rsid w:val="00D327F5"/>
    <w:rsid w:val="00D36518"/>
    <w:rsid w:val="00D84B60"/>
    <w:rsid w:val="00DA1895"/>
    <w:rsid w:val="00E04AC3"/>
    <w:rsid w:val="00E179D9"/>
    <w:rsid w:val="00E938E5"/>
    <w:rsid w:val="00EE7960"/>
    <w:rsid w:val="00F52CB9"/>
    <w:rsid w:val="00F5338F"/>
    <w:rsid w:val="00F95E92"/>
    <w:rsid w:val="00FF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E25F339"/>
  <w15:docId w15:val="{32A11ACD-5D67-46B0-B13C-277D90F2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D4F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1536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Fahad Samad</dc:creator>
  <cp:lastModifiedBy>Sufian</cp:lastModifiedBy>
  <cp:revision>5</cp:revision>
  <cp:lastPrinted>2022-08-23T03:30:00Z</cp:lastPrinted>
  <dcterms:created xsi:type="dcterms:W3CDTF">2022-08-23T06:42:00Z</dcterms:created>
  <dcterms:modified xsi:type="dcterms:W3CDTF">2024-08-15T07:37:00Z</dcterms:modified>
</cp:coreProperties>
</file>